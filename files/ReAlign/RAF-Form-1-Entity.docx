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DF41A" w14:textId="7749176C" w:rsidR="00E96E82" w:rsidRDefault="00593DE9" w:rsidP="0013124E">
      <w:pPr>
        <w:spacing w:after="0" w:line="257" w:lineRule="auto"/>
        <w:rPr>
          <w:b/>
          <w:lang w:val="en-US"/>
        </w:rPr>
      </w:pPr>
      <w:r w:rsidRPr="00FF5942">
        <w:rPr>
          <w:rFonts w:cs="Times New Roman"/>
          <w:sz w:val="20"/>
          <w:lang w:val="en-US"/>
        </w:rPr>
        <w:t xml:space="preserve">Regulation </w:t>
      </w:r>
      <w:r w:rsidR="007455AC" w:rsidRPr="00FF5942">
        <w:rPr>
          <w:rFonts w:cs="Times New Roman"/>
          <w:sz w:val="20"/>
          <w:lang w:val="en-US"/>
        </w:rPr>
        <w:t>11(1)</w:t>
      </w:r>
    </w:p>
    <w:p w14:paraId="5B0A7497" w14:textId="03802684" w:rsidR="0003024E" w:rsidRDefault="0003024E" w:rsidP="00DD6714">
      <w:pPr>
        <w:pStyle w:val="Heading1"/>
        <w:spacing w:line="276" w:lineRule="auto"/>
        <w:rPr>
          <w:b/>
          <w:u w:val="none"/>
          <w:lang w:val="en-US"/>
        </w:rPr>
      </w:pPr>
      <w:r w:rsidRPr="00B756D5">
        <w:rPr>
          <w:b/>
          <w:u w:val="none"/>
          <w:lang w:val="en-US"/>
        </w:rPr>
        <w:t xml:space="preserve">FORM </w:t>
      </w:r>
      <w:r w:rsidR="00F80EBC">
        <w:rPr>
          <w:b/>
          <w:u w:val="none"/>
          <w:lang w:val="en-US"/>
        </w:rPr>
        <w:t>1</w:t>
      </w:r>
      <w:r w:rsidR="00BD60E8">
        <w:rPr>
          <w:b/>
          <w:u w:val="none"/>
          <w:lang w:val="en-US"/>
        </w:rPr>
        <w:t xml:space="preserve"> </w:t>
      </w:r>
    </w:p>
    <w:p w14:paraId="3B27BB51" w14:textId="4CE0126D" w:rsidR="00E96E82" w:rsidRDefault="00611134" w:rsidP="00E96E82">
      <w:pPr>
        <w:pStyle w:val="Heading1"/>
        <w:spacing w:before="240" w:line="276" w:lineRule="auto"/>
        <w:rPr>
          <w:b/>
          <w:u w:val="none"/>
          <w:lang w:val="en-US"/>
        </w:rPr>
      </w:pPr>
      <w:r>
        <w:rPr>
          <w:b/>
          <w:u w:val="none"/>
          <w:lang w:val="en-US"/>
        </w:rPr>
        <w:t xml:space="preserve">NOTICE OF </w:t>
      </w:r>
      <w:r w:rsidR="00624325">
        <w:rPr>
          <w:b/>
          <w:u w:val="none"/>
          <w:lang w:val="en-US"/>
        </w:rPr>
        <w:t>NEGOTIATION</w:t>
      </w:r>
    </w:p>
    <w:p w14:paraId="1545F73C" w14:textId="7FA31566" w:rsidR="00BC55D6" w:rsidRPr="003A3A3F" w:rsidRDefault="00BC55D6" w:rsidP="00382027">
      <w:pPr>
        <w:jc w:val="center"/>
        <w:rPr>
          <w:b/>
          <w:bCs/>
          <w:lang w:val="en-US"/>
        </w:rPr>
      </w:pPr>
      <w:r>
        <w:rPr>
          <w:b/>
          <w:bCs/>
          <w:lang w:val="en-US"/>
        </w:rPr>
        <w:t>(</w:t>
      </w:r>
      <w:r>
        <w:rPr>
          <w:b/>
          <w:bCs/>
          <w:i/>
          <w:iCs/>
          <w:lang w:val="en-US"/>
        </w:rPr>
        <w:t>seeking relief on behalf of a company or business</w:t>
      </w:r>
      <w:r>
        <w:rPr>
          <w:b/>
          <w:bCs/>
          <w:lang w:val="en-US"/>
        </w:rPr>
        <w:t>)</w:t>
      </w:r>
    </w:p>
    <w:p w14:paraId="7E49F2EE"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3E1FBA9B" w14:textId="77777777" w:rsidTr="00AD253C">
        <w:trPr>
          <w:trHeight w:val="2967"/>
        </w:trPr>
        <w:tc>
          <w:tcPr>
            <w:tcW w:w="9016" w:type="dxa"/>
          </w:tcPr>
          <w:p w14:paraId="75F992DD" w14:textId="66524E5F" w:rsidR="005F6F9E" w:rsidRPr="009A4A45" w:rsidRDefault="00D20997" w:rsidP="009A4A45">
            <w:pPr>
              <w:rPr>
                <w:b/>
                <w:color w:val="FF0000"/>
                <w:lang w:val="en-US"/>
              </w:rPr>
            </w:pPr>
            <w:r>
              <w:rPr>
                <w:b/>
                <w:color w:val="FF0000"/>
                <w:lang w:val="en-US"/>
              </w:rPr>
              <w:t xml:space="preserve">IMPORTANT </w:t>
            </w:r>
            <w:r w:rsidR="00E96E82" w:rsidRPr="00E96E82">
              <w:rPr>
                <w:b/>
                <w:color w:val="FF0000"/>
                <w:lang w:val="en-US"/>
              </w:rPr>
              <w:t>NOT</w:t>
            </w:r>
            <w:r>
              <w:rPr>
                <w:b/>
                <w:color w:val="FF0000"/>
                <w:lang w:val="en-US"/>
              </w:rPr>
              <w:t>ICE</w:t>
            </w:r>
            <w:r w:rsidR="00E96E82" w:rsidRPr="00E96E82">
              <w:rPr>
                <w:b/>
                <w:color w:val="FF0000"/>
                <w:lang w:val="en-US"/>
              </w:rPr>
              <w:t xml:space="preserve"> </w:t>
            </w:r>
          </w:p>
          <w:p w14:paraId="0E77D252" w14:textId="6CEFF5D8" w:rsidR="00DC0FCD" w:rsidRPr="004713DD" w:rsidRDefault="00DC0FCD" w:rsidP="00DC0FCD">
            <w:pPr>
              <w:pStyle w:val="NoSpacing"/>
              <w:numPr>
                <w:ilvl w:val="0"/>
                <w:numId w:val="11"/>
              </w:numPr>
              <w:jc w:val="both"/>
              <w:rPr>
                <w:rFonts w:cs="Times New Roman"/>
                <w:lang w:val="en-US"/>
              </w:rPr>
            </w:pPr>
            <w:r w:rsidRPr="000D310D">
              <w:rPr>
                <w:rFonts w:cs="Times New Roman"/>
              </w:rPr>
              <w:t xml:space="preserve">Please take time to understand the effect of a Notice of Negotiation, before using this form to serve a Notice of Negotiation. You may refer to the Explanatory Notes </w:t>
            </w:r>
            <w:r w:rsidR="00AD253C" w:rsidRPr="000D310D">
              <w:rPr>
                <w:rFonts w:cs="Times New Roman"/>
              </w:rPr>
              <w:t xml:space="preserve">at </w:t>
            </w:r>
            <w:hyperlink r:id="rId8" w:history="1">
              <w:r w:rsidR="00FB3065" w:rsidRPr="007F0CE5">
                <w:rPr>
                  <w:rStyle w:val="Hyperlink"/>
                  <w:rFonts w:cs="Times New Roman"/>
                </w:rPr>
                <w:t>www.go.gov.sg/explanatorynotes-affectedbusiness</w:t>
              </w:r>
            </w:hyperlink>
            <w:r w:rsidR="00AD253C">
              <w:rPr>
                <w:rFonts w:cs="Times New Roman"/>
                <w:color w:val="333333"/>
              </w:rPr>
              <w:t xml:space="preserve"> </w:t>
            </w:r>
            <w:r w:rsidR="00AD253C" w:rsidRPr="000D310D">
              <w:rPr>
                <w:rFonts w:cs="Times New Roman"/>
              </w:rPr>
              <w:t xml:space="preserve">and </w:t>
            </w:r>
            <w:r w:rsidRPr="000D310D">
              <w:rPr>
                <w:rFonts w:cs="Times New Roman"/>
              </w:rPr>
              <w:t xml:space="preserve"> </w:t>
            </w:r>
            <w:hyperlink r:id="rId9" w:history="1">
              <w:r w:rsidR="00FB3065" w:rsidRPr="007F0CE5">
                <w:rPr>
                  <w:rStyle w:val="Hyperlink"/>
                  <w:rFonts w:cs="Times New Roman"/>
                </w:rPr>
                <w:t>www.go.gov.sg/re-align-negotiation</w:t>
              </w:r>
            </w:hyperlink>
            <w:r w:rsidRPr="004713DD">
              <w:rPr>
                <w:rFonts w:cs="Times New Roman"/>
                <w:color w:val="333333"/>
              </w:rPr>
              <w:t xml:space="preserve">. </w:t>
            </w:r>
          </w:p>
          <w:p w14:paraId="25CC4BEA" w14:textId="77777777" w:rsidR="00DC0FCD" w:rsidRPr="004713DD" w:rsidRDefault="00DC0FCD" w:rsidP="00DC0FCD">
            <w:pPr>
              <w:pStyle w:val="ListParagraph"/>
              <w:rPr>
                <w:rFonts w:cs="Times New Roman"/>
                <w:color w:val="333333"/>
              </w:rPr>
            </w:pPr>
          </w:p>
          <w:p w14:paraId="2989055C" w14:textId="77777777" w:rsidR="00DC0FCD" w:rsidRPr="000D310D" w:rsidRDefault="00DC0FCD" w:rsidP="00DC0FCD">
            <w:pPr>
              <w:pStyle w:val="NoSpacing"/>
              <w:ind w:left="360"/>
              <w:jc w:val="both"/>
              <w:rPr>
                <w:rFonts w:cs="Times New Roman"/>
              </w:rPr>
            </w:pPr>
            <w:r w:rsidRPr="000D310D">
              <w:rPr>
                <w:rFonts w:cs="Times New Roman"/>
              </w:rPr>
              <w:t xml:space="preserve">Only serve a Notice of Negotiation if you genuinely need to re-negotiate contracts that are no longer viable and that you are prepared to terminate. </w:t>
            </w:r>
          </w:p>
          <w:p w14:paraId="089F5A7D" w14:textId="77777777" w:rsidR="00DC0FCD" w:rsidRPr="000D310D" w:rsidRDefault="00DC0FCD" w:rsidP="00DC0FCD">
            <w:pPr>
              <w:pStyle w:val="NoSpacing"/>
              <w:jc w:val="both"/>
              <w:rPr>
                <w:rFonts w:cs="Times New Roman"/>
              </w:rPr>
            </w:pPr>
          </w:p>
          <w:p w14:paraId="645F2C7F" w14:textId="77777777" w:rsidR="00DC0FCD" w:rsidRPr="000D310D" w:rsidRDefault="00DC0FCD" w:rsidP="00DC0FCD">
            <w:pPr>
              <w:pStyle w:val="NoSpacing"/>
              <w:ind w:left="360"/>
              <w:jc w:val="both"/>
              <w:rPr>
                <w:rFonts w:cs="Times New Roman"/>
              </w:rPr>
            </w:pPr>
            <w:r w:rsidRPr="000D310D">
              <w:rPr>
                <w:rFonts w:cs="Times New Roman"/>
              </w:rPr>
              <w:t xml:space="preserve">Once you serve this Notice of Negotiation, both parties will have four (4) calendar weeks to negotiate a mutually acceptable arrangement. Nothing in the Framework compels the other party to accept your proposal. The other party may offer their own proposal. Both parties should negotiate in good faith and explore ways to reach an agreement. You may also consider mediation or seeking other help to carry out your negotiations. </w:t>
            </w:r>
          </w:p>
          <w:p w14:paraId="323B0218" w14:textId="77777777" w:rsidR="00DC0FCD" w:rsidRPr="000D310D" w:rsidRDefault="00DC0FCD" w:rsidP="00DC0FCD">
            <w:pPr>
              <w:pStyle w:val="NoSpacing"/>
              <w:ind w:left="360"/>
              <w:jc w:val="both"/>
              <w:rPr>
                <w:rFonts w:cs="Times New Roman"/>
              </w:rPr>
            </w:pPr>
          </w:p>
          <w:p w14:paraId="1CCC1329" w14:textId="77777777" w:rsidR="00DC0FCD" w:rsidRPr="000D310D" w:rsidRDefault="00DC0FCD" w:rsidP="00DC0FCD">
            <w:pPr>
              <w:pStyle w:val="NoSpacing"/>
              <w:ind w:left="360"/>
              <w:jc w:val="both"/>
              <w:rPr>
                <w:rFonts w:cs="Times New Roman"/>
              </w:rPr>
            </w:pPr>
            <w:r w:rsidRPr="000D310D">
              <w:rPr>
                <w:rFonts w:cs="Times New Roman"/>
              </w:rPr>
              <w:t xml:space="preserve">If parties cannot reach an agreement after 4 weeks: </w:t>
            </w:r>
          </w:p>
          <w:p w14:paraId="588F765B" w14:textId="77777777" w:rsidR="00AD253C" w:rsidRPr="000D310D" w:rsidRDefault="00DC0FCD" w:rsidP="00AD253C">
            <w:pPr>
              <w:pStyle w:val="NoSpacing"/>
              <w:numPr>
                <w:ilvl w:val="0"/>
                <w:numId w:val="13"/>
              </w:numPr>
              <w:jc w:val="both"/>
              <w:rPr>
                <w:rFonts w:cs="Times New Roman"/>
              </w:rPr>
            </w:pPr>
            <w:r w:rsidRPr="000D310D">
              <w:rPr>
                <w:rFonts w:cs="Times New Roman"/>
                <w:lang w:val="en-US"/>
              </w:rPr>
              <w:t>If</w:t>
            </w:r>
            <w:r w:rsidRPr="000D310D">
              <w:rPr>
                <w:rFonts w:cs="Times New Roman"/>
              </w:rPr>
              <w:t xml:space="preserve"> the other party objects, and lodges and serves a Notice of Objection within 2 weeks, the Assessor will </w:t>
            </w:r>
            <w:proofErr w:type="gramStart"/>
            <w:r w:rsidRPr="000D310D">
              <w:rPr>
                <w:rFonts w:cs="Times New Roman"/>
              </w:rPr>
              <w:t>look into</w:t>
            </w:r>
            <w:proofErr w:type="gramEnd"/>
            <w:r w:rsidRPr="000D310D">
              <w:rPr>
                <w:rFonts w:cs="Times New Roman"/>
              </w:rPr>
              <w:t xml:space="preserve"> the matter. If the Assessor finds that you are eligible for relief, the Assessor will fix a termination date for the contract. The Assessor will NOT order the other party to accept a settlement or revised terms of the contract. </w:t>
            </w:r>
          </w:p>
          <w:p w14:paraId="317BE338" w14:textId="12BC6AEF" w:rsidR="00DC0FCD" w:rsidRPr="000D310D" w:rsidRDefault="00DC0FCD" w:rsidP="00AD253C">
            <w:pPr>
              <w:pStyle w:val="NoSpacing"/>
              <w:numPr>
                <w:ilvl w:val="0"/>
                <w:numId w:val="13"/>
              </w:numPr>
              <w:jc w:val="both"/>
              <w:rPr>
                <w:rFonts w:cs="Times New Roman"/>
              </w:rPr>
            </w:pPr>
            <w:r w:rsidRPr="000D310D">
              <w:rPr>
                <w:rFonts w:cs="Times New Roman"/>
              </w:rPr>
              <w:t>If the other party does not lodge and serve a Notice of Objection within those 2 weeks, the contract will be terminated after 2 days (i.e. the termination date will be 6 weeks and 2 days after the date of the Notice of Negotiation.)</w:t>
            </w:r>
          </w:p>
          <w:p w14:paraId="3C1F0E63" w14:textId="77777777" w:rsidR="00DC0FCD" w:rsidRPr="000D310D" w:rsidRDefault="00DC0FCD" w:rsidP="00AD253C">
            <w:pPr>
              <w:pStyle w:val="NoSpacing"/>
              <w:ind w:left="360"/>
              <w:jc w:val="both"/>
              <w:rPr>
                <w:rFonts w:cs="Times New Roman"/>
                <w:lang w:val="en-US"/>
              </w:rPr>
            </w:pPr>
          </w:p>
          <w:p w14:paraId="0284129D" w14:textId="79E97007" w:rsidR="00E96E82" w:rsidRDefault="00E96E82" w:rsidP="002F623B">
            <w:pPr>
              <w:pStyle w:val="NoSpacing"/>
              <w:numPr>
                <w:ilvl w:val="0"/>
                <w:numId w:val="11"/>
              </w:numPr>
              <w:jc w:val="both"/>
              <w:rPr>
                <w:rFonts w:cs="Times New Roman"/>
                <w:lang w:val="en-US"/>
              </w:rPr>
            </w:pPr>
            <w:r w:rsidRPr="000D310D">
              <w:rPr>
                <w:rFonts w:cs="Times New Roman"/>
                <w:lang w:val="en-US"/>
              </w:rPr>
              <w:t xml:space="preserve">Please use this form only if you are unable to use the electronic form at </w:t>
            </w:r>
            <w:hyperlink r:id="rId10" w:history="1">
              <w:r w:rsidR="00802FD9" w:rsidRPr="003063DA">
                <w:rPr>
                  <w:rStyle w:val="Hyperlink"/>
                  <w:rFonts w:cs="Times New Roman"/>
                  <w:lang w:val="en-US"/>
                </w:rPr>
                <w:t>https://go.gov.sg/notice-of-negotiation-corppass</w:t>
              </w:r>
            </w:hyperlink>
            <w:r w:rsidR="00C62C51">
              <w:rPr>
                <w:rFonts w:cs="Times New Roman"/>
                <w:lang w:val="en-US"/>
              </w:rPr>
              <w:t xml:space="preserve"> </w:t>
            </w:r>
            <w:r w:rsidR="00BC55D6" w:rsidRPr="000D310D">
              <w:rPr>
                <w:rFonts w:cs="Times New Roman"/>
                <w:lang w:val="en-US"/>
              </w:rPr>
              <w:t xml:space="preserve">and if you are seeking relief </w:t>
            </w:r>
            <w:r w:rsidR="00BC55D6" w:rsidRPr="000D310D">
              <w:rPr>
                <w:rFonts w:cs="Times New Roman"/>
                <w:b/>
                <w:bCs/>
                <w:lang w:val="en-US"/>
              </w:rPr>
              <w:t>on behalf of an entity</w:t>
            </w:r>
            <w:r w:rsidR="00BC55D6" w:rsidRPr="000D310D">
              <w:rPr>
                <w:rFonts w:cs="Times New Roman"/>
                <w:lang w:val="en-US"/>
              </w:rPr>
              <w:t xml:space="preserve"> (such as a business or a company). If you are seeking relief for yourself, please use </w:t>
            </w:r>
            <w:hyperlink r:id="rId11" w:history="1">
              <w:r w:rsidR="00BC55D6" w:rsidRPr="00AD253C">
                <w:rPr>
                  <w:rStyle w:val="Hyperlink"/>
                  <w:rFonts w:cs="Times New Roman"/>
                  <w:lang w:val="en-US"/>
                </w:rPr>
                <w:t xml:space="preserve">Form 1 - </w:t>
              </w:r>
              <w:r w:rsidR="00823913" w:rsidRPr="00AD253C">
                <w:rPr>
                  <w:rStyle w:val="Hyperlink"/>
                  <w:rFonts w:cs="Times New Roman"/>
                  <w:lang w:val="en-US"/>
                </w:rPr>
                <w:t>Notice</w:t>
              </w:r>
              <w:r w:rsidR="00BC55D6" w:rsidRPr="00AD253C">
                <w:rPr>
                  <w:rStyle w:val="Hyperlink"/>
                  <w:rFonts w:cs="Times New Roman"/>
                  <w:lang w:val="en-US"/>
                </w:rPr>
                <w:t xml:space="preserve"> of Negotiation (</w:t>
              </w:r>
              <w:r w:rsidR="00BC55D6" w:rsidRPr="00AD253C">
                <w:rPr>
                  <w:rStyle w:val="Hyperlink"/>
                  <w:rFonts w:cs="Times New Roman"/>
                  <w:i/>
                  <w:lang w:val="en-US"/>
                </w:rPr>
                <w:t>seeking relief for yourself</w:t>
              </w:r>
              <w:r w:rsidR="00BC55D6" w:rsidRPr="00AD253C">
                <w:rPr>
                  <w:rStyle w:val="Hyperlink"/>
                  <w:rFonts w:cs="Times New Roman"/>
                  <w:lang w:val="en-US"/>
                </w:rPr>
                <w:t>)</w:t>
              </w:r>
            </w:hyperlink>
            <w:r w:rsidR="00BC55D6" w:rsidRPr="00A73DC4">
              <w:rPr>
                <w:rFonts w:cs="Times New Roman"/>
                <w:lang w:val="en-US"/>
              </w:rPr>
              <w:t>.</w:t>
            </w:r>
          </w:p>
          <w:p w14:paraId="1FCABAEC" w14:textId="77777777" w:rsidR="006E1E28" w:rsidRDefault="006E1E28" w:rsidP="007B3DE0">
            <w:pPr>
              <w:pStyle w:val="ListParagraph"/>
              <w:jc w:val="both"/>
              <w:rPr>
                <w:rFonts w:cs="Times New Roman"/>
                <w:lang w:val="en-US"/>
              </w:rPr>
            </w:pPr>
          </w:p>
          <w:p w14:paraId="3F71B7D1" w14:textId="164B6FF9" w:rsidR="006E1E28" w:rsidRPr="000D310D" w:rsidRDefault="005F6F9E" w:rsidP="005F6F9E">
            <w:pPr>
              <w:pStyle w:val="NoSpacing"/>
              <w:numPr>
                <w:ilvl w:val="0"/>
                <w:numId w:val="11"/>
              </w:numPr>
              <w:jc w:val="both"/>
              <w:rPr>
                <w:rFonts w:cs="Times New Roman"/>
                <w:lang w:val="en-US"/>
              </w:rPr>
            </w:pPr>
            <w:r w:rsidRPr="000D310D">
              <w:rPr>
                <w:rFonts w:cs="Times New Roman"/>
                <w:bCs/>
                <w:lang w:val="en-US"/>
              </w:rPr>
              <w:t>To seek</w:t>
            </w:r>
            <w:r w:rsidR="00D5002D" w:rsidRPr="000D310D">
              <w:rPr>
                <w:rFonts w:cs="Times New Roman"/>
                <w:bCs/>
                <w:lang w:val="en-US"/>
              </w:rPr>
              <w:t xml:space="preserve"> </w:t>
            </w:r>
            <w:r w:rsidR="00791DE7" w:rsidRPr="000D310D">
              <w:rPr>
                <w:rFonts w:cs="Times New Roman"/>
                <w:bCs/>
                <w:lang w:val="en-US"/>
              </w:rPr>
              <w:t>to renegotiate</w:t>
            </w:r>
            <w:r w:rsidR="00D5002D" w:rsidRPr="000D310D">
              <w:rPr>
                <w:rFonts w:cs="Times New Roman"/>
                <w:bCs/>
                <w:lang w:val="en-US"/>
              </w:rPr>
              <w:t xml:space="preserve"> or termina</w:t>
            </w:r>
            <w:r w:rsidR="00791DE7" w:rsidRPr="000D310D">
              <w:rPr>
                <w:rFonts w:cs="Times New Roman"/>
                <w:bCs/>
                <w:lang w:val="en-US"/>
              </w:rPr>
              <w:t xml:space="preserve">te </w:t>
            </w:r>
            <w:r w:rsidR="00C97FD6" w:rsidRPr="000D310D">
              <w:rPr>
                <w:rFonts w:cs="Times New Roman"/>
                <w:bCs/>
                <w:lang w:val="en-US"/>
              </w:rPr>
              <w:t xml:space="preserve">the </w:t>
            </w:r>
            <w:r w:rsidR="00D5002D" w:rsidRPr="000D310D">
              <w:rPr>
                <w:rFonts w:cs="Times New Roman"/>
                <w:bCs/>
                <w:lang w:val="en-US"/>
              </w:rPr>
              <w:t>contract</w:t>
            </w:r>
            <w:r w:rsidR="00775AF4" w:rsidRPr="000D310D">
              <w:rPr>
                <w:rFonts w:cs="Times New Roman"/>
                <w:bCs/>
                <w:lang w:val="en-US"/>
              </w:rPr>
              <w:t xml:space="preserve"> under the Re-Align Framework</w:t>
            </w:r>
            <w:r w:rsidRPr="000D310D">
              <w:rPr>
                <w:rFonts w:cs="Times New Roman"/>
                <w:bCs/>
                <w:lang w:val="en-US"/>
              </w:rPr>
              <w:t>,</w:t>
            </w:r>
            <w:r w:rsidRPr="000D310D">
              <w:rPr>
                <w:rFonts w:cs="Times New Roman"/>
                <w:b/>
                <w:lang w:val="en-US"/>
              </w:rPr>
              <w:t xml:space="preserve"> by </w:t>
            </w:r>
            <w:r w:rsidR="00DC2E7F" w:rsidRPr="000D310D">
              <w:rPr>
                <w:rFonts w:cs="Times New Roman"/>
                <w:b/>
                <w:u w:val="single"/>
                <w:lang w:val="en-US"/>
              </w:rPr>
              <w:t xml:space="preserve">26 FEBRUARY </w:t>
            </w:r>
            <w:r w:rsidR="0030098E" w:rsidRPr="000D310D">
              <w:rPr>
                <w:rFonts w:cs="Times New Roman"/>
                <w:b/>
                <w:u w:val="single"/>
                <w:lang w:val="en-US"/>
              </w:rPr>
              <w:t>2021</w:t>
            </w:r>
            <w:r w:rsidRPr="000D310D">
              <w:rPr>
                <w:rFonts w:cs="Times New Roman"/>
                <w:bCs/>
                <w:lang w:val="en-US"/>
              </w:rPr>
              <w:t>,</w:t>
            </w:r>
            <w:r w:rsidRPr="000D310D">
              <w:rPr>
                <w:rFonts w:cs="Times New Roman"/>
                <w:b/>
                <w:lang w:val="en-US"/>
              </w:rPr>
              <w:t xml:space="preserve"> </w:t>
            </w:r>
            <w:r w:rsidR="006E1E28" w:rsidRPr="000D310D">
              <w:rPr>
                <w:rFonts w:cs="Times New Roman"/>
                <w:lang w:val="en-US"/>
              </w:rPr>
              <w:t>please</w:t>
            </w:r>
            <w:r w:rsidRPr="000D310D">
              <w:rPr>
                <w:rFonts w:cs="Times New Roman"/>
                <w:lang w:val="en-US"/>
              </w:rPr>
              <w:t xml:space="preserve"> </w:t>
            </w:r>
            <w:r w:rsidR="00A6681F" w:rsidRPr="000D310D">
              <w:rPr>
                <w:rFonts w:cs="Times New Roman"/>
                <w:lang w:val="en-US"/>
              </w:rPr>
              <w:t>complete this form and</w:t>
            </w:r>
            <w:r w:rsidRPr="000D310D">
              <w:rPr>
                <w:rFonts w:cs="Times New Roman"/>
                <w:lang w:val="en-US"/>
              </w:rPr>
              <w:t xml:space="preserve"> </w:t>
            </w:r>
            <w:hyperlink r:id="rId12" w:history="1">
              <w:r w:rsidRPr="00B0140E">
                <w:rPr>
                  <w:rStyle w:val="Hyperlink"/>
                  <w:rFonts w:cs="Times New Roman"/>
                  <w:lang w:val="en-US"/>
                </w:rPr>
                <w:t>serve</w:t>
              </w:r>
            </w:hyperlink>
            <w:r>
              <w:rPr>
                <w:rFonts w:cs="Times New Roman"/>
                <w:lang w:val="en-US"/>
              </w:rPr>
              <w:t xml:space="preserve"> </w:t>
            </w:r>
            <w:r w:rsidRPr="000D310D">
              <w:rPr>
                <w:rFonts w:cs="Times New Roman"/>
                <w:lang w:val="en-US"/>
              </w:rPr>
              <w:t>the</w:t>
            </w:r>
            <w:r w:rsidR="006E1E28" w:rsidRPr="000D310D">
              <w:rPr>
                <w:rFonts w:cs="Times New Roman"/>
                <w:lang w:val="en-US"/>
              </w:rPr>
              <w:t xml:space="preserve"> </w:t>
            </w:r>
            <w:r w:rsidR="00AB57A0" w:rsidRPr="000D310D">
              <w:rPr>
                <w:rFonts w:cs="Times New Roman"/>
                <w:lang w:val="en-US"/>
              </w:rPr>
              <w:t>form</w:t>
            </w:r>
            <w:r w:rsidR="006E1E28" w:rsidRPr="000D310D">
              <w:rPr>
                <w:rFonts w:cs="Times New Roman"/>
                <w:lang w:val="en-US"/>
              </w:rPr>
              <w:t xml:space="preserve"> on the following </w:t>
            </w:r>
            <w:r w:rsidR="00B0140E" w:rsidRPr="000D310D">
              <w:rPr>
                <w:rFonts w:cs="Times New Roman"/>
                <w:lang w:val="en-US"/>
              </w:rPr>
              <w:t xml:space="preserve">person(s) (where applicable): </w:t>
            </w:r>
          </w:p>
          <w:p w14:paraId="08A5B3BB" w14:textId="4E4E6B51" w:rsidR="006E1E28" w:rsidRPr="000D310D" w:rsidRDefault="009A4A45" w:rsidP="00AD253C">
            <w:pPr>
              <w:pStyle w:val="NoSpacing"/>
              <w:numPr>
                <w:ilvl w:val="0"/>
                <w:numId w:val="31"/>
              </w:numPr>
              <w:jc w:val="both"/>
              <w:rPr>
                <w:rFonts w:cs="Times New Roman"/>
                <w:lang w:val="en-US"/>
              </w:rPr>
            </w:pPr>
            <w:r w:rsidRPr="000D310D">
              <w:rPr>
                <w:rFonts w:cs="Times New Roman"/>
                <w:lang w:val="en-US"/>
              </w:rPr>
              <w:t>Any other party to the contract</w:t>
            </w:r>
            <w:r w:rsidR="006E1E28" w:rsidRPr="000D310D">
              <w:rPr>
                <w:rFonts w:cs="Times New Roman"/>
                <w:lang w:val="en-US"/>
              </w:rPr>
              <w:t xml:space="preserve">; </w:t>
            </w:r>
          </w:p>
          <w:p w14:paraId="57ECC880" w14:textId="6A6891FC" w:rsidR="006E1E28" w:rsidRPr="000D310D" w:rsidRDefault="00C46D9A" w:rsidP="00AD253C">
            <w:pPr>
              <w:pStyle w:val="NoSpacing"/>
              <w:numPr>
                <w:ilvl w:val="0"/>
                <w:numId w:val="31"/>
              </w:numPr>
              <w:jc w:val="both"/>
              <w:rPr>
                <w:rFonts w:cs="Times New Roman"/>
                <w:lang w:val="en-US"/>
              </w:rPr>
            </w:pPr>
            <w:r w:rsidRPr="000D310D">
              <w:rPr>
                <w:rFonts w:cs="Times New Roman"/>
                <w:lang w:val="en-US"/>
              </w:rPr>
              <w:t xml:space="preserve">The </w:t>
            </w:r>
            <w:r w:rsidR="006E1E28" w:rsidRPr="000D310D">
              <w:rPr>
                <w:rFonts w:cs="Times New Roman"/>
                <w:lang w:val="en-US"/>
              </w:rPr>
              <w:t xml:space="preserve">guarantor or surety, or </w:t>
            </w:r>
            <w:r w:rsidRPr="000D310D">
              <w:rPr>
                <w:rFonts w:cs="Times New Roman"/>
                <w:lang w:val="en-US"/>
              </w:rPr>
              <w:t xml:space="preserve">any person who has issued </w:t>
            </w:r>
            <w:r w:rsidR="009A17D2" w:rsidRPr="000D310D">
              <w:rPr>
                <w:rFonts w:cs="Times New Roman"/>
                <w:lang w:val="en-US"/>
              </w:rPr>
              <w:t xml:space="preserve">a </w:t>
            </w:r>
            <w:r w:rsidR="006E1E28" w:rsidRPr="000D310D">
              <w:rPr>
                <w:rFonts w:cs="Times New Roman"/>
                <w:lang w:val="en-US"/>
              </w:rPr>
              <w:t xml:space="preserve">performance bond, in relation to </w:t>
            </w:r>
            <w:r w:rsidRPr="000D310D">
              <w:rPr>
                <w:rFonts w:cs="Times New Roman"/>
                <w:lang w:val="en-US"/>
              </w:rPr>
              <w:t xml:space="preserve">the contractual </w:t>
            </w:r>
            <w:r w:rsidR="007B3DE0" w:rsidRPr="000D310D">
              <w:rPr>
                <w:rFonts w:cs="Times New Roman"/>
                <w:lang w:val="en-US"/>
              </w:rPr>
              <w:t xml:space="preserve">obligations </w:t>
            </w:r>
            <w:r w:rsidRPr="000D310D">
              <w:rPr>
                <w:rFonts w:cs="Times New Roman"/>
                <w:lang w:val="en-US"/>
              </w:rPr>
              <w:t>of the entity on whose behalf you are making this Form</w:t>
            </w:r>
            <w:r w:rsidR="007B3DE0" w:rsidRPr="000D310D">
              <w:rPr>
                <w:rFonts w:cs="Times New Roman"/>
                <w:lang w:val="en-US"/>
              </w:rPr>
              <w:t>; and</w:t>
            </w:r>
          </w:p>
          <w:p w14:paraId="31D4BFDA" w14:textId="75A4CC73" w:rsidR="007B3DE0" w:rsidRPr="000D310D" w:rsidRDefault="009A4A45" w:rsidP="00AD253C">
            <w:pPr>
              <w:pStyle w:val="NoSpacing"/>
              <w:numPr>
                <w:ilvl w:val="0"/>
                <w:numId w:val="31"/>
              </w:numPr>
              <w:jc w:val="both"/>
              <w:rPr>
                <w:rFonts w:cs="Times New Roman"/>
                <w:lang w:val="en-US"/>
              </w:rPr>
            </w:pPr>
            <w:r w:rsidRPr="000D310D">
              <w:rPr>
                <w:rFonts w:cs="Times New Roman"/>
                <w:lang w:val="en-US"/>
              </w:rPr>
              <w:t>Any</w:t>
            </w:r>
            <w:r w:rsidR="007B3DE0" w:rsidRPr="000D310D">
              <w:rPr>
                <w:rFonts w:cs="Times New Roman"/>
                <w:lang w:val="en-US"/>
              </w:rPr>
              <w:t xml:space="preserve"> assignee of</w:t>
            </w:r>
            <w:r w:rsidR="00250D3A" w:rsidRPr="000D310D">
              <w:rPr>
                <w:rFonts w:cs="Times New Roman"/>
                <w:lang w:val="en-US"/>
              </w:rPr>
              <w:t xml:space="preserve"> any</w:t>
            </w:r>
            <w:r w:rsidR="00A6681F" w:rsidRPr="000D310D">
              <w:rPr>
                <w:rFonts w:cs="Times New Roman"/>
                <w:lang w:val="en-US"/>
              </w:rPr>
              <w:t xml:space="preserve"> part</w:t>
            </w:r>
            <w:r w:rsidR="00250D3A" w:rsidRPr="000D310D">
              <w:rPr>
                <w:rFonts w:cs="Times New Roman"/>
                <w:lang w:val="en-US"/>
              </w:rPr>
              <w:t>y</w:t>
            </w:r>
            <w:r w:rsidR="00A6681F" w:rsidRPr="000D310D">
              <w:rPr>
                <w:rFonts w:cs="Times New Roman"/>
                <w:lang w:val="en-US"/>
              </w:rPr>
              <w:t xml:space="preserve"> </w:t>
            </w:r>
            <w:r w:rsidR="007B3DE0" w:rsidRPr="000D310D">
              <w:rPr>
                <w:rFonts w:cs="Times New Roman"/>
                <w:lang w:val="en-US"/>
              </w:rPr>
              <w:t>to the contrac</w:t>
            </w:r>
            <w:r w:rsidR="00A6681F" w:rsidRPr="000D310D">
              <w:rPr>
                <w:rFonts w:cs="Times New Roman"/>
                <w:lang w:val="en-US"/>
              </w:rPr>
              <w:t>t</w:t>
            </w:r>
            <w:r w:rsidRPr="000D310D">
              <w:rPr>
                <w:rFonts w:cs="Times New Roman"/>
                <w:lang w:val="en-US"/>
              </w:rPr>
              <w:t xml:space="preserve">.  </w:t>
            </w:r>
          </w:p>
          <w:p w14:paraId="49D0D082" w14:textId="77777777" w:rsidR="007B3DE0" w:rsidRDefault="007B3DE0" w:rsidP="007B3DE0">
            <w:pPr>
              <w:pStyle w:val="NoSpacing"/>
              <w:jc w:val="both"/>
              <w:rPr>
                <w:rFonts w:cs="Times New Roman"/>
                <w:lang w:val="en-US"/>
              </w:rPr>
            </w:pPr>
          </w:p>
          <w:p w14:paraId="4954FC01" w14:textId="77777777" w:rsidR="00DB5956" w:rsidRDefault="007B3DE0" w:rsidP="00B0140E">
            <w:pPr>
              <w:pStyle w:val="NoSpacing"/>
              <w:ind w:left="360"/>
              <w:jc w:val="both"/>
              <w:rPr>
                <w:rFonts w:cs="Times New Roman"/>
                <w:lang w:val="en-US"/>
              </w:rPr>
            </w:pPr>
            <w:r>
              <w:rPr>
                <w:rFonts w:cs="Times New Roman"/>
                <w:lang w:val="en-US"/>
              </w:rPr>
              <w:t xml:space="preserve">You should </w:t>
            </w:r>
            <w:r w:rsidR="00B0140E">
              <w:rPr>
                <w:rFonts w:cs="Times New Roman"/>
                <w:lang w:val="en-US"/>
              </w:rPr>
              <w:t>serve the form on the above person(s) within</w:t>
            </w:r>
            <w:r w:rsidR="00B0140E" w:rsidRPr="00986732">
              <w:rPr>
                <w:rFonts w:cs="Times New Roman"/>
                <w:lang w:val="en-US"/>
              </w:rPr>
              <w:t xml:space="preserve"> 3 days beginning on the date of this form</w:t>
            </w:r>
            <w:r w:rsidR="00B0140E">
              <w:rPr>
                <w:rFonts w:cs="Times New Roman"/>
                <w:lang w:val="en-US"/>
              </w:rPr>
              <w:t xml:space="preserve"> (at Part </w:t>
            </w:r>
            <w:r w:rsidR="00B0140E" w:rsidRPr="00674CB7">
              <w:rPr>
                <w:rFonts w:cs="Times New Roman"/>
                <w:lang w:val="en-US"/>
              </w:rPr>
              <w:t>V</w:t>
            </w:r>
            <w:r w:rsidR="00CF23B2" w:rsidRPr="00674CB7">
              <w:rPr>
                <w:rFonts w:cs="Times New Roman"/>
                <w:lang w:val="en-US"/>
              </w:rPr>
              <w:t>I</w:t>
            </w:r>
            <w:r w:rsidR="00B0140E">
              <w:rPr>
                <w:rFonts w:cs="Times New Roman"/>
                <w:lang w:val="en-US"/>
              </w:rPr>
              <w:t xml:space="preserve"> below)</w:t>
            </w:r>
            <w:r w:rsidR="00B0140E" w:rsidRPr="00986732">
              <w:rPr>
                <w:rFonts w:cs="Times New Roman"/>
                <w:lang w:val="en-US"/>
              </w:rPr>
              <w:t>.</w:t>
            </w:r>
          </w:p>
          <w:p w14:paraId="6ADBDB8C" w14:textId="4FA96C63" w:rsidR="00B0140E" w:rsidRDefault="00B0140E" w:rsidP="00B0140E">
            <w:pPr>
              <w:pStyle w:val="NoSpacing"/>
              <w:ind w:left="360"/>
              <w:jc w:val="both"/>
              <w:rPr>
                <w:rFonts w:cs="Times New Roman"/>
                <w:lang w:val="en-US"/>
              </w:rPr>
            </w:pPr>
          </w:p>
          <w:p w14:paraId="67766C74" w14:textId="6AA08916" w:rsidR="00AB33EB" w:rsidRPr="00542FBA" w:rsidRDefault="00AB33EB" w:rsidP="00AD253C">
            <w:pPr>
              <w:pStyle w:val="NoSpacing"/>
              <w:numPr>
                <w:ilvl w:val="0"/>
                <w:numId w:val="11"/>
              </w:numPr>
              <w:jc w:val="both"/>
              <w:rPr>
                <w:rFonts w:cs="Times New Roman"/>
              </w:rPr>
            </w:pPr>
            <w:bookmarkStart w:id="0" w:name="_GoBack"/>
            <w:bookmarkEnd w:id="0"/>
            <w:r w:rsidRPr="00542FBA">
              <w:rPr>
                <w:rFonts w:cs="Times New Roman"/>
              </w:rPr>
              <w:t xml:space="preserve">Please </w:t>
            </w:r>
            <w:r w:rsidRPr="00542FBA">
              <w:rPr>
                <w:rFonts w:cs="Times New Roman"/>
                <w:b/>
                <w:bCs/>
              </w:rPr>
              <w:t>make and keep a copy of th</w:t>
            </w:r>
            <w:r w:rsidRPr="00542FBA">
              <w:rPr>
                <w:rFonts w:cs="Times New Roman"/>
                <w:b/>
                <w:bCs/>
              </w:rPr>
              <w:t>is</w:t>
            </w:r>
            <w:r w:rsidRPr="00542FBA">
              <w:rPr>
                <w:rFonts w:cs="Times New Roman"/>
                <w:b/>
                <w:bCs/>
              </w:rPr>
              <w:t xml:space="preserve"> </w:t>
            </w:r>
            <w:r w:rsidRPr="00542FBA">
              <w:rPr>
                <w:rFonts w:cs="Times New Roman"/>
                <w:b/>
                <w:bCs/>
              </w:rPr>
              <w:t>Notice of Negotiation</w:t>
            </w:r>
            <w:r w:rsidRPr="00542FBA">
              <w:rPr>
                <w:rFonts w:cs="Times New Roman"/>
              </w:rPr>
              <w:t xml:space="preserve"> before you serve on the</w:t>
            </w:r>
            <w:r w:rsidRPr="00542FBA">
              <w:rPr>
                <w:rFonts w:cs="Times New Roman"/>
              </w:rPr>
              <w:t xml:space="preserve"> intended r</w:t>
            </w:r>
            <w:r w:rsidRPr="00542FBA">
              <w:rPr>
                <w:rFonts w:cs="Times New Roman"/>
              </w:rPr>
              <w:t>ecipient(s)</w:t>
            </w:r>
            <w:r w:rsidRPr="00542FBA">
              <w:rPr>
                <w:rFonts w:cs="Times New Roman"/>
              </w:rPr>
              <w:t>.</w:t>
            </w:r>
          </w:p>
          <w:p w14:paraId="15E553D7" w14:textId="77777777" w:rsidR="00AB33EB" w:rsidRDefault="00AB33EB" w:rsidP="00AB33EB">
            <w:pPr>
              <w:pStyle w:val="NoSpacing"/>
              <w:ind w:left="360"/>
              <w:jc w:val="both"/>
              <w:rPr>
                <w:rFonts w:cs="Times New Roman"/>
              </w:rPr>
            </w:pPr>
          </w:p>
          <w:p w14:paraId="3637F575" w14:textId="54CA1437" w:rsidR="00DB5956" w:rsidRDefault="00DB5956" w:rsidP="00AD253C">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sidR="00775AF4">
              <w:rPr>
                <w:rFonts w:cs="Times New Roman"/>
                <w:b/>
                <w:bCs/>
              </w:rPr>
              <w:t xml:space="preserve"> serve this form and the supporting documents by email</w:t>
            </w:r>
            <w:r w:rsidRPr="00DB5956">
              <w:rPr>
                <w:rFonts w:cs="Times New Roman"/>
              </w:rPr>
              <w:t xml:space="preserve"> on the</w:t>
            </w:r>
            <w:r w:rsidR="00775AF4">
              <w:rPr>
                <w:rFonts w:cs="Times New Roman"/>
              </w:rPr>
              <w:t xml:space="preserve"> intended recipient(s)</w:t>
            </w:r>
            <w:r w:rsidRPr="00DB5956">
              <w:rPr>
                <w:rFonts w:cs="Times New Roman"/>
              </w:rPr>
              <w:t>,</w:t>
            </w:r>
            <w:r w:rsidR="00605B58">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sidR="0052032D">
              <w:rPr>
                <w:rFonts w:cs="Times New Roman"/>
              </w:rPr>
              <w:t>intended recipient(s)</w:t>
            </w:r>
            <w:r w:rsidRPr="00DB5956">
              <w:rPr>
                <w:rFonts w:cs="Times New Roman"/>
              </w:rPr>
              <w:t>:</w:t>
            </w:r>
          </w:p>
          <w:p w14:paraId="61FABC4E" w14:textId="77777777" w:rsidR="00DB5956" w:rsidRPr="00DB5956" w:rsidRDefault="00DB5956" w:rsidP="003C52D2">
            <w:pPr>
              <w:pStyle w:val="NoSpacing"/>
              <w:jc w:val="both"/>
              <w:rPr>
                <w:rFonts w:cs="Times New Roman"/>
              </w:rPr>
            </w:pPr>
          </w:p>
          <w:p w14:paraId="659B227F" w14:textId="7447986A" w:rsidR="00DB5956" w:rsidRDefault="00EA5190" w:rsidP="00DB5956">
            <w:pPr>
              <w:pStyle w:val="NoSpacing"/>
              <w:numPr>
                <w:ilvl w:val="0"/>
                <w:numId w:val="28"/>
              </w:numPr>
              <w:jc w:val="both"/>
              <w:rPr>
                <w:rFonts w:cs="Times New Roman"/>
              </w:rPr>
            </w:pPr>
            <w:r>
              <w:rPr>
                <w:rFonts w:cs="Times New Roman"/>
              </w:rPr>
              <w:lastRenderedPageBreak/>
              <w:t>B</w:t>
            </w:r>
            <w:r w:rsidR="00DB5956" w:rsidRPr="00DB5956">
              <w:rPr>
                <w:rFonts w:cs="Times New Roman"/>
              </w:rPr>
              <w:t>y an </w:t>
            </w:r>
            <w:r w:rsidR="00DB5956" w:rsidRPr="00DB5956">
              <w:rPr>
                <w:rFonts w:cs="Times New Roman"/>
                <w:b/>
                <w:bCs/>
              </w:rPr>
              <w:t>internet-based messaging system</w:t>
            </w:r>
            <w:r w:rsidR="00DB5956" w:rsidRPr="00DB5956">
              <w:rPr>
                <w:rFonts w:cs="Times New Roman"/>
              </w:rPr>
              <w:t> (e.g. WhatsApp) or the </w:t>
            </w:r>
            <w:r w:rsidR="00DB5956" w:rsidRPr="00DB5956">
              <w:rPr>
                <w:rFonts w:cs="Times New Roman"/>
                <w:b/>
                <w:bCs/>
              </w:rPr>
              <w:t>messaging system on the website, blog, or social media or networking website</w:t>
            </w:r>
            <w:r w:rsidR="00DB5956" w:rsidRPr="00DB5956">
              <w:rPr>
                <w:rFonts w:cs="Times New Roman"/>
              </w:rPr>
              <w:t xml:space="preserve"> owned or operated by the </w:t>
            </w:r>
            <w:r>
              <w:rPr>
                <w:rFonts w:cs="Times New Roman"/>
              </w:rPr>
              <w:t>recipient</w:t>
            </w:r>
            <w:r w:rsidR="00DB5956" w:rsidRPr="00DB5956">
              <w:rPr>
                <w:rFonts w:cs="Times New Roman"/>
              </w:rPr>
              <w:t>, provided you have corresponded with the</w:t>
            </w:r>
            <w:r>
              <w:rPr>
                <w:rFonts w:cs="Times New Roman"/>
              </w:rPr>
              <w:t xml:space="preserve"> recipient</w:t>
            </w:r>
            <w:r w:rsidR="00DB5956" w:rsidRPr="00DB5956">
              <w:rPr>
                <w:rFonts w:cs="Times New Roman"/>
              </w:rPr>
              <w:t xml:space="preserve"> via that messaging system regarding the contract;</w:t>
            </w:r>
          </w:p>
          <w:p w14:paraId="7DFBD4E5" w14:textId="63D42295" w:rsidR="00823913" w:rsidRDefault="00DB5956" w:rsidP="003C52D2">
            <w:pPr>
              <w:pStyle w:val="NoSpacing"/>
              <w:numPr>
                <w:ilvl w:val="0"/>
                <w:numId w:val="28"/>
              </w:numPr>
              <w:jc w:val="both"/>
              <w:rPr>
                <w:rFonts w:cs="Times New Roman"/>
              </w:rPr>
            </w:pPr>
            <w:r w:rsidRPr="008F7543">
              <w:rPr>
                <w:rFonts w:cs="Times New Roman"/>
              </w:rPr>
              <w:t>Only if you are unable to serve by</w:t>
            </w:r>
            <w:r w:rsidR="00EA5190">
              <w:rPr>
                <w:rFonts w:cs="Times New Roman"/>
              </w:rPr>
              <w:t xml:space="preserve"> email or the mode in (a) </w:t>
            </w:r>
            <w:r w:rsidRPr="008F7543">
              <w:rPr>
                <w:rFonts w:cs="Times New Roman"/>
              </w:rPr>
              <w:t>above, by</w:t>
            </w:r>
            <w:r w:rsidR="00823913">
              <w:rPr>
                <w:rFonts w:cs="Times New Roman"/>
              </w:rPr>
              <w:t xml:space="preserve"> </w:t>
            </w:r>
            <w:r w:rsidR="00823913" w:rsidRPr="00AD253C">
              <w:rPr>
                <w:rFonts w:cs="Times New Roman"/>
                <w:b/>
                <w:bCs/>
              </w:rPr>
              <w:t>both</w:t>
            </w:r>
            <w:r w:rsidR="00823913">
              <w:rPr>
                <w:rFonts w:cs="Times New Roman"/>
              </w:rPr>
              <w:t>:</w:t>
            </w:r>
          </w:p>
          <w:p w14:paraId="1BD03F52" w14:textId="4B226693" w:rsidR="00823913" w:rsidRDefault="00823913" w:rsidP="00823913">
            <w:pPr>
              <w:pStyle w:val="NoSpacing"/>
              <w:numPr>
                <w:ilvl w:val="0"/>
                <w:numId w:val="29"/>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31AFEAAE" w14:textId="01C5EFFF" w:rsidR="00DB5956" w:rsidRDefault="00DB5956" w:rsidP="00AD253C">
            <w:pPr>
              <w:pStyle w:val="NoSpacing"/>
              <w:numPr>
                <w:ilvl w:val="0"/>
                <w:numId w:val="29"/>
              </w:numPr>
              <w:ind w:left="1588" w:hanging="525"/>
              <w:jc w:val="both"/>
              <w:rPr>
                <w:rFonts w:cs="Times New Roman"/>
              </w:rPr>
            </w:pPr>
            <w:r w:rsidRPr="008F7543">
              <w:rPr>
                <w:rFonts w:cs="Times New Roman"/>
                <w:b/>
                <w:bCs/>
              </w:rPr>
              <w:t>prepaid registered post</w:t>
            </w:r>
            <w:r w:rsidR="00823913">
              <w:rPr>
                <w:rFonts w:cs="Times New Roman"/>
              </w:rPr>
              <w:t xml:space="preserve"> (You should keep a copy of the registered post slip or courier slip as proof of service</w:t>
            </w:r>
            <w:r w:rsidR="008E17E6">
              <w:rPr>
                <w:rFonts w:cs="Times New Roman"/>
              </w:rPr>
              <w:t>)</w:t>
            </w:r>
            <w:r w:rsidR="00F74E28">
              <w:rPr>
                <w:rFonts w:cs="Times New Roman"/>
              </w:rPr>
              <w:t>; or</w:t>
            </w:r>
          </w:p>
          <w:p w14:paraId="3EB2A9DB" w14:textId="77777777" w:rsidR="00F74E28" w:rsidRDefault="00F74E28" w:rsidP="0013124E">
            <w:pPr>
              <w:pStyle w:val="NoSpacing"/>
              <w:ind w:left="1588"/>
              <w:jc w:val="both"/>
              <w:rPr>
                <w:rFonts w:cs="Times New Roman"/>
              </w:rPr>
            </w:pPr>
          </w:p>
          <w:p w14:paraId="3971BE50" w14:textId="7B404F35" w:rsidR="00F74E28" w:rsidRPr="003C52D2" w:rsidRDefault="00F74E28" w:rsidP="0013124E">
            <w:pPr>
              <w:pStyle w:val="NoSpacing"/>
              <w:numPr>
                <w:ilvl w:val="0"/>
                <w:numId w:val="28"/>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0F827F46" w14:textId="77777777" w:rsidR="007B3DE0" w:rsidRPr="0019506E" w:rsidRDefault="007B3DE0" w:rsidP="007B3DE0">
            <w:pPr>
              <w:pStyle w:val="NoSpacing"/>
              <w:jc w:val="both"/>
              <w:rPr>
                <w:rFonts w:cs="Times New Roman"/>
                <w:lang w:val="en-US"/>
              </w:rPr>
            </w:pPr>
          </w:p>
          <w:p w14:paraId="6DCE407E" w14:textId="1BE332D2" w:rsidR="000D310D" w:rsidRPr="00802FD9" w:rsidRDefault="000D310D" w:rsidP="000D310D">
            <w:pPr>
              <w:pStyle w:val="NoSpacing"/>
              <w:numPr>
                <w:ilvl w:val="0"/>
                <w:numId w:val="11"/>
              </w:numPr>
              <w:jc w:val="both"/>
              <w:rPr>
                <w:rFonts w:cs="Times New Roman"/>
                <w:lang w:val="en-US"/>
              </w:rPr>
            </w:pPr>
            <w:r>
              <w:rPr>
                <w:rFonts w:cs="Times New Roman"/>
                <w:lang w:val="en-US"/>
              </w:rPr>
              <w:t>P</w:t>
            </w:r>
            <w:r>
              <w:t xml:space="preserve">lease also submit the completed form and supporting documents to the Registry at </w:t>
            </w:r>
            <w:hyperlink r:id="rId13" w:history="1">
              <w:r w:rsidR="009F390A" w:rsidRPr="0070619F">
                <w:rPr>
                  <w:rStyle w:val="Hyperlink"/>
                </w:rPr>
                <w:t>COVID19-RAF-REGISTRY-NOTICES@mlaw.gov.sg</w:t>
              </w:r>
            </w:hyperlink>
            <w:r w:rsidRPr="00D03D82">
              <w:rPr>
                <w:rStyle w:val="Hyperlink"/>
                <w:color w:val="auto"/>
                <w:u w:val="none"/>
              </w:rPr>
              <w:t>.</w:t>
            </w:r>
          </w:p>
          <w:p w14:paraId="4415EDE5" w14:textId="64A35B2C" w:rsidR="00802FD9" w:rsidRPr="00AD253C" w:rsidRDefault="00802FD9" w:rsidP="00AD253C">
            <w:pPr>
              <w:pStyle w:val="NoSpacing"/>
              <w:ind w:left="360"/>
              <w:jc w:val="both"/>
              <w:rPr>
                <w:rFonts w:cs="Times New Roman"/>
                <w:lang w:val="en-US"/>
              </w:rPr>
            </w:pPr>
          </w:p>
          <w:p w14:paraId="3846CECC" w14:textId="7FDB3664" w:rsidR="009F390A" w:rsidRPr="009F390A" w:rsidRDefault="009F390A" w:rsidP="009F390A">
            <w:pPr>
              <w:pStyle w:val="NoSpacing"/>
              <w:numPr>
                <w:ilvl w:val="0"/>
                <w:numId w:val="11"/>
              </w:numPr>
              <w:jc w:val="both"/>
              <w:rPr>
                <w:rFonts w:cs="Times New Roman"/>
                <w:bCs/>
                <w:lang w:val="en-US"/>
              </w:rPr>
            </w:pPr>
            <w:r w:rsidRPr="009F390A">
              <w:rPr>
                <w:rFonts w:cs="Times New Roman"/>
                <w:bCs/>
                <w:lang w:val="en-US"/>
              </w:rPr>
              <w:t xml:space="preserve">You should fill </w:t>
            </w:r>
            <w:r w:rsidRPr="009F390A">
              <w:rPr>
                <w:rFonts w:cs="Times New Roman"/>
                <w:b/>
                <w:lang w:val="en-US"/>
              </w:rPr>
              <w:t>all</w:t>
            </w:r>
            <w:r w:rsidRPr="009F390A">
              <w:rPr>
                <w:rFonts w:cs="Times New Roman"/>
                <w:bCs/>
                <w:lang w:val="en-US"/>
              </w:rPr>
              <w:t xml:space="preserve"> the fields in this form, unless they are indicated as fields that are required to be filled only if the information is available or applicable, or they are indicated as fields that you may leave </w:t>
            </w:r>
            <w:proofErr w:type="gramStart"/>
            <w:r w:rsidRPr="009F390A">
              <w:rPr>
                <w:rFonts w:cs="Times New Roman"/>
                <w:bCs/>
                <w:lang w:val="en-US"/>
              </w:rPr>
              <w:t>blank.*</w:t>
            </w:r>
            <w:proofErr w:type="gramEnd"/>
            <w:r w:rsidRPr="009F390A">
              <w:rPr>
                <w:rFonts w:cs="Times New Roman"/>
                <w:bCs/>
                <w:lang w:val="en-US"/>
              </w:rPr>
              <w:t xml:space="preserve"> </w:t>
            </w:r>
          </w:p>
          <w:p w14:paraId="1DC67B24" w14:textId="77777777" w:rsidR="009F390A" w:rsidRPr="009F390A" w:rsidRDefault="009F390A" w:rsidP="009F390A">
            <w:pPr>
              <w:pStyle w:val="ListParagraph"/>
              <w:rPr>
                <w:rFonts w:cs="Times New Roman"/>
                <w:bCs/>
                <w:lang w:val="en-US"/>
              </w:rPr>
            </w:pPr>
          </w:p>
          <w:p w14:paraId="0F78464C" w14:textId="77777777" w:rsidR="009F390A" w:rsidRPr="009F390A" w:rsidRDefault="009F390A" w:rsidP="009F390A">
            <w:pPr>
              <w:pStyle w:val="NoSpacing"/>
              <w:jc w:val="both"/>
              <w:rPr>
                <w:rFonts w:cs="Times New Roman"/>
                <w:bCs/>
                <w:lang w:val="en-US"/>
              </w:rPr>
            </w:pPr>
            <w:r w:rsidRPr="009F390A">
              <w:rPr>
                <w:rFonts w:cs="Times New Roman"/>
                <w:bCs/>
                <w:lang w:val="en-US"/>
              </w:rPr>
              <w:t xml:space="preserve">* </w:t>
            </w:r>
            <w:r w:rsidRPr="009F390A">
              <w:rPr>
                <w:rFonts w:cs="Times New Roman"/>
                <w:bCs/>
                <w:i/>
                <w:iCs/>
                <w:lang w:val="en-US"/>
              </w:rPr>
              <w:t>The Registrar and/or Assessor may allow an amendment of the Notice or make directions to a party to provide any document or information, to comply with the requirements of the Regulations.</w:t>
            </w:r>
            <w:r w:rsidRPr="009F390A">
              <w:rPr>
                <w:rFonts w:cs="Times New Roman"/>
                <w:bCs/>
                <w:lang w:val="en-US"/>
              </w:rPr>
              <w:t xml:space="preserve">  </w:t>
            </w:r>
          </w:p>
          <w:p w14:paraId="2D98130E" w14:textId="4D936BEC" w:rsidR="007B3DE0" w:rsidRPr="00AD253C" w:rsidRDefault="007B3DE0" w:rsidP="009F390A">
            <w:pPr>
              <w:pStyle w:val="NoSpacing"/>
              <w:ind w:left="360"/>
              <w:jc w:val="both"/>
              <w:rPr>
                <w:rFonts w:cs="Times New Roman"/>
                <w:lang w:val="en-US"/>
              </w:rPr>
            </w:pPr>
          </w:p>
        </w:tc>
      </w:tr>
    </w:tbl>
    <w:p w14:paraId="6246A0D3"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ayout w:type="fixed"/>
        <w:tblLook w:val="04A0" w:firstRow="1" w:lastRow="0" w:firstColumn="1" w:lastColumn="0" w:noHBand="0" w:noVBand="1"/>
      </w:tblPr>
      <w:tblGrid>
        <w:gridCol w:w="937"/>
        <w:gridCol w:w="618"/>
        <w:gridCol w:w="757"/>
        <w:gridCol w:w="944"/>
        <w:gridCol w:w="290"/>
        <w:gridCol w:w="418"/>
        <w:gridCol w:w="142"/>
        <w:gridCol w:w="5194"/>
        <w:gridCol w:w="13"/>
      </w:tblGrid>
      <w:tr w:rsidR="008F2A12" w:rsidRPr="00593DE9" w14:paraId="3A3F1FD4" w14:textId="77777777" w:rsidTr="003C52D2">
        <w:tc>
          <w:tcPr>
            <w:tcW w:w="9313" w:type="dxa"/>
            <w:gridSpan w:val="9"/>
            <w:shd w:val="clear" w:color="auto" w:fill="EDEDED" w:themeFill="accent3" w:themeFillTint="33"/>
          </w:tcPr>
          <w:p w14:paraId="4A94BAA9" w14:textId="525A823E"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9693F">
              <w:rPr>
                <w:rFonts w:cs="Times New Roman"/>
                <w:b/>
                <w:lang w:val="en-US"/>
              </w:rPr>
              <w:t xml:space="preserve">is seeking relief under </w:t>
            </w:r>
            <w:r w:rsidR="008146D4">
              <w:rPr>
                <w:rFonts w:cs="Times New Roman"/>
                <w:b/>
                <w:lang w:val="en-US"/>
              </w:rPr>
              <w:t>Notice of Negotiatio</w:t>
            </w:r>
            <w:r w:rsidR="00AB57A0">
              <w:rPr>
                <w:rFonts w:cs="Times New Roman"/>
                <w:b/>
                <w:lang w:val="en-US"/>
              </w:rPr>
              <w:t>n</w:t>
            </w:r>
          </w:p>
          <w:p w14:paraId="46C9B079" w14:textId="77777777" w:rsidR="00B30023" w:rsidRDefault="00B30023" w:rsidP="00DD6714">
            <w:pPr>
              <w:spacing w:line="276" w:lineRule="auto"/>
              <w:rPr>
                <w:rFonts w:cs="Times New Roman"/>
                <w:b/>
                <w:lang w:val="en-US"/>
              </w:rPr>
            </w:pPr>
          </w:p>
          <w:p w14:paraId="4283EBF2" w14:textId="478AAEA4"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A53872">
              <w:rPr>
                <w:rFonts w:cs="Times New Roman"/>
                <w:lang w:val="en-US"/>
              </w:rPr>
              <w:t xml:space="preserve">the Re-Align Framework, including correspondence with the entity by the Registry (if applicable), </w:t>
            </w:r>
            <w:r w:rsidRPr="00747A7B">
              <w:rPr>
                <w:rFonts w:cs="Times New Roman"/>
                <w:lang w:val="en-US"/>
              </w:rPr>
              <w:t xml:space="preserve">will be </w:t>
            </w:r>
            <w:r w:rsidR="00A53872">
              <w:rPr>
                <w:rFonts w:cs="Times New Roman"/>
                <w:lang w:val="en-US"/>
              </w:rPr>
              <w:t xml:space="preserve">served on </w:t>
            </w:r>
            <w:r w:rsidRPr="00747A7B">
              <w:rPr>
                <w:rFonts w:cs="Times New Roman"/>
                <w:lang w:val="en-US"/>
              </w:rPr>
              <w:t xml:space="preserve">the email address provided </w:t>
            </w:r>
            <w:r>
              <w:rPr>
                <w:rFonts w:cs="Times New Roman"/>
                <w:lang w:val="en-US"/>
              </w:rPr>
              <w:t>below</w:t>
            </w:r>
            <w:r w:rsidRPr="00747A7B">
              <w:rPr>
                <w:rFonts w:cs="Times New Roman"/>
                <w:lang w:val="en-US"/>
              </w:rPr>
              <w:t xml:space="preserve">. </w:t>
            </w:r>
          </w:p>
          <w:p w14:paraId="59FF8285" w14:textId="77777777" w:rsidR="00747A7B" w:rsidRPr="00747A7B" w:rsidRDefault="00747A7B" w:rsidP="00747A7B">
            <w:pPr>
              <w:spacing w:line="276" w:lineRule="auto"/>
              <w:jc w:val="both"/>
              <w:rPr>
                <w:rFonts w:cs="Times New Roman"/>
                <w:lang w:val="en-US"/>
              </w:rPr>
            </w:pPr>
          </w:p>
        </w:tc>
      </w:tr>
      <w:tr w:rsidR="008F2A12" w:rsidRPr="00593DE9" w14:paraId="194B9A21" w14:textId="77777777" w:rsidTr="003C52D2">
        <w:tc>
          <w:tcPr>
            <w:tcW w:w="937" w:type="dxa"/>
          </w:tcPr>
          <w:p w14:paraId="22B4D6FE" w14:textId="77777777" w:rsidR="008F2A12" w:rsidRPr="00593DE9" w:rsidRDefault="008F2A12" w:rsidP="00067EDD">
            <w:pPr>
              <w:pStyle w:val="ListParagraph"/>
              <w:numPr>
                <w:ilvl w:val="0"/>
                <w:numId w:val="1"/>
              </w:numPr>
              <w:spacing w:line="276" w:lineRule="auto"/>
              <w:rPr>
                <w:rFonts w:cs="Times New Roman"/>
                <w:lang w:val="en-US"/>
              </w:rPr>
            </w:pPr>
          </w:p>
        </w:tc>
        <w:tc>
          <w:tcPr>
            <w:tcW w:w="2609" w:type="dxa"/>
            <w:gridSpan w:val="4"/>
          </w:tcPr>
          <w:p w14:paraId="25683C94" w14:textId="16F7F3ED" w:rsidR="00C46D9A" w:rsidRDefault="00C97FD6" w:rsidP="00382027">
            <w:pPr>
              <w:spacing w:line="276" w:lineRule="auto"/>
              <w:rPr>
                <w:rFonts w:cs="Times New Roman"/>
                <w:lang w:val="en-US"/>
              </w:rPr>
            </w:pPr>
            <w:r>
              <w:rPr>
                <w:rFonts w:cs="Times New Roman"/>
                <w:lang w:val="en-US"/>
              </w:rPr>
              <w:t xml:space="preserve">Entity’s </w:t>
            </w:r>
            <w:r w:rsidR="008F2A12" w:rsidRPr="00593DE9">
              <w:rPr>
                <w:rFonts w:cs="Times New Roman"/>
                <w:lang w:val="en-US"/>
              </w:rPr>
              <w:t xml:space="preserve">Name: </w:t>
            </w:r>
            <w:r w:rsidR="00C46D9A">
              <w:rPr>
                <w:rFonts w:cs="Times New Roman"/>
                <w:lang w:val="en-US"/>
              </w:rPr>
              <w:t xml:space="preserve"> </w:t>
            </w:r>
          </w:p>
          <w:p w14:paraId="2CA5D310" w14:textId="77777777" w:rsidR="00AB57A0" w:rsidRPr="00593DE9" w:rsidRDefault="00AB57A0" w:rsidP="003A3A3F">
            <w:pPr>
              <w:spacing w:line="276" w:lineRule="auto"/>
              <w:ind w:left="179" w:hanging="179"/>
              <w:jc w:val="both"/>
              <w:rPr>
                <w:rFonts w:cs="Times New Roman"/>
                <w:lang w:val="en-US"/>
              </w:rPr>
            </w:pPr>
          </w:p>
        </w:tc>
        <w:tc>
          <w:tcPr>
            <w:tcW w:w="5767" w:type="dxa"/>
            <w:gridSpan w:val="4"/>
          </w:tcPr>
          <w:p w14:paraId="709EDB2F" w14:textId="77777777"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A9693F">
              <w:rPr>
                <w:rFonts w:cs="Times New Roman"/>
                <w:i/>
                <w:color w:val="AEAAAA" w:themeColor="background2" w:themeShade="BF"/>
                <w:lang w:val="en-US"/>
              </w:rPr>
              <w:t xml:space="preserve">ABC Tenant Pte. Ltd. </w:t>
            </w:r>
          </w:p>
        </w:tc>
      </w:tr>
      <w:tr w:rsidR="0072050E" w:rsidRPr="00593DE9" w14:paraId="1EAE8BC7" w14:textId="77777777" w:rsidTr="003C52D2">
        <w:tc>
          <w:tcPr>
            <w:tcW w:w="937" w:type="dxa"/>
          </w:tcPr>
          <w:p w14:paraId="0464A7CD" w14:textId="77777777" w:rsidR="0072050E" w:rsidRPr="00593DE9" w:rsidRDefault="0072050E" w:rsidP="0072050E">
            <w:pPr>
              <w:pStyle w:val="ListParagraph"/>
              <w:numPr>
                <w:ilvl w:val="0"/>
                <w:numId w:val="1"/>
              </w:numPr>
              <w:spacing w:line="276" w:lineRule="auto"/>
              <w:rPr>
                <w:rFonts w:cs="Times New Roman"/>
                <w:lang w:val="en-US"/>
              </w:rPr>
            </w:pPr>
          </w:p>
        </w:tc>
        <w:tc>
          <w:tcPr>
            <w:tcW w:w="2609" w:type="dxa"/>
            <w:gridSpan w:val="4"/>
          </w:tcPr>
          <w:p w14:paraId="248625B6" w14:textId="5CC02017" w:rsidR="0072050E" w:rsidRDefault="0072050E" w:rsidP="0072050E">
            <w:pPr>
              <w:spacing w:line="276" w:lineRule="auto"/>
              <w:rPr>
                <w:rFonts w:cs="Times New Roman"/>
                <w:lang w:val="en-US"/>
              </w:rPr>
            </w:pPr>
            <w:r>
              <w:rPr>
                <w:rFonts w:cs="Times New Roman"/>
                <w:lang w:val="en-US"/>
              </w:rPr>
              <w:t>Unique Entity Number (UEN) (</w:t>
            </w:r>
            <w:r w:rsidR="00895540">
              <w:rPr>
                <w:rFonts w:cs="Times New Roman"/>
                <w:lang w:val="en-US"/>
              </w:rPr>
              <w:t>if applicable</w:t>
            </w:r>
            <w:r>
              <w:rPr>
                <w:rFonts w:cs="Times New Roman"/>
                <w:lang w:val="en-US"/>
              </w:rPr>
              <w:t>):</w:t>
            </w:r>
          </w:p>
          <w:p w14:paraId="49618079" w14:textId="77777777" w:rsidR="0072050E" w:rsidRPr="00593DE9" w:rsidRDefault="0072050E" w:rsidP="0072050E">
            <w:pPr>
              <w:spacing w:line="276" w:lineRule="auto"/>
              <w:rPr>
                <w:rFonts w:cs="Times New Roman"/>
                <w:lang w:val="en-US"/>
              </w:rPr>
            </w:pPr>
          </w:p>
        </w:tc>
        <w:tc>
          <w:tcPr>
            <w:tcW w:w="5767" w:type="dxa"/>
            <w:gridSpan w:val="4"/>
          </w:tcPr>
          <w:p w14:paraId="3C8A7521"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26BC3E4B" w14:textId="77777777" w:rsidR="0072050E" w:rsidRPr="00806E25" w:rsidRDefault="0072050E" w:rsidP="0072050E">
            <w:pPr>
              <w:spacing w:line="276" w:lineRule="auto"/>
              <w:rPr>
                <w:rFonts w:cs="Times New Roman"/>
                <w:i/>
                <w:color w:val="AEAAAA" w:themeColor="background2" w:themeShade="BF"/>
                <w:lang w:val="en-US"/>
              </w:rPr>
            </w:pPr>
          </w:p>
        </w:tc>
      </w:tr>
      <w:tr w:rsidR="00823913" w:rsidRPr="00593DE9" w14:paraId="6088465B" w14:textId="77777777" w:rsidTr="00AD253C">
        <w:tc>
          <w:tcPr>
            <w:tcW w:w="937" w:type="dxa"/>
            <w:vMerge w:val="restart"/>
          </w:tcPr>
          <w:p w14:paraId="0506FD65"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val="restart"/>
          </w:tcPr>
          <w:p w14:paraId="7833C635" w14:textId="6BA93416" w:rsidR="00823913" w:rsidRDefault="00823913" w:rsidP="00823913">
            <w:pPr>
              <w:spacing w:line="276" w:lineRule="auto"/>
              <w:rPr>
                <w:rFonts w:cs="Times New Roman"/>
                <w:lang w:val="en-US"/>
              </w:rPr>
            </w:pPr>
            <w:r>
              <w:rPr>
                <w:rFonts w:cs="Times New Roman"/>
                <w:lang w:val="en-US"/>
              </w:rPr>
              <w:t>Type of entity</w:t>
            </w:r>
          </w:p>
        </w:tc>
        <w:tc>
          <w:tcPr>
            <w:tcW w:w="560" w:type="dxa"/>
            <w:gridSpan w:val="2"/>
          </w:tcPr>
          <w:p w14:paraId="452E2783" w14:textId="6A49FC86" w:rsidR="00823913" w:rsidRPr="00894AFC" w:rsidRDefault="00920151" w:rsidP="00823913">
            <w:pPr>
              <w:spacing w:line="276" w:lineRule="auto"/>
              <w:rPr>
                <w:rFonts w:cs="Times New Roman"/>
                <w:i/>
                <w:color w:val="AEAAAA" w:themeColor="background2" w:themeShade="BF"/>
                <w:lang w:val="en-US"/>
              </w:rPr>
            </w:pPr>
            <w:sdt>
              <w:sdtPr>
                <w:rPr>
                  <w:rFonts w:cs="Times New Roman"/>
                  <w:iCs/>
                  <w:lang w:val="en-US"/>
                </w:rPr>
                <w:id w:val="1069616896"/>
                <w14:checkbox>
                  <w14:checked w14:val="0"/>
                  <w14:checkedState w14:val="2612" w14:font="MS Gothic"/>
                  <w14:uncheckedState w14:val="2610" w14:font="MS Gothic"/>
                </w14:checkbox>
              </w:sdtPr>
              <w:sdtEndPr/>
              <w:sdtContent>
                <w:r w:rsidR="00823913">
                  <w:rPr>
                    <w:rFonts w:ascii="MS Gothic" w:eastAsia="MS Gothic" w:hAnsi="MS Gothic" w:cs="Times New Roman" w:hint="eastAsia"/>
                    <w:iCs/>
                    <w:lang w:val="en-US"/>
                  </w:rPr>
                  <w:t>☐</w:t>
                </w:r>
              </w:sdtContent>
            </w:sdt>
          </w:p>
        </w:tc>
        <w:tc>
          <w:tcPr>
            <w:tcW w:w="5207" w:type="dxa"/>
            <w:gridSpan w:val="2"/>
          </w:tcPr>
          <w:p w14:paraId="7547DA22" w14:textId="211F4BE2" w:rsidR="00823913" w:rsidRPr="00894AFC" w:rsidRDefault="00823913" w:rsidP="00823913">
            <w:pPr>
              <w:spacing w:line="276" w:lineRule="auto"/>
              <w:rPr>
                <w:rFonts w:cs="Times New Roman"/>
                <w:i/>
                <w:color w:val="AEAAAA" w:themeColor="background2" w:themeShade="BF"/>
                <w:lang w:val="en-US"/>
              </w:rPr>
            </w:pPr>
            <w:r>
              <w:rPr>
                <w:rFonts w:cs="Times New Roman"/>
                <w:iCs/>
                <w:lang w:val="en-US"/>
              </w:rPr>
              <w:t>Company</w:t>
            </w:r>
          </w:p>
        </w:tc>
      </w:tr>
      <w:tr w:rsidR="00823913" w:rsidRPr="00593DE9" w14:paraId="682AFF53" w14:textId="77777777" w:rsidTr="00AD253C">
        <w:tc>
          <w:tcPr>
            <w:tcW w:w="937" w:type="dxa"/>
            <w:vMerge/>
          </w:tcPr>
          <w:p w14:paraId="37BCE8A1"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653537D4" w14:textId="77777777" w:rsidR="00823913" w:rsidRPr="00593DE9" w:rsidRDefault="00823913" w:rsidP="00823913">
            <w:pPr>
              <w:spacing w:line="276" w:lineRule="auto"/>
              <w:rPr>
                <w:rFonts w:cs="Times New Roman"/>
                <w:lang w:val="en-US"/>
              </w:rPr>
            </w:pPr>
          </w:p>
        </w:tc>
        <w:sdt>
          <w:sdtPr>
            <w:rPr>
              <w:rFonts w:cs="Times New Roman"/>
              <w:iCs/>
              <w:lang w:val="en-US"/>
            </w:rPr>
            <w:id w:val="-1079600554"/>
            <w14:checkbox>
              <w14:checked w14:val="0"/>
              <w14:checkedState w14:val="2612" w14:font="MS Gothic"/>
              <w14:uncheckedState w14:val="2610" w14:font="MS Gothic"/>
            </w14:checkbox>
          </w:sdtPr>
          <w:sdtEndPr/>
          <w:sdtContent>
            <w:tc>
              <w:tcPr>
                <w:tcW w:w="560" w:type="dxa"/>
                <w:gridSpan w:val="2"/>
              </w:tcPr>
              <w:p w14:paraId="57EC03C8" w14:textId="71152BE8"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45ABBAD3" w14:textId="2AE41A71"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Sole proprietorship</w:t>
            </w:r>
          </w:p>
        </w:tc>
      </w:tr>
      <w:tr w:rsidR="00823913" w:rsidRPr="00593DE9" w14:paraId="7FD33795" w14:textId="77777777" w:rsidTr="00AD253C">
        <w:tc>
          <w:tcPr>
            <w:tcW w:w="937" w:type="dxa"/>
            <w:vMerge/>
          </w:tcPr>
          <w:p w14:paraId="549208B7"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01652E19" w14:textId="77777777" w:rsidR="00823913" w:rsidRPr="00593DE9" w:rsidRDefault="00823913" w:rsidP="00823913">
            <w:pPr>
              <w:spacing w:line="276" w:lineRule="auto"/>
              <w:rPr>
                <w:rFonts w:cs="Times New Roman"/>
                <w:lang w:val="en-US"/>
              </w:rPr>
            </w:pPr>
          </w:p>
        </w:tc>
        <w:sdt>
          <w:sdtPr>
            <w:rPr>
              <w:rFonts w:cs="Times New Roman"/>
              <w:iCs/>
              <w:lang w:val="en-US"/>
            </w:rPr>
            <w:id w:val="945969138"/>
            <w14:checkbox>
              <w14:checked w14:val="0"/>
              <w14:checkedState w14:val="2612" w14:font="MS Gothic"/>
              <w14:uncheckedState w14:val="2610" w14:font="MS Gothic"/>
            </w14:checkbox>
          </w:sdtPr>
          <w:sdtEndPr/>
          <w:sdtContent>
            <w:tc>
              <w:tcPr>
                <w:tcW w:w="560" w:type="dxa"/>
                <w:gridSpan w:val="2"/>
              </w:tcPr>
              <w:p w14:paraId="201C064D" w14:textId="119641BB"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21A631DA" w14:textId="46CA68E9"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Partnership</w:t>
            </w:r>
          </w:p>
        </w:tc>
      </w:tr>
      <w:tr w:rsidR="00823913" w:rsidRPr="00593DE9" w14:paraId="5B5EA3C0" w14:textId="77777777" w:rsidTr="00AD253C">
        <w:trPr>
          <w:trHeight w:val="237"/>
        </w:trPr>
        <w:tc>
          <w:tcPr>
            <w:tcW w:w="937" w:type="dxa"/>
            <w:vMerge/>
          </w:tcPr>
          <w:p w14:paraId="65084E18"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0AA8D3CD" w14:textId="77777777" w:rsidR="00823913" w:rsidRPr="00593DE9" w:rsidRDefault="00823913" w:rsidP="00823913">
            <w:pPr>
              <w:spacing w:line="276" w:lineRule="auto"/>
              <w:rPr>
                <w:rFonts w:cs="Times New Roman"/>
                <w:lang w:val="en-US"/>
              </w:rPr>
            </w:pPr>
          </w:p>
        </w:tc>
        <w:tc>
          <w:tcPr>
            <w:tcW w:w="560" w:type="dxa"/>
            <w:gridSpan w:val="2"/>
          </w:tcPr>
          <w:p w14:paraId="2B4304AA" w14:textId="75C704B3" w:rsidR="00823913" w:rsidRPr="00B30023" w:rsidRDefault="00920151" w:rsidP="00823913">
            <w:pPr>
              <w:spacing w:line="276" w:lineRule="auto"/>
              <w:rPr>
                <w:rFonts w:cs="Times New Roman"/>
                <w:i/>
                <w:color w:val="AEAAAA" w:themeColor="background2" w:themeShade="BF"/>
                <w:lang w:val="en-US"/>
              </w:rPr>
            </w:pPr>
            <w:sdt>
              <w:sdtPr>
                <w:rPr>
                  <w:rFonts w:cs="Times New Roman"/>
                  <w:iCs/>
                  <w:lang w:val="en-US"/>
                </w:rPr>
                <w:id w:val="-2075115224"/>
                <w14:checkbox>
                  <w14:checked w14:val="0"/>
                  <w14:checkedState w14:val="2612" w14:font="MS Gothic"/>
                  <w14:uncheckedState w14:val="2610" w14:font="MS Gothic"/>
                </w14:checkbox>
              </w:sdtPr>
              <w:sdtEndPr/>
              <w:sdtContent>
                <w:r w:rsidR="00823913">
                  <w:rPr>
                    <w:rFonts w:ascii="MS Gothic" w:eastAsia="MS Gothic" w:hAnsi="MS Gothic" w:cs="Times New Roman" w:hint="eastAsia"/>
                    <w:iCs/>
                    <w:lang w:val="en-US"/>
                  </w:rPr>
                  <w:t>☐</w:t>
                </w:r>
              </w:sdtContent>
            </w:sdt>
          </w:p>
        </w:tc>
        <w:tc>
          <w:tcPr>
            <w:tcW w:w="5207" w:type="dxa"/>
            <w:gridSpan w:val="2"/>
          </w:tcPr>
          <w:p w14:paraId="09D2143A" w14:textId="13089738"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Limited partnership</w:t>
            </w:r>
          </w:p>
        </w:tc>
      </w:tr>
      <w:tr w:rsidR="00823913" w:rsidRPr="00593DE9" w14:paraId="1DB66562" w14:textId="77777777" w:rsidTr="00AD253C">
        <w:tc>
          <w:tcPr>
            <w:tcW w:w="937" w:type="dxa"/>
            <w:vMerge/>
          </w:tcPr>
          <w:p w14:paraId="58BCDCCF"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606FC5CB" w14:textId="77777777" w:rsidR="00823913" w:rsidRPr="00593DE9" w:rsidRDefault="00823913" w:rsidP="00823913">
            <w:pPr>
              <w:spacing w:line="276" w:lineRule="auto"/>
              <w:rPr>
                <w:rFonts w:cs="Times New Roman"/>
                <w:lang w:val="en-US"/>
              </w:rPr>
            </w:pPr>
          </w:p>
        </w:tc>
        <w:sdt>
          <w:sdtPr>
            <w:rPr>
              <w:rFonts w:cs="Times New Roman"/>
              <w:iCs/>
              <w:lang w:val="en-US"/>
            </w:rPr>
            <w:id w:val="-2040648389"/>
            <w14:checkbox>
              <w14:checked w14:val="0"/>
              <w14:checkedState w14:val="2612" w14:font="MS Gothic"/>
              <w14:uncheckedState w14:val="2610" w14:font="MS Gothic"/>
            </w14:checkbox>
          </w:sdtPr>
          <w:sdtEndPr/>
          <w:sdtContent>
            <w:tc>
              <w:tcPr>
                <w:tcW w:w="560" w:type="dxa"/>
                <w:gridSpan w:val="2"/>
              </w:tcPr>
              <w:p w14:paraId="66D437C3" w14:textId="41E07923"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3B03D95C" w14:textId="6D81BB58"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Limited liability partnership</w:t>
            </w:r>
          </w:p>
        </w:tc>
      </w:tr>
      <w:tr w:rsidR="00823913" w:rsidRPr="00593DE9" w14:paraId="460C650A" w14:textId="77777777" w:rsidTr="00AD253C">
        <w:tc>
          <w:tcPr>
            <w:tcW w:w="937" w:type="dxa"/>
            <w:vMerge/>
          </w:tcPr>
          <w:p w14:paraId="282673D0"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6635CAD3" w14:textId="77777777" w:rsidR="00823913" w:rsidRPr="00593DE9" w:rsidRDefault="00823913" w:rsidP="00823913">
            <w:pPr>
              <w:spacing w:line="276" w:lineRule="auto"/>
              <w:rPr>
                <w:rFonts w:cs="Times New Roman"/>
                <w:lang w:val="en-US"/>
              </w:rPr>
            </w:pPr>
          </w:p>
        </w:tc>
        <w:sdt>
          <w:sdtPr>
            <w:rPr>
              <w:rFonts w:cs="Times New Roman"/>
              <w:iCs/>
              <w:lang w:val="en-US"/>
            </w:rPr>
            <w:id w:val="-1268927346"/>
            <w14:checkbox>
              <w14:checked w14:val="0"/>
              <w14:checkedState w14:val="2612" w14:font="MS Gothic"/>
              <w14:uncheckedState w14:val="2610" w14:font="MS Gothic"/>
            </w14:checkbox>
          </w:sdtPr>
          <w:sdtEndPr/>
          <w:sdtContent>
            <w:tc>
              <w:tcPr>
                <w:tcW w:w="560" w:type="dxa"/>
                <w:gridSpan w:val="2"/>
              </w:tcPr>
              <w:p w14:paraId="08E4E778" w14:textId="01A3D576"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38B2FFCE" w14:textId="34184B66" w:rsidR="00823913" w:rsidRPr="00B30023" w:rsidRDefault="005C361C" w:rsidP="00823913">
            <w:pPr>
              <w:spacing w:line="276" w:lineRule="auto"/>
              <w:rPr>
                <w:rFonts w:cs="Times New Roman"/>
                <w:i/>
                <w:color w:val="AEAAAA" w:themeColor="background2" w:themeShade="BF"/>
                <w:lang w:val="en-US"/>
              </w:rPr>
            </w:pPr>
            <w:r>
              <w:rPr>
                <w:rFonts w:cs="Times New Roman"/>
                <w:iCs/>
                <w:lang w:val="en-US"/>
              </w:rPr>
              <w:t xml:space="preserve">Non-profit </w:t>
            </w:r>
            <w:proofErr w:type="spellStart"/>
            <w:r>
              <w:rPr>
                <w:rFonts w:cs="Times New Roman"/>
                <w:iCs/>
                <w:lang w:val="en-US"/>
              </w:rPr>
              <w:t>organisation</w:t>
            </w:r>
            <w:proofErr w:type="spellEnd"/>
          </w:p>
        </w:tc>
      </w:tr>
      <w:tr w:rsidR="005C361C" w:rsidRPr="00593DE9" w14:paraId="09F6EB10" w14:textId="77777777" w:rsidTr="00644EE8">
        <w:tc>
          <w:tcPr>
            <w:tcW w:w="937" w:type="dxa"/>
            <w:vMerge/>
          </w:tcPr>
          <w:p w14:paraId="648D1D5A" w14:textId="77777777" w:rsidR="005C361C" w:rsidRPr="00593DE9" w:rsidRDefault="005C361C" w:rsidP="005C361C">
            <w:pPr>
              <w:pStyle w:val="ListParagraph"/>
              <w:numPr>
                <w:ilvl w:val="0"/>
                <w:numId w:val="1"/>
              </w:numPr>
              <w:spacing w:line="276" w:lineRule="auto"/>
              <w:rPr>
                <w:rFonts w:cs="Times New Roman"/>
                <w:lang w:val="en-US"/>
              </w:rPr>
            </w:pPr>
          </w:p>
        </w:tc>
        <w:tc>
          <w:tcPr>
            <w:tcW w:w="2609" w:type="dxa"/>
            <w:gridSpan w:val="4"/>
            <w:vMerge/>
          </w:tcPr>
          <w:p w14:paraId="14ABF50B" w14:textId="77777777" w:rsidR="005C361C" w:rsidRPr="00593DE9" w:rsidRDefault="005C361C" w:rsidP="005C361C">
            <w:pPr>
              <w:spacing w:line="276" w:lineRule="auto"/>
              <w:rPr>
                <w:rFonts w:cs="Times New Roman"/>
                <w:lang w:val="en-US"/>
              </w:rPr>
            </w:pPr>
          </w:p>
        </w:tc>
        <w:tc>
          <w:tcPr>
            <w:tcW w:w="560" w:type="dxa"/>
            <w:gridSpan w:val="2"/>
            <w:vMerge w:val="restart"/>
          </w:tcPr>
          <w:p w14:paraId="1E7A3A1E" w14:textId="77777777" w:rsidR="005C361C" w:rsidRPr="00B30023" w:rsidRDefault="00920151" w:rsidP="005C361C">
            <w:pPr>
              <w:spacing w:line="276" w:lineRule="auto"/>
              <w:ind w:right="1652"/>
              <w:rPr>
                <w:rFonts w:cs="Times New Roman"/>
                <w:i/>
                <w:color w:val="AEAAAA" w:themeColor="background2" w:themeShade="BF"/>
                <w:lang w:val="en-US"/>
              </w:rPr>
            </w:pPr>
            <w:sdt>
              <w:sdtPr>
                <w:rPr>
                  <w:rFonts w:cs="Times New Roman"/>
                  <w:iCs/>
                  <w:lang w:val="en-US"/>
                </w:rPr>
                <w:id w:val="-2118288701"/>
                <w14:checkbox>
                  <w14:checked w14:val="0"/>
                  <w14:checkedState w14:val="2612" w14:font="MS Gothic"/>
                  <w14:uncheckedState w14:val="2610" w14:font="MS Gothic"/>
                </w14:checkbox>
              </w:sdtPr>
              <w:sdtEndPr/>
              <w:sdtContent>
                <w:r w:rsidR="005C361C">
                  <w:rPr>
                    <w:rFonts w:ascii="MS Gothic" w:eastAsia="MS Gothic" w:hAnsi="MS Gothic" w:cs="Times New Roman" w:hint="eastAsia"/>
                    <w:iCs/>
                    <w:lang w:val="en-US"/>
                  </w:rPr>
                  <w:t>☐</w:t>
                </w:r>
              </w:sdtContent>
            </w:sdt>
          </w:p>
          <w:p w14:paraId="501AA468" w14:textId="08824AAC" w:rsidR="005C361C" w:rsidRPr="00B30023" w:rsidRDefault="005C361C" w:rsidP="00AD253C">
            <w:pPr>
              <w:spacing w:line="276" w:lineRule="auto"/>
              <w:ind w:right="1652"/>
              <w:rPr>
                <w:rFonts w:cs="Times New Roman"/>
                <w:i/>
                <w:color w:val="AEAAAA" w:themeColor="background2" w:themeShade="BF"/>
                <w:lang w:val="en-US"/>
              </w:rPr>
            </w:pPr>
          </w:p>
        </w:tc>
        <w:tc>
          <w:tcPr>
            <w:tcW w:w="5207" w:type="dxa"/>
            <w:gridSpan w:val="2"/>
          </w:tcPr>
          <w:p w14:paraId="23E45754" w14:textId="7CF39773" w:rsidR="005C361C" w:rsidRPr="00B30023" w:rsidRDefault="005C361C" w:rsidP="00AD253C">
            <w:pPr>
              <w:spacing w:line="276" w:lineRule="auto"/>
              <w:ind w:right="1652"/>
              <w:rPr>
                <w:rFonts w:cs="Times New Roman"/>
                <w:i/>
                <w:color w:val="AEAAAA" w:themeColor="background2" w:themeShade="BF"/>
                <w:lang w:val="en-US"/>
              </w:rPr>
            </w:pPr>
            <w:r>
              <w:rPr>
                <w:rFonts w:cs="Times New Roman"/>
                <w:iCs/>
                <w:lang w:val="en-US"/>
              </w:rPr>
              <w:t>Others (please specify below)</w:t>
            </w:r>
            <w:r w:rsidR="00DA0069">
              <w:rPr>
                <w:rFonts w:cs="Times New Roman"/>
                <w:iCs/>
                <w:lang w:val="en-US"/>
              </w:rPr>
              <w:t>:</w:t>
            </w:r>
          </w:p>
        </w:tc>
      </w:tr>
      <w:tr w:rsidR="005C361C" w:rsidRPr="00593DE9" w14:paraId="20AB98F5" w14:textId="77777777" w:rsidTr="00644EE8">
        <w:tc>
          <w:tcPr>
            <w:tcW w:w="937" w:type="dxa"/>
            <w:vMerge/>
          </w:tcPr>
          <w:p w14:paraId="60A48B78" w14:textId="77777777" w:rsidR="005C361C" w:rsidRPr="00593DE9" w:rsidRDefault="005C361C" w:rsidP="005C361C">
            <w:pPr>
              <w:pStyle w:val="ListParagraph"/>
              <w:numPr>
                <w:ilvl w:val="0"/>
                <w:numId w:val="1"/>
              </w:numPr>
              <w:spacing w:line="276" w:lineRule="auto"/>
              <w:rPr>
                <w:rFonts w:cs="Times New Roman"/>
                <w:lang w:val="en-US"/>
              </w:rPr>
            </w:pPr>
          </w:p>
        </w:tc>
        <w:tc>
          <w:tcPr>
            <w:tcW w:w="2609" w:type="dxa"/>
            <w:gridSpan w:val="4"/>
            <w:vMerge/>
          </w:tcPr>
          <w:p w14:paraId="23875F73" w14:textId="77777777" w:rsidR="005C361C" w:rsidRPr="00593DE9" w:rsidRDefault="005C361C" w:rsidP="005C361C">
            <w:pPr>
              <w:spacing w:line="276" w:lineRule="auto"/>
              <w:rPr>
                <w:rFonts w:cs="Times New Roman"/>
                <w:lang w:val="en-US"/>
              </w:rPr>
            </w:pPr>
          </w:p>
        </w:tc>
        <w:tc>
          <w:tcPr>
            <w:tcW w:w="560" w:type="dxa"/>
            <w:gridSpan w:val="2"/>
            <w:vMerge/>
          </w:tcPr>
          <w:p w14:paraId="7AD84B3C" w14:textId="77777777" w:rsidR="005C361C" w:rsidRPr="00B30023" w:rsidRDefault="005C361C" w:rsidP="00AD253C">
            <w:pPr>
              <w:spacing w:line="276" w:lineRule="auto"/>
              <w:ind w:right="1652"/>
              <w:rPr>
                <w:rFonts w:cs="Times New Roman"/>
                <w:i/>
                <w:color w:val="AEAAAA" w:themeColor="background2" w:themeShade="BF"/>
                <w:lang w:val="en-US"/>
              </w:rPr>
            </w:pPr>
          </w:p>
        </w:tc>
        <w:sdt>
          <w:sdtPr>
            <w:rPr>
              <w:rFonts w:cs="Times New Roman"/>
              <w:i/>
              <w:color w:val="AEAAAA" w:themeColor="background2" w:themeShade="BF"/>
              <w:lang w:val="en-US"/>
            </w:rPr>
            <w:id w:val="-616983199"/>
            <w:placeholder>
              <w:docPart w:val="DefaultPlaceholder_-1854013440"/>
            </w:placeholder>
            <w:showingPlcHdr/>
          </w:sdtPr>
          <w:sdtEndPr/>
          <w:sdtContent>
            <w:tc>
              <w:tcPr>
                <w:tcW w:w="5207" w:type="dxa"/>
                <w:gridSpan w:val="2"/>
              </w:tcPr>
              <w:p w14:paraId="1B6584FD" w14:textId="0C171E67" w:rsidR="005C361C" w:rsidRPr="00B30023" w:rsidRDefault="00DA0069" w:rsidP="00AD253C">
                <w:pPr>
                  <w:spacing w:line="276" w:lineRule="auto"/>
                  <w:ind w:right="1652"/>
                  <w:rPr>
                    <w:rFonts w:cs="Times New Roman"/>
                    <w:i/>
                    <w:color w:val="AEAAAA" w:themeColor="background2" w:themeShade="BF"/>
                    <w:lang w:val="en-US"/>
                  </w:rPr>
                </w:pPr>
                <w:r w:rsidRPr="00520501">
                  <w:rPr>
                    <w:rStyle w:val="PlaceholderText"/>
                  </w:rPr>
                  <w:t>Click or tap here to enter text.</w:t>
                </w:r>
              </w:p>
            </w:tc>
          </w:sdtContent>
        </w:sdt>
      </w:tr>
      <w:tr w:rsidR="00823913" w:rsidRPr="00593DE9" w14:paraId="07100ADC" w14:textId="77777777" w:rsidTr="003C52D2">
        <w:tc>
          <w:tcPr>
            <w:tcW w:w="937" w:type="dxa"/>
          </w:tcPr>
          <w:p w14:paraId="2935248A"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76C79467" w14:textId="519C073E" w:rsidR="00823913" w:rsidRPr="00593DE9" w:rsidRDefault="00823913" w:rsidP="0082391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61951E30" w14:textId="77777777" w:rsidR="00823913" w:rsidRPr="00593DE9" w:rsidRDefault="00823913" w:rsidP="00823913">
            <w:pPr>
              <w:spacing w:line="276" w:lineRule="auto"/>
              <w:rPr>
                <w:rFonts w:cs="Times New Roman"/>
                <w:lang w:val="en-US"/>
              </w:rPr>
            </w:pPr>
          </w:p>
        </w:tc>
        <w:tc>
          <w:tcPr>
            <w:tcW w:w="5767" w:type="dxa"/>
            <w:gridSpan w:val="4"/>
          </w:tcPr>
          <w:p w14:paraId="30B4117F" w14:textId="33AA5D3E" w:rsidR="00823913" w:rsidRPr="00B30023" w:rsidRDefault="00823913" w:rsidP="00823913">
            <w:pPr>
              <w:spacing w:line="276" w:lineRule="auto"/>
              <w:rPr>
                <w:rFonts w:cs="Times New Roman"/>
                <w:b/>
                <w:i/>
                <w:lang w:val="en-US"/>
              </w:rPr>
            </w:pPr>
            <w:r w:rsidRPr="00B30023">
              <w:rPr>
                <w:rFonts w:cs="Times New Roman"/>
                <w:i/>
                <w:color w:val="AEAAAA" w:themeColor="background2" w:themeShade="BF"/>
                <w:lang w:val="en-US"/>
              </w:rPr>
              <w:t>Enter email address for service of documents</w:t>
            </w:r>
            <w:r>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w:t>
            </w:r>
          </w:p>
        </w:tc>
      </w:tr>
      <w:tr w:rsidR="00823913" w:rsidRPr="00593DE9" w14:paraId="4C2D0A98" w14:textId="77777777" w:rsidTr="003C52D2">
        <w:tc>
          <w:tcPr>
            <w:tcW w:w="937" w:type="dxa"/>
          </w:tcPr>
          <w:p w14:paraId="0D7D459C"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19E4212E" w14:textId="77777777" w:rsidR="00823913" w:rsidRPr="00593DE9" w:rsidRDefault="00823913" w:rsidP="0082391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FD99B54" w14:textId="77777777" w:rsidR="00823913" w:rsidRPr="00593DE9" w:rsidRDefault="00823913" w:rsidP="00823913">
            <w:pPr>
              <w:spacing w:line="276" w:lineRule="auto"/>
              <w:rPr>
                <w:rFonts w:cs="Times New Roman"/>
                <w:b/>
                <w:lang w:val="en-US"/>
              </w:rPr>
            </w:pPr>
          </w:p>
        </w:tc>
        <w:tc>
          <w:tcPr>
            <w:tcW w:w="5767" w:type="dxa"/>
            <w:gridSpan w:val="4"/>
          </w:tcPr>
          <w:p w14:paraId="367274E0" w14:textId="77777777" w:rsidR="00823913" w:rsidRPr="00382027" w:rsidRDefault="00823913" w:rsidP="00823913">
            <w:pPr>
              <w:spacing w:line="276" w:lineRule="auto"/>
              <w:rPr>
                <w:rFonts w:cs="Times New Roman"/>
                <w:bCs/>
                <w:i/>
                <w:color w:val="A5A5A5" w:themeColor="accent3"/>
                <w:lang w:val="en-US"/>
              </w:rPr>
            </w:pPr>
            <w:r w:rsidRPr="00382027">
              <w:rPr>
                <w:rFonts w:cs="Times New Roman"/>
                <w:bCs/>
                <w:i/>
                <w:color w:val="A5A5A5" w:themeColor="accent3"/>
                <w:lang w:val="en-US"/>
              </w:rPr>
              <w:t xml:space="preserve">Enter phone number where you can be contacted. Please include the country code if it is a foreign number. </w:t>
            </w:r>
          </w:p>
          <w:p w14:paraId="3A28D981" w14:textId="77777777" w:rsidR="00823913" w:rsidRPr="00B30023" w:rsidRDefault="00823913" w:rsidP="00823913">
            <w:pPr>
              <w:spacing w:line="276" w:lineRule="auto"/>
              <w:rPr>
                <w:rFonts w:cs="Times New Roman"/>
                <w:b/>
                <w:i/>
                <w:lang w:val="en-US"/>
              </w:rPr>
            </w:pPr>
          </w:p>
        </w:tc>
      </w:tr>
      <w:tr w:rsidR="00823913" w:rsidRPr="00593DE9" w14:paraId="1D1F07EE" w14:textId="77777777" w:rsidTr="003C52D2">
        <w:tc>
          <w:tcPr>
            <w:tcW w:w="937" w:type="dxa"/>
          </w:tcPr>
          <w:p w14:paraId="76FC5629"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49826725" w14:textId="14A2F6F0" w:rsidR="00823913" w:rsidRPr="00593DE9" w:rsidRDefault="00823913" w:rsidP="00823913">
            <w:pPr>
              <w:spacing w:line="276" w:lineRule="auto"/>
              <w:rPr>
                <w:rFonts w:cs="Times New Roman"/>
                <w:lang w:val="en-US"/>
              </w:rPr>
            </w:pPr>
            <w:r>
              <w:rPr>
                <w:rFonts w:cs="Times New Roman"/>
                <w:lang w:val="en-US"/>
              </w:rPr>
              <w:t xml:space="preserve">Entity’s registered address: </w:t>
            </w:r>
          </w:p>
          <w:p w14:paraId="2ABBC0D9" w14:textId="77777777" w:rsidR="00823913" w:rsidRPr="00593DE9" w:rsidRDefault="00823913" w:rsidP="00823913">
            <w:pPr>
              <w:spacing w:line="276" w:lineRule="auto"/>
              <w:rPr>
                <w:rFonts w:cs="Times New Roman"/>
                <w:lang w:val="en-US"/>
              </w:rPr>
            </w:pPr>
          </w:p>
        </w:tc>
        <w:tc>
          <w:tcPr>
            <w:tcW w:w="5767" w:type="dxa"/>
            <w:gridSpan w:val="4"/>
          </w:tcPr>
          <w:p w14:paraId="7FE20677" w14:textId="77777777" w:rsidR="00823913" w:rsidRPr="00B30023" w:rsidRDefault="00823913" w:rsidP="00823913">
            <w:pPr>
              <w:spacing w:line="276" w:lineRule="auto"/>
              <w:rPr>
                <w:rFonts w:cs="Times New Roman"/>
                <w:b/>
                <w:i/>
                <w:lang w:val="en-US"/>
              </w:rPr>
            </w:pPr>
          </w:p>
        </w:tc>
      </w:tr>
      <w:tr w:rsidR="00823913" w:rsidRPr="00593DE9" w14:paraId="1492DA56" w14:textId="77777777" w:rsidTr="003C52D2">
        <w:tc>
          <w:tcPr>
            <w:tcW w:w="937" w:type="dxa"/>
          </w:tcPr>
          <w:p w14:paraId="4A800350"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2C0BE357" w14:textId="4AE81720" w:rsidR="00823913" w:rsidRDefault="00823913" w:rsidP="00823913">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w:t>
            </w:r>
          </w:p>
          <w:p w14:paraId="5F1D3AD3" w14:textId="77777777" w:rsidR="00823913" w:rsidRDefault="00823913" w:rsidP="00823913">
            <w:pPr>
              <w:spacing w:line="276" w:lineRule="auto"/>
              <w:rPr>
                <w:rFonts w:cs="Times New Roman"/>
                <w:lang w:val="en-US"/>
              </w:rPr>
            </w:pPr>
          </w:p>
          <w:p w14:paraId="7F668FA8" w14:textId="77777777" w:rsidR="00823913" w:rsidRDefault="00823913" w:rsidP="00823913">
            <w:pPr>
              <w:spacing w:line="276" w:lineRule="auto"/>
              <w:rPr>
                <w:rFonts w:cs="Times New Roman"/>
                <w:lang w:val="en-US"/>
              </w:rPr>
            </w:pPr>
          </w:p>
        </w:tc>
        <w:tc>
          <w:tcPr>
            <w:tcW w:w="5767" w:type="dxa"/>
            <w:gridSpan w:val="4"/>
          </w:tcPr>
          <w:p w14:paraId="1A3FB3CD" w14:textId="2F010DE5" w:rsidR="00823913" w:rsidRDefault="00823913" w:rsidP="00823913">
            <w:pPr>
              <w:spacing w:line="276" w:lineRule="auto"/>
              <w:rPr>
                <w:rFonts w:cs="Times New Roman"/>
                <w:i/>
                <w:color w:val="AEAAAA" w:themeColor="background2" w:themeShade="BF"/>
              </w:rPr>
            </w:pPr>
            <w:r w:rsidRPr="00823913">
              <w:rPr>
                <w:rFonts w:cs="Times New Roman"/>
                <w:i/>
                <w:color w:val="AEAAAA" w:themeColor="background2" w:themeShade="BF"/>
              </w:rPr>
              <w:t>If you are authorised to serve the Notice of Negotiation on behalf of your company</w:t>
            </w:r>
            <w:r w:rsidR="0052408B">
              <w:rPr>
                <w:rFonts w:cs="Times New Roman"/>
                <w:i/>
                <w:color w:val="AEAAAA" w:themeColor="background2" w:themeShade="BF"/>
              </w:rPr>
              <w:t xml:space="preserve">, </w:t>
            </w:r>
            <w:r w:rsidRPr="00823913">
              <w:rPr>
                <w:rFonts w:cs="Times New Roman"/>
                <w:i/>
                <w:color w:val="AEAAAA" w:themeColor="background2" w:themeShade="BF"/>
              </w:rPr>
              <w:t>business or organisation, enter your name here</w:t>
            </w:r>
          </w:p>
          <w:p w14:paraId="1C8D9FBE" w14:textId="77777777" w:rsidR="00AD253C" w:rsidRDefault="00AD253C" w:rsidP="00823913">
            <w:pPr>
              <w:spacing w:line="276" w:lineRule="auto"/>
              <w:rPr>
                <w:rFonts w:cs="Times New Roman"/>
                <w:i/>
                <w:color w:val="AEAAAA" w:themeColor="background2" w:themeShade="BF"/>
              </w:rPr>
            </w:pPr>
          </w:p>
          <w:p w14:paraId="34FA5C14" w14:textId="77777777" w:rsidR="00AD253C" w:rsidRDefault="00AD253C" w:rsidP="00823913">
            <w:pPr>
              <w:spacing w:line="276" w:lineRule="auto"/>
              <w:rPr>
                <w:rFonts w:cs="Times New Roman"/>
                <w:i/>
                <w:color w:val="AEAAAA" w:themeColor="background2" w:themeShade="BF"/>
              </w:rPr>
            </w:pPr>
          </w:p>
          <w:p w14:paraId="5DD46DDD" w14:textId="77777777" w:rsidR="00AD253C" w:rsidRDefault="00AD253C" w:rsidP="00823913">
            <w:pPr>
              <w:spacing w:line="276" w:lineRule="auto"/>
              <w:rPr>
                <w:rFonts w:cs="Times New Roman"/>
                <w:i/>
                <w:color w:val="AEAAAA" w:themeColor="background2" w:themeShade="BF"/>
              </w:rPr>
            </w:pPr>
          </w:p>
          <w:p w14:paraId="1CA22C86" w14:textId="03AB4DCD" w:rsidR="00AD253C" w:rsidRPr="00B30023" w:rsidRDefault="00AD253C" w:rsidP="00823913">
            <w:pPr>
              <w:spacing w:line="276" w:lineRule="auto"/>
              <w:rPr>
                <w:rFonts w:cs="Times New Roman"/>
                <w:i/>
                <w:color w:val="AEAAAA" w:themeColor="background2" w:themeShade="BF"/>
                <w:lang w:val="en-US"/>
              </w:rPr>
            </w:pPr>
          </w:p>
        </w:tc>
      </w:tr>
      <w:tr w:rsidR="00823913" w:rsidRPr="00593DE9" w14:paraId="0D684FCD" w14:textId="77777777" w:rsidTr="003C52D2">
        <w:tc>
          <w:tcPr>
            <w:tcW w:w="9313" w:type="dxa"/>
            <w:gridSpan w:val="9"/>
            <w:shd w:val="clear" w:color="auto" w:fill="EDEDED" w:themeFill="accent3" w:themeFillTint="33"/>
          </w:tcPr>
          <w:p w14:paraId="60CEDDEC" w14:textId="77777777" w:rsidR="00823913" w:rsidRDefault="00823913" w:rsidP="00823913">
            <w:pPr>
              <w:spacing w:line="276" w:lineRule="auto"/>
              <w:rPr>
                <w:rFonts w:cs="Times New Roman"/>
                <w:b/>
                <w:vertAlign w:val="superscript"/>
                <w:lang w:val="en-US"/>
              </w:rPr>
            </w:pPr>
            <w:bookmarkStart w:id="1" w:name="_Hlk37873525"/>
            <w:r w:rsidRPr="00593DE9">
              <w:rPr>
                <w:rFonts w:cs="Times New Roman"/>
                <w:b/>
                <w:lang w:val="en-US"/>
              </w:rPr>
              <w:t xml:space="preserve">Part </w:t>
            </w:r>
            <w:r>
              <w:rPr>
                <w:rFonts w:cs="Times New Roman"/>
                <w:b/>
                <w:lang w:val="en-US"/>
              </w:rPr>
              <w:t>II</w:t>
            </w:r>
            <w:r w:rsidRPr="00593DE9">
              <w:rPr>
                <w:rFonts w:cs="Times New Roman"/>
                <w:b/>
                <w:lang w:val="en-US"/>
              </w:rPr>
              <w:t xml:space="preserve"> – Particulars of </w:t>
            </w:r>
          </w:p>
          <w:p w14:paraId="7B2487EA" w14:textId="69CEBD26" w:rsidR="00823913" w:rsidRPr="009A4A45" w:rsidRDefault="00823913" w:rsidP="00823913">
            <w:pPr>
              <w:pStyle w:val="NoSpacing"/>
              <w:numPr>
                <w:ilvl w:val="0"/>
                <w:numId w:val="24"/>
              </w:numPr>
              <w:ind w:left="720" w:hanging="720"/>
              <w:jc w:val="both"/>
              <w:rPr>
                <w:rFonts w:cs="Times New Roman"/>
                <w:b/>
                <w:bCs/>
                <w:lang w:val="en-US"/>
              </w:rPr>
            </w:pPr>
            <w:r w:rsidRPr="009A4A45">
              <w:rPr>
                <w:rFonts w:cs="Times New Roman"/>
                <w:b/>
                <w:bCs/>
                <w:lang w:val="en-US"/>
              </w:rPr>
              <w:t xml:space="preserve">Any other party to the contract; </w:t>
            </w:r>
          </w:p>
          <w:p w14:paraId="437F0C66" w14:textId="3F799762" w:rsidR="00823913" w:rsidRPr="009A4A45" w:rsidRDefault="00823913" w:rsidP="00823913">
            <w:pPr>
              <w:pStyle w:val="NoSpacing"/>
              <w:numPr>
                <w:ilvl w:val="0"/>
                <w:numId w:val="24"/>
              </w:numPr>
              <w:ind w:left="720" w:hanging="720"/>
              <w:jc w:val="both"/>
              <w:rPr>
                <w:rFonts w:cs="Times New Roman"/>
                <w:b/>
                <w:bCs/>
                <w:lang w:val="en-US"/>
              </w:rPr>
            </w:pPr>
            <w:r>
              <w:rPr>
                <w:rFonts w:cs="Times New Roman"/>
                <w:b/>
                <w:bCs/>
                <w:lang w:val="en-US"/>
              </w:rPr>
              <w:t>The</w:t>
            </w:r>
            <w:r w:rsidRPr="009A4A45">
              <w:rPr>
                <w:rFonts w:cs="Times New Roman"/>
                <w:b/>
                <w:bCs/>
                <w:lang w:val="en-US"/>
              </w:rPr>
              <w:t xml:space="preserve"> guarantor or surety, or </w:t>
            </w:r>
            <w:r>
              <w:rPr>
                <w:rFonts w:cs="Times New Roman"/>
                <w:b/>
                <w:bCs/>
                <w:lang w:val="en-US"/>
              </w:rPr>
              <w:t xml:space="preserve">any person who has issued </w:t>
            </w:r>
            <w:r w:rsidRPr="009A4A45">
              <w:rPr>
                <w:rFonts w:cs="Times New Roman"/>
                <w:b/>
                <w:bCs/>
                <w:lang w:val="en-US"/>
              </w:rPr>
              <w:t xml:space="preserve">a performance bond, in relation to </w:t>
            </w:r>
            <w:r>
              <w:rPr>
                <w:rFonts w:cs="Times New Roman"/>
                <w:b/>
                <w:bCs/>
                <w:lang w:val="en-US"/>
              </w:rPr>
              <w:t>the contractual</w:t>
            </w:r>
            <w:r w:rsidRPr="009A4A45">
              <w:rPr>
                <w:rFonts w:cs="Times New Roman"/>
                <w:b/>
                <w:bCs/>
                <w:lang w:val="en-US"/>
              </w:rPr>
              <w:t xml:space="preserve"> obligations </w:t>
            </w:r>
            <w:r>
              <w:rPr>
                <w:rFonts w:cs="Times New Roman"/>
                <w:b/>
                <w:bCs/>
                <w:lang w:val="en-US"/>
              </w:rPr>
              <w:t>of the party named in Part I</w:t>
            </w:r>
            <w:r w:rsidRPr="009A4A45">
              <w:rPr>
                <w:rFonts w:cs="Times New Roman"/>
                <w:b/>
                <w:bCs/>
                <w:lang w:val="en-US"/>
              </w:rPr>
              <w:t>; and</w:t>
            </w:r>
          </w:p>
          <w:p w14:paraId="7C0B9093" w14:textId="2DD18F0D" w:rsidR="00823913" w:rsidRPr="009A4A45" w:rsidRDefault="00823913" w:rsidP="00823913">
            <w:pPr>
              <w:pStyle w:val="NoSpacing"/>
              <w:numPr>
                <w:ilvl w:val="0"/>
                <w:numId w:val="24"/>
              </w:numPr>
              <w:ind w:left="720" w:hanging="720"/>
              <w:jc w:val="both"/>
              <w:rPr>
                <w:rFonts w:cs="Times New Roman"/>
                <w:b/>
                <w:bCs/>
                <w:lang w:val="en-US"/>
              </w:rPr>
            </w:pPr>
            <w:r>
              <w:rPr>
                <w:rFonts w:cs="Times New Roman"/>
                <w:b/>
                <w:bCs/>
                <w:lang w:val="en-US"/>
              </w:rPr>
              <w:t>Your assignee and the</w:t>
            </w:r>
            <w:r w:rsidRPr="009A4A45">
              <w:rPr>
                <w:rFonts w:cs="Times New Roman"/>
                <w:b/>
                <w:bCs/>
                <w:lang w:val="en-US"/>
              </w:rPr>
              <w:t xml:space="preserve"> assignee of a</w:t>
            </w:r>
            <w:r>
              <w:rPr>
                <w:rFonts w:cs="Times New Roman"/>
                <w:b/>
                <w:bCs/>
                <w:lang w:val="en-US"/>
              </w:rPr>
              <w:t xml:space="preserve">ny </w:t>
            </w:r>
            <w:r w:rsidRPr="009A4A45">
              <w:rPr>
                <w:rFonts w:cs="Times New Roman"/>
                <w:b/>
                <w:bCs/>
                <w:lang w:val="en-US"/>
              </w:rPr>
              <w:t>part</w:t>
            </w:r>
            <w:r>
              <w:rPr>
                <w:rFonts w:cs="Times New Roman"/>
                <w:b/>
                <w:bCs/>
                <w:lang w:val="en-US"/>
              </w:rPr>
              <w:t>y</w:t>
            </w:r>
            <w:r w:rsidRPr="009A4A45">
              <w:rPr>
                <w:rFonts w:cs="Times New Roman"/>
                <w:b/>
                <w:bCs/>
                <w:lang w:val="en-US"/>
              </w:rPr>
              <w:t xml:space="preserve"> to the contract.  </w:t>
            </w:r>
          </w:p>
          <w:p w14:paraId="62B64A57" w14:textId="77777777" w:rsidR="00823913" w:rsidRPr="006A1298" w:rsidRDefault="00823913" w:rsidP="00823913">
            <w:pPr>
              <w:pStyle w:val="ListParagraph"/>
              <w:spacing w:line="276" w:lineRule="auto"/>
              <w:rPr>
                <w:rFonts w:cs="Times New Roman"/>
                <w:b/>
                <w:lang w:val="en-US"/>
              </w:rPr>
            </w:pPr>
          </w:p>
          <w:p w14:paraId="064EDE06" w14:textId="1C6DDBC1" w:rsidR="00823913" w:rsidRPr="00421A60" w:rsidRDefault="00823913" w:rsidP="00823913">
            <w:pPr>
              <w:spacing w:line="276" w:lineRule="auto"/>
              <w:jc w:val="both"/>
              <w:rPr>
                <w:rFonts w:cs="Times New Roman"/>
                <w:lang w:val="en-US"/>
              </w:rPr>
            </w:pPr>
            <w:r w:rsidRPr="006A1298">
              <w:rPr>
                <w:rFonts w:cs="Times New Roman"/>
                <w:lang w:val="en-US"/>
              </w:rPr>
              <w:t>If any of the above parties is an entity (such as a business</w:t>
            </w:r>
            <w:r w:rsidR="00F00D89">
              <w:rPr>
                <w:rFonts w:cs="Times New Roman"/>
                <w:lang w:val="en-US"/>
              </w:rPr>
              <w:t xml:space="preserve">, </w:t>
            </w:r>
            <w:r w:rsidRPr="006A1298">
              <w:rPr>
                <w:rFonts w:cs="Times New Roman"/>
                <w:lang w:val="en-US"/>
              </w:rPr>
              <w:t>company</w:t>
            </w:r>
            <w:r>
              <w:rPr>
                <w:rFonts w:cs="Times New Roman"/>
                <w:lang w:val="en-US"/>
              </w:rPr>
              <w:t xml:space="preserve"> or </w:t>
            </w:r>
            <w:proofErr w:type="spellStart"/>
            <w:r>
              <w:rPr>
                <w:rFonts w:cs="Times New Roman"/>
                <w:lang w:val="en-US"/>
              </w:rPr>
              <w:t>organisation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entity </w:t>
            </w:r>
            <w:r w:rsidRPr="006A1298">
              <w:rPr>
                <w:rFonts w:cs="Times New Roman"/>
                <w:lang w:val="en-US"/>
              </w:rPr>
              <w:t xml:space="preserve">correctly. </w:t>
            </w:r>
            <w:r w:rsidRPr="00421A60">
              <w:rPr>
                <w:rFonts w:cs="Times New Roman"/>
                <w:lang w:val="en-US"/>
              </w:rPr>
              <w:t xml:space="preserve">You should insert the entity’s name and registered address and, </w:t>
            </w:r>
            <w:r w:rsidRPr="003C52D2">
              <w:rPr>
                <w:rFonts w:cs="Times New Roman"/>
                <w:b/>
                <w:bCs/>
                <w:lang w:val="en-US"/>
              </w:rPr>
              <w:t>where available</w:t>
            </w:r>
            <w:r w:rsidRPr="00421A60">
              <w:rPr>
                <w:rFonts w:cs="Times New Roman"/>
                <w:lang w:val="en-US"/>
              </w:rPr>
              <w:t xml:space="preserve">, the telephone number, email address, and Unique Entity Number of the entity. </w:t>
            </w:r>
          </w:p>
          <w:p w14:paraId="1AA84DAB" w14:textId="77777777" w:rsidR="00823913" w:rsidRDefault="00823913" w:rsidP="00823913">
            <w:pPr>
              <w:spacing w:line="276" w:lineRule="auto"/>
              <w:jc w:val="both"/>
              <w:rPr>
                <w:rFonts w:cs="Times New Roman"/>
                <w:lang w:val="en-US"/>
              </w:rPr>
            </w:pPr>
          </w:p>
          <w:p w14:paraId="45B86985" w14:textId="020C52D1" w:rsidR="00823913" w:rsidRDefault="00823913" w:rsidP="00823913">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Pr>
                <w:rFonts w:cs="Times New Roman"/>
                <w:lang w:val="en-US"/>
              </w:rPr>
              <w:t>erson.</w:t>
            </w:r>
          </w:p>
          <w:p w14:paraId="4EB4E955" w14:textId="77777777" w:rsidR="00823913" w:rsidRPr="00343128" w:rsidRDefault="00823913" w:rsidP="00823913">
            <w:pPr>
              <w:spacing w:line="276" w:lineRule="auto"/>
              <w:jc w:val="both"/>
              <w:rPr>
                <w:rFonts w:cs="Times New Roman"/>
                <w:lang w:val="en-US"/>
              </w:rPr>
            </w:pPr>
          </w:p>
        </w:tc>
      </w:tr>
      <w:tr w:rsidR="00823913" w:rsidRPr="00593DE9" w14:paraId="5B1AD32A" w14:textId="77777777" w:rsidTr="003C52D2">
        <w:tc>
          <w:tcPr>
            <w:tcW w:w="937" w:type="dxa"/>
          </w:tcPr>
          <w:p w14:paraId="75CA30DA"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68C1230A" w14:textId="77777777" w:rsidR="00823913" w:rsidRPr="00593DE9" w:rsidRDefault="00823913" w:rsidP="00823913">
            <w:pPr>
              <w:spacing w:line="276" w:lineRule="auto"/>
              <w:rPr>
                <w:rFonts w:cs="Times New Roman"/>
                <w:lang w:val="en-US"/>
              </w:rPr>
            </w:pPr>
            <w:r w:rsidRPr="00593DE9">
              <w:rPr>
                <w:rFonts w:cs="Times New Roman"/>
                <w:lang w:val="en-US"/>
              </w:rPr>
              <w:t>Name:</w:t>
            </w:r>
          </w:p>
          <w:p w14:paraId="546A1C9C" w14:textId="77777777" w:rsidR="00823913" w:rsidRPr="00593DE9" w:rsidRDefault="00823913" w:rsidP="00823913">
            <w:pPr>
              <w:spacing w:line="276" w:lineRule="auto"/>
              <w:rPr>
                <w:rFonts w:cs="Times New Roman"/>
                <w:lang w:val="en-US"/>
              </w:rPr>
            </w:pPr>
          </w:p>
        </w:tc>
        <w:tc>
          <w:tcPr>
            <w:tcW w:w="5767" w:type="dxa"/>
            <w:gridSpan w:val="4"/>
          </w:tcPr>
          <w:p w14:paraId="05D86EAF" w14:textId="652C3FBE" w:rsidR="00823913" w:rsidRPr="00B30023" w:rsidRDefault="00823913" w:rsidP="00823913">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w:t>
            </w:r>
            <w:r w:rsidR="00DA0069">
              <w:rPr>
                <w:rFonts w:cs="Times New Roman"/>
                <w:i/>
                <w:color w:val="AEAAAA" w:themeColor="background2" w:themeShade="BF"/>
                <w:lang w:val="en-US"/>
              </w:rPr>
              <w:t>XYZ Landlord</w:t>
            </w:r>
            <w:r>
              <w:rPr>
                <w:rFonts w:cs="Times New Roman"/>
                <w:i/>
                <w:color w:val="AEAAAA" w:themeColor="background2" w:themeShade="BF"/>
                <w:lang w:val="en-US"/>
              </w:rPr>
              <w:t xml:space="preserve"> Pte Ltd</w:t>
            </w:r>
          </w:p>
        </w:tc>
      </w:tr>
      <w:tr w:rsidR="00823913" w:rsidRPr="00593DE9" w14:paraId="1F244BE0" w14:textId="6D4E9007" w:rsidTr="00AD253C">
        <w:trPr>
          <w:trHeight w:val="56"/>
        </w:trPr>
        <w:tc>
          <w:tcPr>
            <w:tcW w:w="937" w:type="dxa"/>
            <w:vMerge w:val="restart"/>
          </w:tcPr>
          <w:p w14:paraId="2F23D6D0"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vMerge w:val="restart"/>
          </w:tcPr>
          <w:p w14:paraId="0CF4BA44" w14:textId="0E88AB8E" w:rsidR="00823913" w:rsidRPr="00421A60" w:rsidRDefault="00823913" w:rsidP="00823913">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239A67DF" w14:textId="77777777" w:rsidR="00823913" w:rsidRPr="00421A60" w:rsidRDefault="00823913" w:rsidP="00823913">
            <w:pPr>
              <w:spacing w:line="276" w:lineRule="auto"/>
              <w:rPr>
                <w:rFonts w:cs="Times New Roman"/>
                <w:lang w:val="en-US"/>
              </w:rPr>
            </w:pPr>
            <w:r w:rsidRPr="00421A60">
              <w:rPr>
                <w:rFonts w:cs="Times New Roman"/>
                <w:lang w:val="en-US"/>
              </w:rPr>
              <w:t xml:space="preserve"> </w:t>
            </w:r>
          </w:p>
        </w:tc>
        <w:tc>
          <w:tcPr>
            <w:tcW w:w="418" w:type="dxa"/>
          </w:tcPr>
          <w:p w14:paraId="758F8D15" w14:textId="22FE3AEB" w:rsidR="00823913" w:rsidRPr="00421A60" w:rsidRDefault="00920151" w:rsidP="00823913">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823913">
                  <w:rPr>
                    <w:rFonts w:ascii="MS Gothic" w:eastAsia="MS Gothic" w:hAnsi="MS Gothic" w:cs="Times New Roman" w:hint="eastAsia"/>
                    <w:iCs/>
                    <w:lang w:val="en-US"/>
                  </w:rPr>
                  <w:t>☐</w:t>
                </w:r>
              </w:sdtContent>
            </w:sdt>
          </w:p>
        </w:tc>
        <w:tc>
          <w:tcPr>
            <w:tcW w:w="5349" w:type="dxa"/>
            <w:gridSpan w:val="3"/>
          </w:tcPr>
          <w:p w14:paraId="79F83D46" w14:textId="55F58B3A" w:rsidR="00823913" w:rsidRPr="00421A60" w:rsidRDefault="00823913" w:rsidP="00823913">
            <w:pPr>
              <w:spacing w:line="276" w:lineRule="auto"/>
              <w:rPr>
                <w:rFonts w:cs="Times New Roman"/>
                <w:i/>
                <w:lang w:val="en-US"/>
              </w:rPr>
            </w:pPr>
            <w:r w:rsidRPr="00F1250F">
              <w:rPr>
                <w:rFonts w:cs="Times New Roman"/>
                <w:iCs/>
                <w:lang w:val="en-US"/>
              </w:rPr>
              <w:t>Any other party to the contract</w:t>
            </w:r>
          </w:p>
        </w:tc>
      </w:tr>
      <w:tr w:rsidR="00823913" w:rsidRPr="00593DE9" w14:paraId="544C4E92" w14:textId="77777777" w:rsidTr="003C52D2">
        <w:trPr>
          <w:trHeight w:val="242"/>
        </w:trPr>
        <w:tc>
          <w:tcPr>
            <w:tcW w:w="937" w:type="dxa"/>
            <w:vMerge/>
          </w:tcPr>
          <w:p w14:paraId="4B08B19F"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vMerge/>
          </w:tcPr>
          <w:p w14:paraId="2792FF8C" w14:textId="77777777" w:rsidR="00823913" w:rsidRDefault="00823913" w:rsidP="00823913">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418" w:type="dxa"/>
              </w:tcPr>
              <w:p w14:paraId="78F515B4" w14:textId="47EB039D" w:rsidR="00823913" w:rsidRDefault="00823913" w:rsidP="00823913">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5349" w:type="dxa"/>
            <w:gridSpan w:val="3"/>
          </w:tcPr>
          <w:p w14:paraId="4D626F15" w14:textId="1DF68C2F" w:rsidR="00823913" w:rsidRDefault="00823913" w:rsidP="00823913">
            <w:pPr>
              <w:spacing w:line="276" w:lineRule="auto"/>
              <w:rPr>
                <w:rFonts w:cs="Times New Roman"/>
                <w:iCs/>
                <w:color w:val="A5A5A5" w:themeColor="accent3"/>
                <w:lang w:val="en-US"/>
              </w:rPr>
            </w:pPr>
            <w:r>
              <w:rPr>
                <w:rFonts w:cs="Times New Roman"/>
                <w:iCs/>
                <w:lang w:val="en-US"/>
              </w:rPr>
              <w:t>Guarantor or surety or issuer of a performance bond</w:t>
            </w:r>
          </w:p>
        </w:tc>
      </w:tr>
      <w:tr w:rsidR="00823913" w:rsidRPr="00593DE9" w14:paraId="1A262B7B" w14:textId="77777777" w:rsidTr="003C52D2">
        <w:trPr>
          <w:trHeight w:val="242"/>
        </w:trPr>
        <w:tc>
          <w:tcPr>
            <w:tcW w:w="937" w:type="dxa"/>
            <w:vMerge/>
          </w:tcPr>
          <w:p w14:paraId="0E6F1DFE"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vMerge/>
          </w:tcPr>
          <w:p w14:paraId="57DE62C7" w14:textId="77777777" w:rsidR="00823913" w:rsidRDefault="00823913" w:rsidP="00823913">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418" w:type="dxa"/>
              </w:tcPr>
              <w:p w14:paraId="6698C524" w14:textId="166C9B01" w:rsidR="00823913" w:rsidRDefault="00823913" w:rsidP="00823913">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5349" w:type="dxa"/>
            <w:gridSpan w:val="3"/>
          </w:tcPr>
          <w:p w14:paraId="09804D67" w14:textId="5F83241E" w:rsidR="00823913" w:rsidRDefault="00823913" w:rsidP="00823913">
            <w:pPr>
              <w:spacing w:line="276" w:lineRule="auto"/>
              <w:rPr>
                <w:rFonts w:cs="Times New Roman"/>
                <w:iCs/>
                <w:color w:val="A5A5A5" w:themeColor="accent3"/>
                <w:lang w:val="en-US"/>
              </w:rPr>
            </w:pPr>
            <w:r>
              <w:rPr>
                <w:rFonts w:cs="Times New Roman"/>
                <w:iCs/>
                <w:lang w:val="en-US"/>
              </w:rPr>
              <w:t>Assignee of a party to the contract</w:t>
            </w:r>
          </w:p>
        </w:tc>
      </w:tr>
      <w:bookmarkEnd w:id="1"/>
      <w:tr w:rsidR="00823913" w:rsidRPr="00593DE9" w14:paraId="3160F9C8" w14:textId="77777777" w:rsidTr="003C52D2">
        <w:tc>
          <w:tcPr>
            <w:tcW w:w="937" w:type="dxa"/>
          </w:tcPr>
          <w:p w14:paraId="4E7FA3EB"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11C05C85" w14:textId="3F12C615" w:rsidR="00823913" w:rsidRDefault="00823913" w:rsidP="00823913">
            <w:pPr>
              <w:spacing w:line="276" w:lineRule="auto"/>
              <w:rPr>
                <w:rFonts w:cs="Times New Roman"/>
                <w:lang w:val="en-US"/>
              </w:rPr>
            </w:pPr>
            <w:r>
              <w:rPr>
                <w:rFonts w:cs="Times New Roman"/>
                <w:lang w:val="en-US"/>
              </w:rPr>
              <w:t xml:space="preserve">Unique Entity Number (UEN) (if available):  </w:t>
            </w:r>
          </w:p>
          <w:p w14:paraId="1BAA0E3F" w14:textId="77777777" w:rsidR="00823913" w:rsidRPr="00593DE9" w:rsidRDefault="00823913" w:rsidP="00823913">
            <w:pPr>
              <w:spacing w:line="276" w:lineRule="auto"/>
              <w:rPr>
                <w:rFonts w:cs="Times New Roman"/>
                <w:lang w:val="en-US"/>
              </w:rPr>
            </w:pPr>
          </w:p>
        </w:tc>
        <w:tc>
          <w:tcPr>
            <w:tcW w:w="5767" w:type="dxa"/>
            <w:gridSpan w:val="4"/>
          </w:tcPr>
          <w:p w14:paraId="65F135A4" w14:textId="4E45D99D" w:rsidR="00823913" w:rsidRPr="00894AFC" w:rsidRDefault="00823913" w:rsidP="00823913">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Pr>
                <w:rFonts w:cs="Times New Roman"/>
                <w:i/>
                <w:color w:val="AEAAAA" w:themeColor="background2" w:themeShade="BF"/>
                <w:lang w:val="en-US"/>
              </w:rPr>
              <w:t>available</w:t>
            </w:r>
          </w:p>
          <w:p w14:paraId="71A3BB9A" w14:textId="77777777" w:rsidR="00823913" w:rsidRPr="00894AFC" w:rsidRDefault="00823913" w:rsidP="00823913">
            <w:pPr>
              <w:spacing w:line="276" w:lineRule="auto"/>
              <w:rPr>
                <w:rFonts w:cs="Times New Roman"/>
                <w:i/>
                <w:color w:val="AEAAAA" w:themeColor="background2" w:themeShade="BF"/>
                <w:lang w:val="en-US"/>
              </w:rPr>
            </w:pPr>
          </w:p>
        </w:tc>
      </w:tr>
      <w:tr w:rsidR="00823913" w:rsidRPr="00593DE9" w14:paraId="2C327E45" w14:textId="77777777" w:rsidTr="003C52D2">
        <w:tc>
          <w:tcPr>
            <w:tcW w:w="937" w:type="dxa"/>
          </w:tcPr>
          <w:p w14:paraId="705B4ACA"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79511F1D" w14:textId="1E6F5A95" w:rsidR="00823913" w:rsidRPr="00593DE9" w:rsidRDefault="00823913" w:rsidP="00823913">
            <w:pPr>
              <w:spacing w:line="276" w:lineRule="auto"/>
              <w:rPr>
                <w:rFonts w:cs="Times New Roman"/>
                <w:lang w:val="en-US"/>
              </w:rPr>
            </w:pPr>
            <w:r w:rsidRPr="00593DE9">
              <w:rPr>
                <w:rFonts w:cs="Times New Roman"/>
                <w:lang w:val="en-US"/>
              </w:rPr>
              <w:t>Address</w:t>
            </w:r>
            <w:r>
              <w:rPr>
                <w:rFonts w:cs="Times New Roman"/>
                <w:lang w:val="en-US"/>
              </w:rPr>
              <w:t xml:space="preserve"> (if available):</w:t>
            </w:r>
          </w:p>
          <w:p w14:paraId="3823A5EE" w14:textId="77777777" w:rsidR="00823913" w:rsidRDefault="00823913" w:rsidP="00823913">
            <w:pPr>
              <w:spacing w:line="276" w:lineRule="auto"/>
              <w:rPr>
                <w:rFonts w:cs="Times New Roman"/>
                <w:lang w:val="en-US"/>
              </w:rPr>
            </w:pPr>
          </w:p>
        </w:tc>
        <w:tc>
          <w:tcPr>
            <w:tcW w:w="5767" w:type="dxa"/>
            <w:gridSpan w:val="4"/>
          </w:tcPr>
          <w:p w14:paraId="4AA161D1" w14:textId="79F5E28E" w:rsidR="00823913" w:rsidRPr="00EA5190" w:rsidRDefault="00EA5190" w:rsidP="00823913">
            <w:pPr>
              <w:spacing w:line="276" w:lineRule="auto"/>
              <w:rPr>
                <w:rFonts w:cs="Times New Roman"/>
                <w:i/>
                <w:color w:val="AEAAAA" w:themeColor="background2" w:themeShade="BF"/>
                <w:lang w:val="en-US"/>
              </w:rPr>
            </w:pPr>
            <w:r w:rsidRPr="00AD253C">
              <w:rPr>
                <w:rFonts w:cs="Times New Roman"/>
                <w:i/>
                <w:iCs/>
                <w:color w:val="AEAAAA" w:themeColor="background2" w:themeShade="BF"/>
              </w:rPr>
              <w:t>If the other party is an entity, please provide the entity</w:t>
            </w:r>
            <w:r w:rsidR="00FB3065">
              <w:rPr>
                <w:rFonts w:cs="Times New Roman"/>
                <w:i/>
                <w:iCs/>
                <w:color w:val="AEAAAA" w:themeColor="background2" w:themeShade="BF"/>
              </w:rPr>
              <w:t>’s</w:t>
            </w:r>
            <w:r w:rsidRPr="00AD253C">
              <w:rPr>
                <w:rFonts w:cs="Times New Roman"/>
                <w:i/>
                <w:iCs/>
                <w:color w:val="AEAAAA" w:themeColor="background2" w:themeShade="BF"/>
              </w:rPr>
              <w:t xml:space="preserve"> registered addres</w:t>
            </w:r>
            <w:r w:rsidR="009978C5">
              <w:rPr>
                <w:rFonts w:cs="Times New Roman"/>
                <w:i/>
                <w:iCs/>
                <w:color w:val="AEAAAA" w:themeColor="background2" w:themeShade="BF"/>
              </w:rPr>
              <w:t>s</w:t>
            </w:r>
            <w:r w:rsidRPr="00AD253C">
              <w:rPr>
                <w:rFonts w:cs="Times New Roman"/>
                <w:i/>
                <w:iCs/>
                <w:color w:val="AEAAAA" w:themeColor="background2" w:themeShade="BF"/>
              </w:rPr>
              <w:t xml:space="preserve"> </w:t>
            </w:r>
            <w:r w:rsidR="009978C5" w:rsidRPr="004713DD">
              <w:rPr>
                <w:rFonts w:cs="Times New Roman"/>
                <w:i/>
                <w:iCs/>
                <w:color w:val="AEAAAA" w:themeColor="background2" w:themeShade="BF"/>
              </w:rPr>
              <w:t xml:space="preserve">(see </w:t>
            </w:r>
            <w:hyperlink r:id="rId14" w:history="1">
              <w:r w:rsidR="009978C5" w:rsidRPr="00DE5448">
                <w:rPr>
                  <w:rStyle w:val="Hyperlink"/>
                  <w:rFonts w:cs="Times New Roman"/>
                  <w:i/>
                  <w:iCs/>
                </w:rPr>
                <w:t>www.uen.gov.sg</w:t>
              </w:r>
            </w:hyperlink>
            <w:r w:rsidR="009978C5" w:rsidRPr="004713DD">
              <w:rPr>
                <w:rFonts w:cs="Times New Roman"/>
                <w:i/>
                <w:iCs/>
                <w:color w:val="767171" w:themeColor="background2" w:themeShade="80"/>
              </w:rPr>
              <w:t>).</w:t>
            </w:r>
          </w:p>
        </w:tc>
      </w:tr>
      <w:tr w:rsidR="00823913" w:rsidRPr="00593DE9" w14:paraId="70D3E49B" w14:textId="77777777" w:rsidTr="003C52D2">
        <w:tc>
          <w:tcPr>
            <w:tcW w:w="937" w:type="dxa"/>
          </w:tcPr>
          <w:p w14:paraId="2822F3C3"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5FEE3962" w14:textId="034F47C0" w:rsidR="00823913" w:rsidRPr="00593DE9" w:rsidRDefault="00823913" w:rsidP="0082391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 </w:t>
            </w:r>
          </w:p>
          <w:p w14:paraId="511C519F" w14:textId="77777777" w:rsidR="00823913" w:rsidRPr="00593DE9" w:rsidRDefault="00823913" w:rsidP="00823913">
            <w:pPr>
              <w:spacing w:line="276" w:lineRule="auto"/>
              <w:rPr>
                <w:rFonts w:cs="Times New Roman"/>
                <w:lang w:val="en-US"/>
              </w:rPr>
            </w:pPr>
          </w:p>
        </w:tc>
        <w:tc>
          <w:tcPr>
            <w:tcW w:w="5767" w:type="dxa"/>
            <w:gridSpan w:val="4"/>
          </w:tcPr>
          <w:p w14:paraId="4674259D" w14:textId="77777777" w:rsidR="00823913" w:rsidRPr="00593DE9" w:rsidRDefault="00823913" w:rsidP="00823913">
            <w:pPr>
              <w:spacing w:line="276" w:lineRule="auto"/>
              <w:rPr>
                <w:rFonts w:cs="Times New Roman"/>
                <w:b/>
                <w:lang w:val="en-US"/>
              </w:rPr>
            </w:pPr>
          </w:p>
        </w:tc>
      </w:tr>
      <w:tr w:rsidR="00823913" w:rsidRPr="00593DE9" w14:paraId="19B8D7BC" w14:textId="77777777" w:rsidTr="003C52D2">
        <w:tc>
          <w:tcPr>
            <w:tcW w:w="937" w:type="dxa"/>
          </w:tcPr>
          <w:p w14:paraId="0BF5EFB8"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74FA1E69" w14:textId="77777777" w:rsidR="00823913" w:rsidRPr="00593DE9" w:rsidRDefault="00823913" w:rsidP="0082391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3A6DA7AB" w14:textId="77777777" w:rsidR="00823913" w:rsidRPr="00593DE9" w:rsidRDefault="00823913" w:rsidP="00823913">
            <w:pPr>
              <w:spacing w:line="276" w:lineRule="auto"/>
              <w:rPr>
                <w:rFonts w:cs="Times New Roman"/>
                <w:lang w:val="en-US"/>
              </w:rPr>
            </w:pPr>
          </w:p>
        </w:tc>
        <w:tc>
          <w:tcPr>
            <w:tcW w:w="5767" w:type="dxa"/>
            <w:gridSpan w:val="4"/>
          </w:tcPr>
          <w:p w14:paraId="1BC618F9" w14:textId="77777777" w:rsidR="00823913" w:rsidRPr="00942EE4" w:rsidRDefault="00823913" w:rsidP="00823913">
            <w:pPr>
              <w:spacing w:line="276" w:lineRule="auto"/>
              <w:rPr>
                <w:rFonts w:cs="Times New Roman"/>
                <w:i/>
                <w:color w:val="AEAAAA" w:themeColor="background2" w:themeShade="BF"/>
                <w:lang w:val="en-US"/>
              </w:rPr>
            </w:pPr>
          </w:p>
        </w:tc>
      </w:tr>
      <w:tr w:rsidR="00823913" w:rsidRPr="00593DE9" w14:paraId="2F0A6B8F" w14:textId="77777777" w:rsidTr="003C52D2">
        <w:tc>
          <w:tcPr>
            <w:tcW w:w="937" w:type="dxa"/>
          </w:tcPr>
          <w:p w14:paraId="63390184"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1CFC03F7" w14:textId="119A0343" w:rsidR="00823913" w:rsidRDefault="00823913" w:rsidP="00823913">
            <w:pPr>
              <w:spacing w:line="276" w:lineRule="auto"/>
              <w:rPr>
                <w:rFonts w:cs="Times New Roman"/>
                <w:lang w:val="en-US"/>
              </w:rPr>
            </w:pPr>
            <w:r>
              <w:rPr>
                <w:rFonts w:cs="Times New Roman"/>
                <w:lang w:val="en-US"/>
              </w:rPr>
              <w:t xml:space="preserve">Representative’s name (if applicable): </w:t>
            </w:r>
          </w:p>
        </w:tc>
        <w:tc>
          <w:tcPr>
            <w:tcW w:w="5767" w:type="dxa"/>
            <w:gridSpan w:val="4"/>
          </w:tcPr>
          <w:p w14:paraId="0B30DA7F" w14:textId="16A97AB4" w:rsidR="00823913" w:rsidRDefault="00823913" w:rsidP="00823913">
            <w:pPr>
              <w:spacing w:line="276" w:lineRule="auto"/>
              <w:rPr>
                <w:rFonts w:cs="Times New Roman"/>
                <w:i/>
                <w:color w:val="AEAAAA" w:themeColor="background2" w:themeShade="BF"/>
                <w:lang w:val="en-US"/>
              </w:rPr>
            </w:pPr>
            <w:r>
              <w:rPr>
                <w:rFonts w:cs="Times New Roman"/>
                <w:i/>
                <w:color w:val="AEAAAA" w:themeColor="background2" w:themeShade="BF"/>
                <w:lang w:val="en-US"/>
              </w:rPr>
              <w:t>If the other party is an entity</w:t>
            </w:r>
            <w:r w:rsidR="00F00D89">
              <w:rPr>
                <w:rFonts w:cs="Times New Roman"/>
                <w:i/>
                <w:color w:val="AEAAAA" w:themeColor="background2" w:themeShade="BF"/>
                <w:lang w:val="en-US"/>
              </w:rPr>
              <w:t xml:space="preserve"> or business</w:t>
            </w:r>
            <w:r>
              <w:rPr>
                <w:rFonts w:cs="Times New Roman"/>
                <w:i/>
                <w:color w:val="AEAAAA" w:themeColor="background2" w:themeShade="BF"/>
                <w:lang w:val="en-US"/>
              </w:rPr>
              <w:t xml:space="preserve">, please enter </w:t>
            </w:r>
            <w:r w:rsidR="007000E9">
              <w:rPr>
                <w:rFonts w:cs="Times New Roman"/>
                <w:i/>
                <w:color w:val="AEAAAA" w:themeColor="background2" w:themeShade="BF"/>
                <w:lang w:val="en-US"/>
              </w:rPr>
              <w:t xml:space="preserve">the </w:t>
            </w:r>
            <w:r>
              <w:rPr>
                <w:rFonts w:cs="Times New Roman"/>
                <w:i/>
                <w:color w:val="AEAAAA" w:themeColor="background2" w:themeShade="BF"/>
                <w:lang w:val="en-US"/>
              </w:rPr>
              <w:t>name of</w:t>
            </w:r>
            <w:r w:rsidR="007000E9">
              <w:rPr>
                <w:rFonts w:cs="Times New Roman"/>
                <w:i/>
                <w:color w:val="AEAAAA" w:themeColor="background2" w:themeShade="BF"/>
                <w:lang w:val="en-US"/>
              </w:rPr>
              <w:t xml:space="preserve"> its</w:t>
            </w:r>
            <w:r>
              <w:rPr>
                <w:rFonts w:cs="Times New Roman"/>
                <w:i/>
                <w:color w:val="AEAAAA" w:themeColor="background2" w:themeShade="BF"/>
                <w:lang w:val="en-US"/>
              </w:rPr>
              <w:t xml:space="preserve"> representative. </w:t>
            </w:r>
          </w:p>
          <w:p w14:paraId="6C3B03B7" w14:textId="77777777" w:rsidR="00823913" w:rsidRPr="00894AFC" w:rsidRDefault="00823913" w:rsidP="00823913">
            <w:pPr>
              <w:spacing w:line="276" w:lineRule="auto"/>
              <w:rPr>
                <w:rFonts w:cs="Times New Roman"/>
                <w:i/>
                <w:color w:val="AEAAAA" w:themeColor="background2" w:themeShade="BF"/>
                <w:lang w:val="en-US"/>
              </w:rPr>
            </w:pPr>
          </w:p>
        </w:tc>
      </w:tr>
      <w:tr w:rsidR="00823913" w:rsidRPr="00593DE9" w14:paraId="08C1F176" w14:textId="77777777" w:rsidTr="003C52D2">
        <w:tc>
          <w:tcPr>
            <w:tcW w:w="9313" w:type="dxa"/>
            <w:gridSpan w:val="9"/>
            <w:shd w:val="clear" w:color="auto" w:fill="EDEDED" w:themeFill="accent3" w:themeFillTint="33"/>
          </w:tcPr>
          <w:p w14:paraId="3DCD0BF7" w14:textId="168DF113" w:rsidR="00823913" w:rsidRPr="008C177D" w:rsidRDefault="00823913" w:rsidP="00823913">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Declaration of eligibility under</w:t>
            </w:r>
            <w:r w:rsidRPr="008C177D">
              <w:rPr>
                <w:b/>
                <w:bCs/>
                <w:lang w:val="en-US"/>
              </w:rPr>
              <w:t xml:space="preserve"> </w:t>
            </w:r>
            <w:hyperlink r:id="rId15" w:history="1">
              <w:r w:rsidRPr="008C177D">
                <w:rPr>
                  <w:rStyle w:val="Hyperlink"/>
                  <w:b/>
                  <w:bCs/>
                  <w:lang w:val="en-US"/>
                </w:rPr>
                <w:t>Part 3 of the Second Schedule</w:t>
              </w:r>
            </w:hyperlink>
            <w:r w:rsidRPr="008C177D">
              <w:rPr>
                <w:b/>
                <w:bCs/>
                <w:lang w:val="en-US"/>
              </w:rPr>
              <w:t xml:space="preserve"> of the Act</w:t>
            </w:r>
          </w:p>
          <w:p w14:paraId="7E50D35A" w14:textId="77777777" w:rsidR="00823913" w:rsidRDefault="00823913" w:rsidP="00823913">
            <w:pPr>
              <w:pStyle w:val="ListParagraph"/>
              <w:ind w:left="0"/>
              <w:jc w:val="both"/>
              <w:rPr>
                <w:lang w:val="en-US"/>
              </w:rPr>
            </w:pPr>
          </w:p>
          <w:p w14:paraId="7DC90E9D" w14:textId="4A54A68C" w:rsidR="00823913" w:rsidRDefault="00823913" w:rsidP="00823913">
            <w:pPr>
              <w:pStyle w:val="ListParagraph"/>
              <w:ind w:left="0"/>
              <w:jc w:val="both"/>
              <w:rPr>
                <w:lang w:val="en-US"/>
              </w:rPr>
            </w:pPr>
            <w:r>
              <w:rPr>
                <w:lang w:val="en-US"/>
              </w:rPr>
              <w:t xml:space="preserve">Please select the boxes in this Part to confirm that the party named in Part I meets the eligibility criteria for the Re-Align Framework. </w:t>
            </w:r>
          </w:p>
          <w:p w14:paraId="2542A508" w14:textId="77777777" w:rsidR="00823913" w:rsidRPr="00593DE9" w:rsidRDefault="00823913" w:rsidP="00823913">
            <w:pPr>
              <w:spacing w:line="276" w:lineRule="auto"/>
              <w:rPr>
                <w:rFonts w:cs="Times New Roman"/>
                <w:b/>
                <w:lang w:val="en-US"/>
              </w:rPr>
            </w:pPr>
          </w:p>
        </w:tc>
      </w:tr>
      <w:tr w:rsidR="00823913" w:rsidRPr="00593DE9" w14:paraId="049B462D" w14:textId="77777777" w:rsidTr="003C52D2">
        <w:tc>
          <w:tcPr>
            <w:tcW w:w="937" w:type="dxa"/>
          </w:tcPr>
          <w:p w14:paraId="1358EF45" w14:textId="77777777" w:rsidR="00823913" w:rsidRPr="00593DE9" w:rsidRDefault="00823913" w:rsidP="00823913">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55DFF4C5"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0BBE0715" w14:textId="70468809" w:rsidR="00823913" w:rsidRDefault="00823913" w:rsidP="00823913">
            <w:pPr>
              <w:spacing w:line="276" w:lineRule="auto"/>
              <w:rPr>
                <w:rFonts w:cs="Times New Roman"/>
                <w:bCs/>
                <w:lang w:val="en-US"/>
              </w:rPr>
            </w:pPr>
            <w:r>
              <w:rPr>
                <w:rFonts w:cs="Times New Roman"/>
                <w:bCs/>
                <w:lang w:val="en-US"/>
              </w:rPr>
              <w:t xml:space="preserve">The annual revenue of the party named in Part I does not exceed S$30 million, or if that party is a member of a group, the annual revenue of the group does not exceed </w:t>
            </w:r>
            <w:r>
              <w:rPr>
                <w:rFonts w:cs="Times New Roman"/>
                <w:bCs/>
                <w:lang w:val="en-US"/>
              </w:rPr>
              <w:lastRenderedPageBreak/>
              <w:t xml:space="preserve">S$30 million. </w:t>
            </w:r>
            <w:r w:rsidR="00DC0FCD" w:rsidRPr="004713DD">
              <w:rPr>
                <w:rFonts w:cs="Calibri"/>
                <w:lang w:eastAsia="en-SG"/>
              </w:rPr>
              <w:t>(Please refer</w:t>
            </w:r>
            <w:r w:rsidR="000C0B03">
              <w:rPr>
                <w:rFonts w:cs="Calibri"/>
                <w:lang w:eastAsia="en-SG"/>
              </w:rPr>
              <w:t xml:space="preserve"> </w:t>
            </w:r>
            <w:hyperlink r:id="rId16" w:history="1">
              <w:r w:rsidR="003140D2" w:rsidRPr="003E2781">
                <w:rPr>
                  <w:rStyle w:val="Hyperlink"/>
                  <w:rFonts w:cs="Calibri"/>
                  <w:lang w:eastAsia="en-SG"/>
                </w:rPr>
                <w:t>here</w:t>
              </w:r>
            </w:hyperlink>
            <w:r w:rsidR="00DC0FCD">
              <w:rPr>
                <w:rFonts w:cs="Calibri"/>
                <w:lang w:eastAsia="en-SG"/>
              </w:rPr>
              <w:t xml:space="preserve"> </w:t>
            </w:r>
            <w:r w:rsidR="00DC0FCD" w:rsidRPr="004713DD">
              <w:rPr>
                <w:rFonts w:cs="Calibri"/>
                <w:lang w:eastAsia="en-SG"/>
              </w:rPr>
              <w:t xml:space="preserve">for information on the relevant period for which </w:t>
            </w:r>
            <w:r w:rsidR="00DC0FCD">
              <w:rPr>
                <w:rFonts w:cs="Calibri"/>
                <w:lang w:eastAsia="en-SG"/>
              </w:rPr>
              <w:t>the</w:t>
            </w:r>
            <w:r w:rsidR="00DC0FCD" w:rsidRPr="004713DD">
              <w:rPr>
                <w:rFonts w:cs="Calibri"/>
                <w:lang w:eastAsia="en-SG"/>
              </w:rPr>
              <w:t xml:space="preserve"> annual revenue</w:t>
            </w:r>
            <w:r w:rsidR="00DC0FCD">
              <w:rPr>
                <w:rFonts w:cs="Calibri"/>
                <w:lang w:eastAsia="en-SG"/>
              </w:rPr>
              <w:t xml:space="preserve"> or group annual revenue</w:t>
            </w:r>
            <w:r w:rsidR="00DC0FCD" w:rsidRPr="004713DD">
              <w:rPr>
                <w:rFonts w:cs="Calibri"/>
                <w:lang w:eastAsia="en-SG"/>
              </w:rPr>
              <w:t xml:space="preserve"> should be computed.)</w:t>
            </w:r>
          </w:p>
          <w:p w14:paraId="1422581E" w14:textId="77777777" w:rsidR="00823913" w:rsidRPr="00EC1596" w:rsidRDefault="00823913" w:rsidP="00823913">
            <w:pPr>
              <w:spacing w:line="276" w:lineRule="auto"/>
              <w:rPr>
                <w:rFonts w:cs="Times New Roman"/>
                <w:bCs/>
                <w:lang w:val="en-US"/>
              </w:rPr>
            </w:pPr>
          </w:p>
        </w:tc>
      </w:tr>
      <w:tr w:rsidR="00823913" w:rsidRPr="00593DE9" w14:paraId="2D93A62C" w14:textId="77777777" w:rsidTr="003C52D2">
        <w:trPr>
          <w:trHeight w:val="582"/>
        </w:trPr>
        <w:tc>
          <w:tcPr>
            <w:tcW w:w="937" w:type="dxa"/>
          </w:tcPr>
          <w:p w14:paraId="53DFE691" w14:textId="77777777" w:rsidR="00823913" w:rsidRPr="00593DE9" w:rsidRDefault="00823913" w:rsidP="00823913">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4F9D27AF"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6826A4F8" w14:textId="54C2A456" w:rsidR="00823913" w:rsidRDefault="007000E9" w:rsidP="00823913">
            <w:pPr>
              <w:spacing w:line="276" w:lineRule="auto"/>
              <w:rPr>
                <w:rFonts w:cs="Times New Roman"/>
                <w:bCs/>
                <w:lang w:val="en-US"/>
              </w:rPr>
            </w:pPr>
            <w:r w:rsidRPr="007000E9">
              <w:rPr>
                <w:rFonts w:cs="Times New Roman"/>
                <w:bCs/>
              </w:rPr>
              <w:t xml:space="preserve">The party named in Part I has suffered from a fall in monthly average gross income </w:t>
            </w:r>
            <w:r w:rsidRPr="003140D2">
              <w:rPr>
                <w:rFonts w:cs="Times New Roman"/>
                <w:bCs/>
              </w:rPr>
              <w:t xml:space="preserve">of </w:t>
            </w:r>
            <w:r w:rsidR="002B4C99" w:rsidRPr="003140D2">
              <w:rPr>
                <w:rFonts w:cs="Times New Roman"/>
                <w:bCs/>
                <w:lang w:val="en-US"/>
              </w:rPr>
              <w:t>at least 70% from 1 July 2020 to 31 December 2020, as compared to 1 July 2019 to 31 December 2019</w:t>
            </w:r>
            <w:r w:rsidR="002B4C99" w:rsidRPr="007000E9">
              <w:rPr>
                <w:rFonts w:cs="Times New Roman"/>
                <w:bCs/>
              </w:rPr>
              <w:t xml:space="preserve"> </w:t>
            </w:r>
            <w:r w:rsidRPr="007000E9">
              <w:rPr>
                <w:rFonts w:cs="Times New Roman"/>
                <w:bCs/>
              </w:rPr>
              <w:t>(If you have not commenced business</w:t>
            </w:r>
            <w:r w:rsidR="00EA5190">
              <w:rPr>
                <w:rFonts w:cs="Times New Roman"/>
                <w:bCs/>
              </w:rPr>
              <w:t xml:space="preserve"> by</w:t>
            </w:r>
            <w:r w:rsidRPr="007000E9">
              <w:rPr>
                <w:rFonts w:cs="Times New Roman"/>
                <w:bCs/>
              </w:rPr>
              <w:t xml:space="preserve"> 1 Ju</w:t>
            </w:r>
            <w:r w:rsidR="00EA5190">
              <w:rPr>
                <w:rFonts w:cs="Times New Roman"/>
                <w:bCs/>
              </w:rPr>
              <w:t>ly 2019</w:t>
            </w:r>
            <w:r w:rsidRPr="007000E9">
              <w:rPr>
                <w:rFonts w:cs="Times New Roman"/>
                <w:bCs/>
              </w:rPr>
              <w:t xml:space="preserve">, please refer </w:t>
            </w:r>
            <w:hyperlink r:id="rId17" w:history="1">
              <w:r w:rsidR="003140D2" w:rsidRPr="003E2781">
                <w:rPr>
                  <w:rStyle w:val="Hyperlink"/>
                  <w:rFonts w:cs="Times New Roman"/>
                  <w:bCs/>
                </w:rPr>
                <w:t>here</w:t>
              </w:r>
            </w:hyperlink>
            <w:r w:rsidR="002B4C99" w:rsidRPr="00071E23">
              <w:rPr>
                <w:rFonts w:cs="Times New Roman"/>
                <w:bCs/>
                <w:color w:val="0070C0"/>
              </w:rPr>
              <w:t xml:space="preserve"> </w:t>
            </w:r>
            <w:r w:rsidRPr="007000E9">
              <w:rPr>
                <w:rFonts w:cs="Times New Roman"/>
                <w:bCs/>
              </w:rPr>
              <w:t>for information on the relevant periods for which the fall in income will be assessed.)</w:t>
            </w:r>
          </w:p>
        </w:tc>
      </w:tr>
      <w:tr w:rsidR="00823913" w:rsidRPr="00593DE9" w14:paraId="696271CB" w14:textId="77777777" w:rsidTr="003C52D2">
        <w:trPr>
          <w:trHeight w:val="582"/>
        </w:trPr>
        <w:tc>
          <w:tcPr>
            <w:tcW w:w="9313" w:type="dxa"/>
            <w:gridSpan w:val="9"/>
            <w:tcBorders>
              <w:bottom w:val="single" w:sz="4" w:space="0" w:color="auto"/>
            </w:tcBorders>
          </w:tcPr>
          <w:p w14:paraId="01435FAF" w14:textId="77777777" w:rsidR="009F390A" w:rsidRPr="000D4C05" w:rsidRDefault="009F390A" w:rsidP="009F390A">
            <w:pPr>
              <w:spacing w:line="276" w:lineRule="auto"/>
              <w:jc w:val="both"/>
              <w:rPr>
                <w:rFonts w:cs="Times New Roman"/>
                <w:b/>
                <w:bCs/>
                <w:color w:val="FF0000"/>
                <w:u w:val="single"/>
              </w:rPr>
            </w:pPr>
            <w:r>
              <w:rPr>
                <w:rFonts w:cs="Times New Roman"/>
                <w:b/>
                <w:bCs/>
                <w:color w:val="FF0000"/>
                <w:u w:val="single"/>
                <w:lang w:val="en-US"/>
              </w:rPr>
              <w:t>You should</w:t>
            </w:r>
            <w:r w:rsidR="00823913" w:rsidRPr="00AD253C">
              <w:rPr>
                <w:rFonts w:cs="Times New Roman"/>
                <w:b/>
                <w:bCs/>
                <w:color w:val="FF0000"/>
                <w:u w:val="single"/>
                <w:lang w:val="en-US"/>
              </w:rPr>
              <w:t xml:space="preserve"> attach the supporting documents as set out</w:t>
            </w:r>
            <w:r w:rsidR="00EA5190">
              <w:rPr>
                <w:rFonts w:cs="Times New Roman"/>
                <w:b/>
                <w:bCs/>
                <w:color w:val="FF0000"/>
                <w:u w:val="single"/>
                <w:lang w:val="en-US"/>
              </w:rPr>
              <w:t xml:space="preserve"> </w:t>
            </w:r>
            <w:hyperlink r:id="rId18" w:history="1">
              <w:r w:rsidR="00EA5190" w:rsidRPr="000C0B03">
                <w:rPr>
                  <w:rStyle w:val="Hyperlink"/>
                  <w:rFonts w:cs="Times New Roman"/>
                  <w:b/>
                  <w:bCs/>
                  <w:i/>
                  <w:iCs/>
                  <w:lang w:val="en-US"/>
                </w:rPr>
                <w:t>here</w:t>
              </w:r>
            </w:hyperlink>
            <w:r w:rsidR="00EA5190" w:rsidRPr="00AD253C">
              <w:rPr>
                <w:rFonts w:cs="Times New Roman"/>
                <w:b/>
                <w:bCs/>
                <w:i/>
                <w:iCs/>
                <w:color w:val="FF0000"/>
                <w:u w:val="single"/>
                <w:lang w:val="en-US"/>
              </w:rPr>
              <w:t xml:space="preserve"> </w:t>
            </w:r>
            <w:r w:rsidR="00823913" w:rsidRPr="00AD253C">
              <w:rPr>
                <w:rFonts w:cs="Times New Roman"/>
                <w:b/>
                <w:bCs/>
                <w:color w:val="FF0000"/>
                <w:u w:val="single"/>
                <w:lang w:val="en-US"/>
              </w:rPr>
              <w:t xml:space="preserve">to this Notice of Negotiation </w:t>
            </w:r>
            <w:r>
              <w:rPr>
                <w:rFonts w:cs="Times New Roman"/>
                <w:b/>
                <w:bCs/>
                <w:color w:val="FF0000"/>
                <w:u w:val="single"/>
                <w:lang w:val="en-US"/>
              </w:rPr>
              <w:t>(if available)</w:t>
            </w:r>
            <w:r w:rsidRPr="00A0234C">
              <w:rPr>
                <w:rFonts w:cs="Times New Roman"/>
                <w:b/>
                <w:bCs/>
                <w:color w:val="FF0000"/>
                <w:u w:val="single"/>
                <w:lang w:val="en-US"/>
              </w:rPr>
              <w:t xml:space="preserve">. </w:t>
            </w:r>
            <w:r w:rsidRPr="00D16E8B">
              <w:rPr>
                <w:rFonts w:cs="Times New Roman"/>
                <w:b/>
                <w:bCs/>
                <w:color w:val="FF0000"/>
                <w:u w:val="single"/>
              </w:rPr>
              <w:t xml:space="preserve">Doing so is needed to demonstrate to the other party that you comply with the eligibility </w:t>
            </w:r>
            <w:proofErr w:type="gramStart"/>
            <w:r w:rsidRPr="00D16E8B">
              <w:rPr>
                <w:rFonts w:cs="Times New Roman"/>
                <w:b/>
                <w:bCs/>
                <w:color w:val="FF0000"/>
                <w:u w:val="single"/>
              </w:rPr>
              <w:t>criteria, and</w:t>
            </w:r>
            <w:proofErr w:type="gramEnd"/>
            <w:r w:rsidRPr="00D16E8B">
              <w:rPr>
                <w:rFonts w:cs="Times New Roman"/>
                <w:b/>
                <w:bCs/>
                <w:color w:val="FF0000"/>
                <w:u w:val="single"/>
              </w:rPr>
              <w:t xml:space="preserve"> wil</w:t>
            </w:r>
            <w:r>
              <w:rPr>
                <w:rFonts w:cs="Times New Roman"/>
                <w:b/>
                <w:bCs/>
                <w:color w:val="FF0000"/>
                <w:u w:val="single"/>
              </w:rPr>
              <w:t>l</w:t>
            </w:r>
            <w:r w:rsidRPr="00D16E8B">
              <w:rPr>
                <w:rFonts w:cs="Times New Roman"/>
                <w:b/>
                <w:bCs/>
                <w:color w:val="FF0000"/>
                <w:u w:val="single"/>
              </w:rPr>
              <w:t xml:space="preserve"> help ensure fast and efficient good faith negotiations.  You may be allowed subsequently to provide documents and information by the Registrar or an Assessor to support your position, </w:t>
            </w:r>
            <w:proofErr w:type="gramStart"/>
            <w:r w:rsidRPr="00D16E8B">
              <w:rPr>
                <w:rFonts w:cs="Times New Roman"/>
                <w:b/>
                <w:bCs/>
                <w:color w:val="FF0000"/>
                <w:u w:val="single"/>
              </w:rPr>
              <w:t>but,</w:t>
            </w:r>
            <w:proofErr w:type="gramEnd"/>
            <w:r w:rsidRPr="00D16E8B">
              <w:rPr>
                <w:rFonts w:cs="Times New Roman"/>
                <w:b/>
                <w:bCs/>
                <w:color w:val="FF0000"/>
                <w:u w:val="single"/>
              </w:rPr>
              <w:t xml:space="preserve"> this is at the Registrar’s or Assessor’s discretion, and this may delay a resolution of the application.</w:t>
            </w:r>
          </w:p>
          <w:p w14:paraId="1C910175" w14:textId="5B0C486D" w:rsidR="009F390A" w:rsidRPr="009F390A" w:rsidRDefault="009F390A" w:rsidP="000D310D">
            <w:pPr>
              <w:spacing w:line="276" w:lineRule="auto"/>
              <w:jc w:val="both"/>
              <w:rPr>
                <w:rFonts w:cs="Times New Roman"/>
                <w:b/>
                <w:bCs/>
                <w:color w:val="FF0000"/>
                <w:u w:val="single"/>
              </w:rPr>
            </w:pPr>
          </w:p>
          <w:p w14:paraId="7475E1C0" w14:textId="0E87ED57" w:rsidR="009F390A" w:rsidRDefault="009F390A" w:rsidP="000D310D">
            <w:pPr>
              <w:spacing w:line="276" w:lineRule="auto"/>
              <w:jc w:val="both"/>
              <w:rPr>
                <w:rFonts w:cs="Times New Roman"/>
                <w:bCs/>
                <w:lang w:val="en-US"/>
              </w:rPr>
            </w:pPr>
          </w:p>
        </w:tc>
      </w:tr>
      <w:tr w:rsidR="00823913" w:rsidRPr="00593DE9" w14:paraId="07137236" w14:textId="77777777" w:rsidTr="003C52D2">
        <w:trPr>
          <w:trHeight w:val="582"/>
        </w:trPr>
        <w:tc>
          <w:tcPr>
            <w:tcW w:w="9313" w:type="dxa"/>
            <w:gridSpan w:val="9"/>
            <w:tcBorders>
              <w:top w:val="single" w:sz="4" w:space="0" w:color="auto"/>
              <w:bottom w:val="single" w:sz="4" w:space="0" w:color="auto"/>
            </w:tcBorders>
            <w:shd w:val="clear" w:color="auto" w:fill="E7E6E6" w:themeFill="background2"/>
          </w:tcPr>
          <w:p w14:paraId="00B45A15" w14:textId="77777777" w:rsidR="00823913" w:rsidRDefault="00823913" w:rsidP="00823913">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w:t>
            </w:r>
          </w:p>
          <w:p w14:paraId="21F0893C" w14:textId="77777777" w:rsidR="00823913" w:rsidRPr="00094A34" w:rsidRDefault="00823913" w:rsidP="00823913">
            <w:pPr>
              <w:spacing w:line="276" w:lineRule="auto"/>
              <w:rPr>
                <w:rFonts w:cs="Times New Roman"/>
                <w:b/>
                <w:bCs/>
                <w:lang w:val="en-US"/>
              </w:rPr>
            </w:pPr>
          </w:p>
          <w:p w14:paraId="23CD7FB8" w14:textId="31DE8797" w:rsidR="00823913" w:rsidRDefault="00823913" w:rsidP="00823913">
            <w:pPr>
              <w:pStyle w:val="ListParagraph"/>
              <w:ind w:left="0"/>
              <w:jc w:val="both"/>
              <w:rPr>
                <w:lang w:val="en-US"/>
              </w:rPr>
            </w:pPr>
            <w:r>
              <w:rPr>
                <w:lang w:val="en-US"/>
              </w:rPr>
              <w:t xml:space="preserve">Please select the boxes in this Part to confirm that the contract in question is a contract covered by the Re-Align Framework which may be </w:t>
            </w:r>
            <w:proofErr w:type="gramStart"/>
            <w:r>
              <w:rPr>
                <w:lang w:val="en-US"/>
              </w:rPr>
              <w:t>negotiated, or</w:t>
            </w:r>
            <w:proofErr w:type="gramEnd"/>
            <w:r>
              <w:rPr>
                <w:lang w:val="en-US"/>
              </w:rPr>
              <w:t xml:space="preserve"> terminated if negotiation is unsuccessful.</w:t>
            </w:r>
          </w:p>
          <w:p w14:paraId="1DA9684F" w14:textId="77777777" w:rsidR="00823913" w:rsidRDefault="00823913" w:rsidP="00823913">
            <w:pPr>
              <w:spacing w:line="276" w:lineRule="auto"/>
              <w:rPr>
                <w:rFonts w:cs="Times New Roman"/>
                <w:bCs/>
                <w:lang w:val="en-US"/>
              </w:rPr>
            </w:pPr>
          </w:p>
        </w:tc>
      </w:tr>
      <w:tr w:rsidR="00823913" w:rsidRPr="00593DE9" w14:paraId="2AC7ED2A" w14:textId="77777777" w:rsidTr="003C52D2">
        <w:tc>
          <w:tcPr>
            <w:tcW w:w="937" w:type="dxa"/>
            <w:vMerge w:val="restart"/>
          </w:tcPr>
          <w:p w14:paraId="101132BC" w14:textId="77777777" w:rsidR="00823913" w:rsidRPr="00593DE9" w:rsidRDefault="00823913" w:rsidP="00823913">
            <w:pPr>
              <w:pStyle w:val="ListParagraph"/>
              <w:numPr>
                <w:ilvl w:val="0"/>
                <w:numId w:val="25"/>
              </w:numPr>
              <w:spacing w:line="276" w:lineRule="auto"/>
              <w:rPr>
                <w:rFonts w:cs="Times New Roman"/>
                <w:lang w:val="en-US"/>
              </w:rPr>
            </w:pPr>
          </w:p>
        </w:tc>
        <w:tc>
          <w:tcPr>
            <w:tcW w:w="8376" w:type="dxa"/>
            <w:gridSpan w:val="8"/>
          </w:tcPr>
          <w:p w14:paraId="7ED41F76" w14:textId="77777777" w:rsidR="00823913" w:rsidRPr="005143EF" w:rsidRDefault="00823913" w:rsidP="00823913">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823913" w:rsidRPr="00593DE9" w14:paraId="0AB53AD4" w14:textId="77777777" w:rsidTr="003C52D2">
        <w:tc>
          <w:tcPr>
            <w:tcW w:w="937" w:type="dxa"/>
            <w:vMerge/>
          </w:tcPr>
          <w:p w14:paraId="52E226B8"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973367228"/>
            <w14:checkbox>
              <w14:checked w14:val="0"/>
              <w14:checkedState w14:val="2612" w14:font="MS Gothic"/>
              <w14:uncheckedState w14:val="2610" w14:font="MS Gothic"/>
            </w14:checkbox>
          </w:sdtPr>
          <w:sdtEndPr/>
          <w:sdtContent>
            <w:tc>
              <w:tcPr>
                <w:tcW w:w="618" w:type="dxa"/>
              </w:tcPr>
              <w:p w14:paraId="48F43F1A"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5D25B59D" w14:textId="77777777" w:rsidR="00823913" w:rsidRDefault="00823913" w:rsidP="00823913">
            <w:pPr>
              <w:spacing w:line="276" w:lineRule="auto"/>
              <w:rPr>
                <w:rFonts w:cs="Times New Roman"/>
                <w:bCs/>
                <w:lang w:val="en-US"/>
              </w:rPr>
            </w:pPr>
            <w:r>
              <w:rPr>
                <w:rFonts w:cs="Times New Roman"/>
                <w:bCs/>
                <w:lang w:val="en-US"/>
              </w:rPr>
              <w:t xml:space="preserve">Lease or </w:t>
            </w:r>
            <w:proofErr w:type="spellStart"/>
            <w:r>
              <w:rPr>
                <w:rFonts w:cs="Times New Roman"/>
                <w:bCs/>
                <w:lang w:val="en-US"/>
              </w:rPr>
              <w:t>licence</w:t>
            </w:r>
            <w:proofErr w:type="spellEnd"/>
            <w:r>
              <w:rPr>
                <w:rFonts w:cs="Times New Roman"/>
                <w:bCs/>
                <w:lang w:val="en-US"/>
              </w:rPr>
              <w:t xml:space="preserve"> for non-residential immovable property</w:t>
            </w:r>
          </w:p>
        </w:tc>
      </w:tr>
      <w:tr w:rsidR="00823913" w:rsidRPr="00593DE9" w14:paraId="0A0E3C74" w14:textId="77777777" w:rsidTr="003C52D2">
        <w:tc>
          <w:tcPr>
            <w:tcW w:w="937" w:type="dxa"/>
            <w:vMerge/>
          </w:tcPr>
          <w:p w14:paraId="659E94FB"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0FC64358"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4412387F" w14:textId="77777777" w:rsidR="00823913" w:rsidRPr="00094A34" w:rsidRDefault="00823913" w:rsidP="00823913">
            <w:pPr>
              <w:spacing w:after="160" w:line="276" w:lineRule="auto"/>
              <w:contextualSpacing/>
              <w:jc w:val="both"/>
              <w:rPr>
                <w:rFonts w:eastAsiaTheme="minorEastAsia" w:cs="Times New Roman"/>
                <w:lang w:val="en-US" w:eastAsia="zh-CN"/>
              </w:rPr>
            </w:pPr>
            <w:r w:rsidRPr="00094A34">
              <w:rPr>
                <w:rFonts w:eastAsiaTheme="minorEastAsia" w:cs="Times New Roman"/>
                <w:bCs/>
                <w:lang w:val="en-US" w:eastAsia="zh-CN"/>
              </w:rPr>
              <w:t>Hire-purchase or conditional sale agreement for (a) commercial equipment</w:t>
            </w:r>
            <w:r w:rsidRPr="00094A34">
              <w:rPr>
                <w:rFonts w:eastAsiaTheme="minorEastAsia" w:cs="Times New Roman"/>
                <w:lang w:val="en-US" w:eastAsia="zh-CN"/>
              </w:rPr>
              <w:t>; or (b)</w:t>
            </w:r>
            <w:r w:rsidRPr="00094A34">
              <w:rPr>
                <w:rFonts w:eastAsiaTheme="minorEastAsia" w:cs="Times New Roman"/>
                <w:bCs/>
                <w:lang w:val="en-US" w:eastAsia="zh-CN"/>
              </w:rPr>
              <w:t xml:space="preserve"> commercial vehicle, which is </w:t>
            </w:r>
            <w:r w:rsidRPr="00094A34">
              <w:rPr>
                <w:rFonts w:eastAsiaTheme="minorEastAsia" w:cs="Times New Roman"/>
                <w:bCs/>
                <w:u w:val="single"/>
                <w:lang w:val="en-US" w:eastAsia="zh-CN"/>
              </w:rPr>
              <w:t>not</w:t>
            </w:r>
            <w:r w:rsidRPr="00094A34">
              <w:rPr>
                <w:rFonts w:eastAsiaTheme="minorEastAsia" w:cs="Times New Roman"/>
                <w:bCs/>
                <w:lang w:val="en-US" w:eastAsia="zh-CN"/>
              </w:rPr>
              <w:t xml:space="preserve"> </w:t>
            </w:r>
            <w:proofErr w:type="gramStart"/>
            <w:r w:rsidRPr="00094A34">
              <w:rPr>
                <w:rFonts w:eastAsiaTheme="minorEastAsia" w:cs="Times New Roman"/>
                <w:bCs/>
                <w:lang w:val="en-US" w:eastAsia="zh-CN"/>
              </w:rPr>
              <w:t>entered into</w:t>
            </w:r>
            <w:proofErr w:type="gramEnd"/>
            <w:r w:rsidRPr="00094A34">
              <w:rPr>
                <w:rFonts w:eastAsiaTheme="minorEastAsia" w:cs="Times New Roman"/>
                <w:bCs/>
                <w:lang w:val="en-US" w:eastAsia="zh-CN"/>
              </w:rPr>
              <w:t xml:space="preserve"> with a bank or finance company under the Finance Companies Act (Cap. 108)</w:t>
            </w:r>
          </w:p>
        </w:tc>
      </w:tr>
      <w:tr w:rsidR="00823913" w:rsidRPr="00593DE9" w14:paraId="1640FCFB" w14:textId="77777777" w:rsidTr="003C52D2">
        <w:tc>
          <w:tcPr>
            <w:tcW w:w="937" w:type="dxa"/>
            <w:vMerge/>
          </w:tcPr>
          <w:p w14:paraId="5F31D939"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16674A8F"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13A4042D" w14:textId="77777777" w:rsidR="00823913" w:rsidRDefault="00823913" w:rsidP="00823913">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w:t>
            </w:r>
          </w:p>
        </w:tc>
      </w:tr>
      <w:tr w:rsidR="00823913" w:rsidRPr="00593DE9" w14:paraId="53CBCA0E" w14:textId="77777777" w:rsidTr="003C52D2">
        <w:tc>
          <w:tcPr>
            <w:tcW w:w="937" w:type="dxa"/>
            <w:vMerge/>
          </w:tcPr>
          <w:p w14:paraId="5635D95D"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737462459"/>
            <w14:checkbox>
              <w14:checked w14:val="0"/>
              <w14:checkedState w14:val="2612" w14:font="MS Gothic"/>
              <w14:uncheckedState w14:val="2610" w14:font="MS Gothic"/>
            </w14:checkbox>
          </w:sdtPr>
          <w:sdtEndPr/>
          <w:sdtContent>
            <w:tc>
              <w:tcPr>
                <w:tcW w:w="618" w:type="dxa"/>
              </w:tcPr>
              <w:p w14:paraId="6AE096C1"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45045F60" w14:textId="3F885D95" w:rsidR="00823913" w:rsidRDefault="00823913" w:rsidP="00823913">
            <w:pPr>
              <w:spacing w:line="276" w:lineRule="auto"/>
              <w:rPr>
                <w:rFonts w:cs="Times New Roman"/>
                <w:bCs/>
                <w:lang w:val="en-US"/>
              </w:rPr>
            </w:pPr>
            <w:r>
              <w:rPr>
                <w:rFonts w:cs="Times New Roman"/>
                <w:bCs/>
                <w:lang w:val="en-US"/>
              </w:rPr>
              <w:t>Contract for the supply of goods</w:t>
            </w:r>
          </w:p>
        </w:tc>
      </w:tr>
      <w:tr w:rsidR="00823913" w:rsidRPr="00593DE9" w14:paraId="5E48E683" w14:textId="77777777" w:rsidTr="003C52D2">
        <w:tc>
          <w:tcPr>
            <w:tcW w:w="937" w:type="dxa"/>
            <w:vMerge/>
          </w:tcPr>
          <w:p w14:paraId="4C134F4E"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532163684"/>
            <w14:checkbox>
              <w14:checked w14:val="0"/>
              <w14:checkedState w14:val="2612" w14:font="MS Gothic"/>
              <w14:uncheckedState w14:val="2610" w14:font="MS Gothic"/>
            </w14:checkbox>
          </w:sdtPr>
          <w:sdtEndPr/>
          <w:sdtContent>
            <w:tc>
              <w:tcPr>
                <w:tcW w:w="618" w:type="dxa"/>
              </w:tcPr>
              <w:p w14:paraId="1BD64379"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10E28D06" w14:textId="3C481D70" w:rsidR="00823913" w:rsidRDefault="00823913" w:rsidP="00823913">
            <w:pPr>
              <w:spacing w:line="276" w:lineRule="auto"/>
              <w:rPr>
                <w:rFonts w:cs="Times New Roman"/>
                <w:bCs/>
                <w:lang w:val="en-US"/>
              </w:rPr>
            </w:pPr>
            <w:r>
              <w:rPr>
                <w:rFonts w:cs="Times New Roman"/>
                <w:bCs/>
                <w:lang w:val="en-US"/>
              </w:rPr>
              <w:t>Contract for the supply of services</w:t>
            </w:r>
          </w:p>
        </w:tc>
      </w:tr>
      <w:tr w:rsidR="00823913" w:rsidRPr="00593DE9" w14:paraId="2C08D2A4" w14:textId="77777777" w:rsidTr="003C52D2">
        <w:tc>
          <w:tcPr>
            <w:tcW w:w="937" w:type="dxa"/>
          </w:tcPr>
          <w:p w14:paraId="2DC0066F"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3AC397CE"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1C2B16DD" w14:textId="266847B2" w:rsidR="00823913" w:rsidRDefault="00823913" w:rsidP="00823913">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9" w:history="1">
              <w:r w:rsidR="007000E9">
                <w:rPr>
                  <w:rStyle w:val="Hyperlink"/>
                  <w:rFonts w:cs="Times New Roman"/>
                  <w:bCs/>
                  <w:lang w:val="en-US"/>
                </w:rPr>
                <w:t>E</w:t>
              </w:r>
              <w:r w:rsidRPr="005143EF">
                <w:rPr>
                  <w:rStyle w:val="Hyperlink"/>
                  <w:rFonts w:cs="Times New Roman"/>
                  <w:bCs/>
                  <w:lang w:val="en-US"/>
                </w:rPr>
                <w:t xml:space="preserve">xcluded </w:t>
              </w:r>
              <w:r w:rsidR="007000E9">
                <w:rPr>
                  <w:rStyle w:val="Hyperlink"/>
                  <w:rFonts w:cs="Times New Roman"/>
                  <w:bCs/>
                  <w:lang w:val="en-US"/>
                </w:rPr>
                <w:t>C</w:t>
              </w:r>
              <w:r w:rsidRPr="005143EF">
                <w:rPr>
                  <w:rStyle w:val="Hyperlink"/>
                  <w:rFonts w:cs="Times New Roman"/>
                  <w:bCs/>
                  <w:lang w:val="en-US"/>
                </w:rPr>
                <w:t>ontract</w:t>
              </w:r>
            </w:hyperlink>
            <w:r>
              <w:rPr>
                <w:rFonts w:cs="Times New Roman"/>
                <w:bCs/>
                <w:lang w:val="en-US"/>
              </w:rPr>
              <w:t xml:space="preserve">. </w:t>
            </w:r>
          </w:p>
          <w:p w14:paraId="7CA39E9C" w14:textId="124BC1FF" w:rsidR="00823913" w:rsidRPr="00DF27A4" w:rsidRDefault="00823913" w:rsidP="00823913">
            <w:pPr>
              <w:spacing w:line="276" w:lineRule="auto"/>
              <w:rPr>
                <w:rFonts w:cs="Times New Roman"/>
                <w:bCs/>
                <w:lang w:val="en-US"/>
              </w:rPr>
            </w:pPr>
            <w:r w:rsidRPr="003C52D2">
              <w:rPr>
                <w:rFonts w:cs="Times New Roman"/>
                <w:bCs/>
                <w:i/>
                <w:iCs/>
                <w:lang w:val="en-US"/>
              </w:rPr>
              <w:t xml:space="preserve">Examples of excluded contracts include consumer contracts, employment contracts, </w:t>
            </w:r>
            <w:r>
              <w:rPr>
                <w:rFonts w:cs="Times New Roman"/>
                <w:bCs/>
                <w:i/>
                <w:iCs/>
                <w:lang w:val="en-US"/>
              </w:rPr>
              <w:t>c</w:t>
            </w:r>
            <w:r w:rsidRPr="003C52D2">
              <w:rPr>
                <w:rFonts w:cs="Times New Roman"/>
                <w:bCs/>
                <w:i/>
                <w:iCs/>
                <w:lang w:val="en-US"/>
              </w:rPr>
              <w:t>onstruction and supply contracts, contracts made in connection with a financial transaction such as loans</w:t>
            </w:r>
          </w:p>
        </w:tc>
      </w:tr>
      <w:tr w:rsidR="00823913" w:rsidRPr="00593DE9" w14:paraId="7826E081" w14:textId="77777777" w:rsidTr="003C52D2">
        <w:tc>
          <w:tcPr>
            <w:tcW w:w="937" w:type="dxa"/>
          </w:tcPr>
          <w:p w14:paraId="69859CBE"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15449949"/>
            <w14:checkbox>
              <w14:checked w14:val="0"/>
              <w14:checkedState w14:val="2612" w14:font="MS Gothic"/>
              <w14:uncheckedState w14:val="2610" w14:font="MS Gothic"/>
            </w14:checkbox>
          </w:sdtPr>
          <w:sdtEndPr/>
          <w:sdtContent>
            <w:tc>
              <w:tcPr>
                <w:tcW w:w="618" w:type="dxa"/>
              </w:tcPr>
              <w:p w14:paraId="45DB0395"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7E254DCE" w14:textId="50BFD193" w:rsidR="00823913" w:rsidRPr="008F7543" w:rsidRDefault="00823913" w:rsidP="00823913">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 </w:t>
            </w:r>
            <w:hyperlink r:id="rId20" w:history="1">
              <w:r w:rsidR="005C361C">
                <w:rPr>
                  <w:rStyle w:val="Hyperlink"/>
                  <w:rFonts w:cs="Times New Roman"/>
                  <w:bCs/>
                  <w:lang w:val="en-US"/>
                </w:rPr>
                <w:t>C</w:t>
              </w:r>
              <w:r w:rsidRPr="005143EF">
                <w:rPr>
                  <w:rStyle w:val="Hyperlink"/>
                  <w:rFonts w:cs="Times New Roman"/>
                  <w:bCs/>
                  <w:lang w:val="en-US"/>
                </w:rPr>
                <w:t xml:space="preserve">ontract of </w:t>
              </w:r>
              <w:r w:rsidR="005C361C">
                <w:rPr>
                  <w:rStyle w:val="Hyperlink"/>
                  <w:rFonts w:cs="Times New Roman"/>
                  <w:bCs/>
                  <w:lang w:val="en-US"/>
                </w:rPr>
                <w:t>N</w:t>
              </w:r>
              <w:r w:rsidRPr="005143EF">
                <w:rPr>
                  <w:rStyle w:val="Hyperlink"/>
                  <w:rFonts w:cs="Times New Roman"/>
                  <w:bCs/>
                  <w:lang w:val="en-US"/>
                </w:rPr>
                <w:t xml:space="preserve">ational </w:t>
              </w:r>
              <w:r w:rsidR="005C361C">
                <w:rPr>
                  <w:rStyle w:val="Hyperlink"/>
                  <w:rFonts w:cs="Times New Roman"/>
                  <w:bCs/>
                  <w:lang w:val="en-US"/>
                </w:rPr>
                <w:t>I</w:t>
              </w:r>
              <w:r w:rsidRPr="005143EF">
                <w:rPr>
                  <w:rStyle w:val="Hyperlink"/>
                  <w:rFonts w:cs="Times New Roman"/>
                  <w:bCs/>
                  <w:lang w:val="en-US"/>
                </w:rPr>
                <w:t>nterest</w:t>
              </w:r>
            </w:hyperlink>
            <w:r>
              <w:rPr>
                <w:rFonts w:cs="Times New Roman"/>
                <w:bCs/>
                <w:lang w:val="en-US"/>
              </w:rPr>
              <w:t xml:space="preserve">. </w:t>
            </w:r>
            <w:r>
              <w:rPr>
                <w:rStyle w:val="FootnoteReference"/>
                <w:rFonts w:cs="Times New Roman"/>
                <w:bCs/>
                <w:lang w:val="en-US"/>
              </w:rPr>
              <w:footnoteReference w:id="1"/>
            </w:r>
            <w:r>
              <w:rPr>
                <w:rFonts w:cs="Times New Roman"/>
                <w:bCs/>
                <w:lang w:val="en-US"/>
              </w:rPr>
              <w:t xml:space="preserve"> </w:t>
            </w:r>
          </w:p>
        </w:tc>
      </w:tr>
      <w:tr w:rsidR="00823913" w:rsidRPr="00593DE9" w14:paraId="2A7C2F73" w14:textId="77777777" w:rsidTr="003C52D2">
        <w:tc>
          <w:tcPr>
            <w:tcW w:w="937" w:type="dxa"/>
          </w:tcPr>
          <w:p w14:paraId="067F9AB2"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685E4C71"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04A78A95" w14:textId="77777777" w:rsidR="00823913" w:rsidRDefault="00823913" w:rsidP="00823913">
            <w:pPr>
              <w:spacing w:line="276" w:lineRule="auto"/>
              <w:rPr>
                <w:rFonts w:cs="Times New Roman"/>
                <w:bCs/>
                <w:lang w:val="en-US"/>
              </w:rPr>
            </w:pPr>
            <w:r>
              <w:rPr>
                <w:rFonts w:cs="Times New Roman"/>
                <w:bCs/>
                <w:lang w:val="en-US"/>
              </w:rPr>
              <w:t xml:space="preserve">The contract was </w:t>
            </w:r>
            <w:proofErr w:type="gramStart"/>
            <w:r>
              <w:rPr>
                <w:rFonts w:cs="Times New Roman"/>
                <w:bCs/>
                <w:lang w:val="en-US"/>
              </w:rPr>
              <w:t>entered into</w:t>
            </w:r>
            <w:proofErr w:type="gramEnd"/>
            <w:r>
              <w:rPr>
                <w:rFonts w:cs="Times New Roman"/>
                <w:bCs/>
                <w:lang w:val="en-US"/>
              </w:rPr>
              <w:t xml:space="preserve"> before 25 March 2020. </w:t>
            </w:r>
          </w:p>
        </w:tc>
      </w:tr>
      <w:tr w:rsidR="00823913" w:rsidRPr="00593DE9" w14:paraId="525421E4" w14:textId="77777777" w:rsidTr="003C52D2">
        <w:tc>
          <w:tcPr>
            <w:tcW w:w="1555" w:type="dxa"/>
            <w:gridSpan w:val="2"/>
          </w:tcPr>
          <w:p w14:paraId="793526E4" w14:textId="77777777" w:rsidR="00823913" w:rsidRDefault="00823913" w:rsidP="00823913">
            <w:pPr>
              <w:spacing w:line="276" w:lineRule="auto"/>
              <w:rPr>
                <w:rFonts w:cs="Times New Roman"/>
                <w:b/>
                <w:lang w:val="en-US"/>
              </w:rPr>
            </w:pPr>
          </w:p>
        </w:tc>
        <w:tc>
          <w:tcPr>
            <w:tcW w:w="1701" w:type="dxa"/>
            <w:gridSpan w:val="2"/>
          </w:tcPr>
          <w:p w14:paraId="0721EA0C" w14:textId="77777777" w:rsidR="00823913" w:rsidRDefault="00823913" w:rsidP="00823913">
            <w:pPr>
              <w:spacing w:line="276" w:lineRule="auto"/>
              <w:rPr>
                <w:rFonts w:cs="Times New Roman"/>
                <w:bCs/>
                <w:lang w:val="en-US"/>
              </w:rPr>
            </w:pPr>
            <w:r>
              <w:rPr>
                <w:rFonts w:cs="Times New Roman"/>
                <w:bCs/>
                <w:lang w:val="en-US"/>
              </w:rPr>
              <w:t xml:space="preserve">Date of contract: </w:t>
            </w:r>
          </w:p>
        </w:tc>
        <w:sdt>
          <w:sdtPr>
            <w:rPr>
              <w:rFonts w:cs="Times New Roman"/>
              <w:lang w:val="en-US"/>
            </w:rPr>
            <w:id w:val="1872332792"/>
            <w:placeholder>
              <w:docPart w:val="0686FEC264D1477DB17B6E4CB65DA21E"/>
            </w:placeholder>
            <w:showingPlcHdr/>
            <w:date>
              <w:dateFormat w:val="d/M/yyyy"/>
              <w:lid w:val="en-SG"/>
              <w:storeMappedDataAs w:val="dateTime"/>
              <w:calendar w:val="gregorian"/>
            </w:date>
          </w:sdtPr>
          <w:sdtEndPr/>
          <w:sdtContent>
            <w:tc>
              <w:tcPr>
                <w:tcW w:w="6057" w:type="dxa"/>
                <w:gridSpan w:val="5"/>
              </w:tcPr>
              <w:p w14:paraId="3B1C9385" w14:textId="4E3CBD5E" w:rsidR="00823913" w:rsidRDefault="006528E6" w:rsidP="00823913">
                <w:pPr>
                  <w:spacing w:line="276" w:lineRule="auto"/>
                  <w:rPr>
                    <w:rFonts w:cs="Times New Roman"/>
                    <w:bCs/>
                    <w:lang w:val="en-US"/>
                  </w:rPr>
                </w:pPr>
                <w:r w:rsidRPr="00B756D5">
                  <w:rPr>
                    <w:rStyle w:val="PlaceholderText"/>
                    <w:rFonts w:cs="Times New Roman"/>
                  </w:rPr>
                  <w:t>Click or tap to enter a date.</w:t>
                </w:r>
              </w:p>
            </w:tc>
          </w:sdtContent>
        </w:sdt>
      </w:tr>
      <w:tr w:rsidR="00823913" w:rsidRPr="00593DE9" w14:paraId="59D30981" w14:textId="77777777" w:rsidTr="003C52D2">
        <w:tc>
          <w:tcPr>
            <w:tcW w:w="937" w:type="dxa"/>
          </w:tcPr>
          <w:p w14:paraId="00A51A19"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58E6E4A2"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2CDDF37F" w14:textId="77777777" w:rsidR="00823913" w:rsidRDefault="00823913" w:rsidP="00823913">
            <w:pPr>
              <w:spacing w:line="276" w:lineRule="auto"/>
              <w:rPr>
                <w:rFonts w:cs="Times New Roman"/>
                <w:bCs/>
                <w:lang w:val="en-US"/>
              </w:rPr>
            </w:pPr>
            <w:r>
              <w:rPr>
                <w:rFonts w:cs="Times New Roman"/>
                <w:bCs/>
                <w:lang w:val="en-US"/>
              </w:rPr>
              <w:t xml:space="preserve">The contract is governed by Singapore law. </w:t>
            </w:r>
          </w:p>
        </w:tc>
      </w:tr>
      <w:tr w:rsidR="00823913" w:rsidRPr="00593DE9" w14:paraId="179401D3" w14:textId="77777777" w:rsidTr="003C52D2">
        <w:tc>
          <w:tcPr>
            <w:tcW w:w="937" w:type="dxa"/>
          </w:tcPr>
          <w:p w14:paraId="102086D0"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4AE09116"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095610FE" w14:textId="77777777" w:rsidR="00823913" w:rsidRDefault="00823913" w:rsidP="00823913">
            <w:pPr>
              <w:spacing w:line="276" w:lineRule="auto"/>
              <w:rPr>
                <w:rFonts w:cs="Times New Roman"/>
                <w:bCs/>
                <w:lang w:val="en-US"/>
              </w:rPr>
            </w:pPr>
            <w:r>
              <w:rPr>
                <w:rFonts w:cs="Times New Roman"/>
                <w:bCs/>
                <w:lang w:val="en-US"/>
              </w:rPr>
              <w:t xml:space="preserve">At least one of the parties to the contract has a place of business in Singapore. </w:t>
            </w:r>
          </w:p>
          <w:p w14:paraId="242AC353" w14:textId="45D688A9" w:rsidR="009F390A" w:rsidRDefault="009F390A" w:rsidP="00823913">
            <w:pPr>
              <w:spacing w:line="276" w:lineRule="auto"/>
              <w:rPr>
                <w:rFonts w:cs="Times New Roman"/>
                <w:bCs/>
                <w:lang w:val="en-US"/>
              </w:rPr>
            </w:pPr>
          </w:p>
        </w:tc>
      </w:tr>
      <w:tr w:rsidR="00823913" w:rsidRPr="00593DE9" w14:paraId="3E304F13" w14:textId="77777777" w:rsidTr="003C52D2">
        <w:trPr>
          <w:trHeight w:val="534"/>
        </w:trPr>
        <w:tc>
          <w:tcPr>
            <w:tcW w:w="9313" w:type="dxa"/>
            <w:gridSpan w:val="9"/>
          </w:tcPr>
          <w:p w14:paraId="7CB06AD7" w14:textId="52AE2D3B" w:rsidR="00823913" w:rsidRDefault="00823913" w:rsidP="00823913">
            <w:pPr>
              <w:spacing w:line="276" w:lineRule="auto"/>
              <w:jc w:val="both"/>
              <w:rPr>
                <w:rFonts w:cs="Times New Roman"/>
                <w:b/>
                <w:bCs/>
                <w:color w:val="FF0000"/>
                <w:u w:val="single"/>
                <w:lang w:val="en-US"/>
              </w:rPr>
            </w:pPr>
            <w:r w:rsidRPr="00AD253C">
              <w:rPr>
                <w:rFonts w:cs="Times New Roman"/>
                <w:b/>
                <w:bCs/>
                <w:color w:val="FF0000"/>
                <w:u w:val="single"/>
                <w:lang w:val="en-US"/>
              </w:rPr>
              <w:t xml:space="preserve">You </w:t>
            </w:r>
            <w:r w:rsidR="009F390A">
              <w:rPr>
                <w:rFonts w:cs="Times New Roman"/>
                <w:b/>
                <w:bCs/>
                <w:color w:val="FF0000"/>
                <w:u w:val="single"/>
                <w:lang w:val="en-US"/>
              </w:rPr>
              <w:t>should</w:t>
            </w:r>
            <w:r w:rsidRPr="00AD253C">
              <w:rPr>
                <w:rFonts w:cs="Times New Roman"/>
                <w:b/>
                <w:bCs/>
                <w:color w:val="FF0000"/>
                <w:u w:val="single"/>
                <w:lang w:val="en-US"/>
              </w:rPr>
              <w:t xml:space="preserve"> attach a copy of the contract to this Notice of Negotiation.  If the contract is not in writing, please provide a description of how the contract was made and its terms below. </w:t>
            </w:r>
          </w:p>
          <w:p w14:paraId="7F0A1881" w14:textId="77777777" w:rsidR="009F390A" w:rsidRDefault="009F390A" w:rsidP="00823913">
            <w:pPr>
              <w:spacing w:line="276" w:lineRule="auto"/>
              <w:jc w:val="both"/>
              <w:rPr>
                <w:rFonts w:cs="Times New Roman"/>
                <w:b/>
                <w:bCs/>
                <w:u w:val="single"/>
                <w:lang w:val="en-US"/>
              </w:rPr>
            </w:pPr>
          </w:p>
          <w:p w14:paraId="6D83E475" w14:textId="77777777" w:rsidR="00823913" w:rsidRDefault="00823913" w:rsidP="00823913">
            <w:pPr>
              <w:spacing w:line="276" w:lineRule="auto"/>
              <w:jc w:val="both"/>
              <w:rPr>
                <w:rFonts w:cs="Times New Roman"/>
                <w:b/>
                <w:bCs/>
                <w:u w:val="single"/>
                <w:lang w:val="en-US"/>
              </w:rPr>
            </w:pPr>
          </w:p>
          <w:p w14:paraId="74CA4380" w14:textId="77777777" w:rsidR="00823913" w:rsidRDefault="00823913" w:rsidP="00823913">
            <w:pPr>
              <w:spacing w:line="276" w:lineRule="auto"/>
              <w:jc w:val="both"/>
              <w:rPr>
                <w:rFonts w:cs="Times New Roman"/>
                <w:b/>
                <w:bCs/>
                <w:u w:val="single"/>
                <w:lang w:val="en-US"/>
              </w:rPr>
            </w:pPr>
          </w:p>
          <w:p w14:paraId="402B998D" w14:textId="77777777" w:rsidR="00823913" w:rsidRDefault="00823913" w:rsidP="00823913">
            <w:pPr>
              <w:spacing w:line="276" w:lineRule="auto"/>
              <w:jc w:val="both"/>
              <w:rPr>
                <w:rFonts w:cs="Times New Roman"/>
                <w:b/>
                <w:bCs/>
                <w:u w:val="single"/>
                <w:lang w:val="en-US"/>
              </w:rPr>
            </w:pPr>
          </w:p>
          <w:p w14:paraId="3AF92610" w14:textId="77777777" w:rsidR="00823913" w:rsidRDefault="00823913" w:rsidP="00823913">
            <w:pPr>
              <w:spacing w:line="276" w:lineRule="auto"/>
              <w:jc w:val="both"/>
              <w:rPr>
                <w:rFonts w:cs="Times New Roman"/>
                <w:b/>
                <w:bCs/>
                <w:u w:val="single"/>
                <w:lang w:val="en-US"/>
              </w:rPr>
            </w:pPr>
          </w:p>
          <w:p w14:paraId="23276FA8" w14:textId="77777777" w:rsidR="00823913" w:rsidRDefault="00823913" w:rsidP="00823913">
            <w:pPr>
              <w:spacing w:line="276" w:lineRule="auto"/>
              <w:jc w:val="both"/>
              <w:rPr>
                <w:rFonts w:cs="Times New Roman"/>
                <w:b/>
                <w:bCs/>
                <w:u w:val="single"/>
                <w:lang w:val="en-US"/>
              </w:rPr>
            </w:pPr>
          </w:p>
          <w:p w14:paraId="23FC9AFF" w14:textId="77777777" w:rsidR="00AD253C" w:rsidRDefault="00AD253C" w:rsidP="00823913">
            <w:pPr>
              <w:spacing w:line="276" w:lineRule="auto"/>
              <w:jc w:val="both"/>
              <w:rPr>
                <w:rFonts w:cs="Times New Roman"/>
                <w:b/>
                <w:bCs/>
                <w:u w:val="single"/>
                <w:lang w:val="en-US"/>
              </w:rPr>
            </w:pPr>
          </w:p>
          <w:p w14:paraId="347AA65C" w14:textId="77777777" w:rsidR="00AD253C" w:rsidRDefault="00AD253C" w:rsidP="00823913">
            <w:pPr>
              <w:spacing w:line="276" w:lineRule="auto"/>
              <w:jc w:val="both"/>
              <w:rPr>
                <w:rFonts w:cs="Times New Roman"/>
                <w:b/>
                <w:bCs/>
                <w:u w:val="single"/>
                <w:lang w:val="en-US"/>
              </w:rPr>
            </w:pPr>
          </w:p>
          <w:p w14:paraId="22EB7691" w14:textId="2CD2F7D6" w:rsidR="00AD253C" w:rsidRPr="008B53FA" w:rsidRDefault="00AD253C" w:rsidP="00823913">
            <w:pPr>
              <w:spacing w:line="276" w:lineRule="auto"/>
              <w:jc w:val="both"/>
              <w:rPr>
                <w:rFonts w:cs="Times New Roman"/>
                <w:b/>
                <w:bCs/>
                <w:u w:val="single"/>
                <w:lang w:val="en-US"/>
              </w:rPr>
            </w:pPr>
          </w:p>
        </w:tc>
      </w:tr>
      <w:tr w:rsidR="00823913" w:rsidRPr="00593DE9" w14:paraId="61626845" w14:textId="77777777" w:rsidTr="003C52D2">
        <w:trPr>
          <w:trHeight w:val="174"/>
        </w:trPr>
        <w:tc>
          <w:tcPr>
            <w:tcW w:w="9313" w:type="dxa"/>
            <w:gridSpan w:val="9"/>
            <w:shd w:val="clear" w:color="auto" w:fill="EDEDED" w:themeFill="accent3" w:themeFillTint="33"/>
          </w:tcPr>
          <w:p w14:paraId="5E5660CB" w14:textId="740B9DC7" w:rsidR="00823913" w:rsidRPr="00593DE9" w:rsidRDefault="00823913" w:rsidP="00823913">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V </w:t>
            </w:r>
            <w:r w:rsidRPr="00593DE9">
              <w:rPr>
                <w:rFonts w:cs="Times New Roman"/>
                <w:b/>
                <w:lang w:val="en-US"/>
              </w:rPr>
              <w:t>–</w:t>
            </w:r>
            <w:r>
              <w:rPr>
                <w:rFonts w:cs="Times New Roman"/>
                <w:b/>
                <w:lang w:val="en-US"/>
              </w:rPr>
              <w:t xml:space="preserve"> Proposal on adjustment of rights and obligations under the contract </w:t>
            </w:r>
          </w:p>
          <w:p w14:paraId="32CC443B" w14:textId="527364C4" w:rsidR="00823913" w:rsidRPr="00593DE9" w:rsidRDefault="00823913" w:rsidP="00823913">
            <w:pPr>
              <w:spacing w:line="276" w:lineRule="auto"/>
              <w:jc w:val="both"/>
              <w:rPr>
                <w:rFonts w:cs="Times New Roman"/>
                <w:b/>
                <w:lang w:val="en-US"/>
              </w:rPr>
            </w:pPr>
          </w:p>
        </w:tc>
      </w:tr>
      <w:tr w:rsidR="00823913" w:rsidRPr="00593DE9" w14:paraId="26254AE0" w14:textId="77777777" w:rsidTr="003C52D2">
        <w:trPr>
          <w:trHeight w:val="1421"/>
        </w:trPr>
        <w:tc>
          <w:tcPr>
            <w:tcW w:w="937" w:type="dxa"/>
          </w:tcPr>
          <w:p w14:paraId="1746FAEE" w14:textId="77777777" w:rsidR="00823913" w:rsidRPr="00593DE9" w:rsidRDefault="00823913" w:rsidP="00823913">
            <w:pPr>
              <w:pStyle w:val="ListParagraph"/>
              <w:numPr>
                <w:ilvl w:val="0"/>
                <w:numId w:val="5"/>
              </w:numPr>
              <w:spacing w:line="276" w:lineRule="auto"/>
              <w:rPr>
                <w:rFonts w:cs="Times New Roman"/>
                <w:lang w:val="en-US"/>
              </w:rPr>
            </w:pPr>
          </w:p>
        </w:tc>
        <w:tc>
          <w:tcPr>
            <w:tcW w:w="2609" w:type="dxa"/>
            <w:gridSpan w:val="4"/>
          </w:tcPr>
          <w:p w14:paraId="19154A77" w14:textId="70AEF215" w:rsidR="00823913" w:rsidRDefault="00823913" w:rsidP="00823913">
            <w:pPr>
              <w:spacing w:line="276" w:lineRule="auto"/>
              <w:jc w:val="both"/>
              <w:rPr>
                <w:rFonts w:cs="Times New Roman"/>
                <w:lang w:val="en-US"/>
              </w:rPr>
            </w:pPr>
            <w:r>
              <w:rPr>
                <w:rFonts w:cs="Times New Roman"/>
                <w:lang w:val="en-US"/>
              </w:rPr>
              <w:t xml:space="preserve">Please specify what your proposal is on how the rights and obligations under the contract should be adjusted </w:t>
            </w:r>
            <w:r w:rsidRPr="00AD253C">
              <w:rPr>
                <w:rFonts w:cs="Times New Roman"/>
                <w:b/>
                <w:bCs/>
                <w:u w:val="single"/>
                <w:lang w:val="en-US"/>
              </w:rPr>
              <w:t>should you wish to continue with the contract</w:t>
            </w:r>
            <w:r>
              <w:rPr>
                <w:rFonts w:cs="Times New Roman"/>
                <w:lang w:val="en-US"/>
              </w:rPr>
              <w:t xml:space="preserve">. </w:t>
            </w:r>
          </w:p>
          <w:p w14:paraId="60D66E14" w14:textId="77777777" w:rsidR="00823913" w:rsidRDefault="00823913" w:rsidP="00823913">
            <w:pPr>
              <w:spacing w:line="276" w:lineRule="auto"/>
              <w:jc w:val="both"/>
              <w:rPr>
                <w:rFonts w:cs="Times New Roman"/>
                <w:lang w:val="en-US"/>
              </w:rPr>
            </w:pPr>
          </w:p>
          <w:p w14:paraId="1D49CD9C" w14:textId="726E3BAA" w:rsidR="00823913" w:rsidRPr="005A0788" w:rsidRDefault="00823913" w:rsidP="00823913">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7000E9">
              <w:rPr>
                <w:rFonts w:cs="Times New Roman"/>
                <w:b/>
                <w:bCs/>
                <w:lang w:val="en-US"/>
              </w:rPr>
              <w:t xml:space="preserve"> </w:t>
            </w:r>
            <w:r w:rsidR="007000E9" w:rsidRPr="007000E9">
              <w:rPr>
                <w:rFonts w:cs="Times New Roman"/>
                <w:b/>
                <w:bCs/>
              </w:rPr>
              <w:t>on how the rights and obligations under the contract should be adjusted should you wish to continue with the contract (e.g. documents showing change in price of materials).</w:t>
            </w:r>
          </w:p>
        </w:tc>
        <w:tc>
          <w:tcPr>
            <w:tcW w:w="5767" w:type="dxa"/>
            <w:gridSpan w:val="4"/>
          </w:tcPr>
          <w:p w14:paraId="33619311" w14:textId="77777777" w:rsidR="00823913" w:rsidRDefault="00823913" w:rsidP="00823913">
            <w:pPr>
              <w:spacing w:line="276" w:lineRule="auto"/>
              <w:jc w:val="both"/>
              <w:rPr>
                <w:rFonts w:cs="Times New Roman"/>
                <w:bCs/>
                <w:i/>
                <w:iCs/>
                <w:color w:val="A6A6A6" w:themeColor="background1" w:themeShade="A6"/>
                <w:lang w:val="en-US"/>
              </w:rPr>
            </w:pPr>
            <w:r w:rsidRPr="00F536FC">
              <w:rPr>
                <w:rFonts w:cs="Times New Roman"/>
                <w:bCs/>
                <w:i/>
                <w:iCs/>
                <w:color w:val="A6A6A6" w:themeColor="background1" w:themeShade="A6"/>
                <w:lang w:val="en-US"/>
              </w:rPr>
              <w:t>e.g.</w:t>
            </w:r>
            <w:r w:rsidRPr="00593DE9">
              <w:rPr>
                <w:rFonts w:cs="Times New Roman"/>
                <w:i/>
                <w:color w:val="767171" w:themeColor="background2" w:themeShade="80"/>
                <w:lang w:val="en-US"/>
              </w:rPr>
              <w:t xml:space="preserve"> </w:t>
            </w:r>
            <w:r>
              <w:rPr>
                <w:rFonts w:cs="Times New Roman"/>
                <w:bCs/>
                <w:i/>
                <w:iCs/>
                <w:color w:val="A6A6A6" w:themeColor="background1" w:themeShade="A6"/>
                <w:lang w:val="en-US"/>
              </w:rPr>
              <w:t>We pr</w:t>
            </w:r>
            <w:r w:rsidRPr="00F536FC">
              <w:rPr>
                <w:rFonts w:cs="Times New Roman"/>
                <w:bCs/>
                <w:i/>
                <w:iCs/>
                <w:color w:val="A6A6A6" w:themeColor="background1" w:themeShade="A6"/>
                <w:lang w:val="en-US"/>
              </w:rPr>
              <w:t>opose a 30% reduction in rent</w:t>
            </w:r>
            <w:r>
              <w:rPr>
                <w:rFonts w:cs="Times New Roman"/>
                <w:bCs/>
                <w:i/>
                <w:iCs/>
                <w:color w:val="A6A6A6" w:themeColor="background1" w:themeShade="A6"/>
                <w:lang w:val="en-US"/>
              </w:rPr>
              <w:t xml:space="preserve"> from 1 December 2020 until the expiry of the lease. </w:t>
            </w:r>
          </w:p>
          <w:p w14:paraId="4153D243" w14:textId="77777777" w:rsidR="00823913" w:rsidRDefault="00823913" w:rsidP="00823913">
            <w:pPr>
              <w:spacing w:line="276" w:lineRule="auto"/>
              <w:jc w:val="both"/>
              <w:rPr>
                <w:rFonts w:cs="Times New Roman"/>
                <w:bCs/>
                <w:i/>
                <w:iCs/>
                <w:color w:val="A6A6A6" w:themeColor="background1" w:themeShade="A6"/>
                <w:lang w:val="en-US"/>
              </w:rPr>
            </w:pPr>
          </w:p>
          <w:p w14:paraId="47B61B12" w14:textId="6937E569" w:rsidR="00823913" w:rsidRPr="00F536FC" w:rsidRDefault="00823913" w:rsidP="00823913">
            <w:pPr>
              <w:spacing w:line="276" w:lineRule="auto"/>
              <w:jc w:val="both"/>
              <w:rPr>
                <w:rFonts w:cs="Times New Roman"/>
                <w:bCs/>
                <w:i/>
                <w:iCs/>
                <w:color w:val="A6A6A6" w:themeColor="background1" w:themeShade="A6"/>
                <w:lang w:val="en-US"/>
              </w:rPr>
            </w:pPr>
            <w:r>
              <w:rPr>
                <w:rFonts w:cs="Times New Roman"/>
                <w:bCs/>
                <w:i/>
                <w:iCs/>
                <w:color w:val="A6A6A6" w:themeColor="background1" w:themeShade="A6"/>
                <w:lang w:val="en-US"/>
              </w:rPr>
              <w:t xml:space="preserve">e.g. We propose that the price of supplies be reduced by 20% from </w:t>
            </w:r>
            <w:r w:rsidR="00814972">
              <w:rPr>
                <w:rFonts w:cs="Times New Roman"/>
                <w:bCs/>
                <w:i/>
                <w:iCs/>
                <w:color w:val="A6A6A6" w:themeColor="background1" w:themeShade="A6"/>
                <w:lang w:val="en-US"/>
              </w:rPr>
              <w:t xml:space="preserve">1 February </w:t>
            </w:r>
            <w:r>
              <w:rPr>
                <w:rFonts w:cs="Times New Roman"/>
                <w:bCs/>
                <w:i/>
                <w:iCs/>
                <w:color w:val="A6A6A6" w:themeColor="background1" w:themeShade="A6"/>
                <w:lang w:val="en-US"/>
              </w:rPr>
              <w:t xml:space="preserve">2021 onwards until the end of the contract. </w:t>
            </w:r>
          </w:p>
          <w:p w14:paraId="30396D5D" w14:textId="77777777" w:rsidR="00823913" w:rsidRPr="00593DE9" w:rsidRDefault="00823913" w:rsidP="00823913">
            <w:pPr>
              <w:spacing w:line="276" w:lineRule="auto"/>
              <w:rPr>
                <w:rFonts w:cs="Times New Roman"/>
                <w:lang w:val="en-US"/>
              </w:rPr>
            </w:pPr>
          </w:p>
        </w:tc>
      </w:tr>
      <w:tr w:rsidR="00823913" w:rsidRPr="00593DE9" w14:paraId="3E196328" w14:textId="77777777" w:rsidTr="000D310D">
        <w:trPr>
          <w:trHeight w:val="3544"/>
        </w:trPr>
        <w:tc>
          <w:tcPr>
            <w:tcW w:w="937" w:type="dxa"/>
          </w:tcPr>
          <w:p w14:paraId="7FB62ECA" w14:textId="77777777" w:rsidR="00823913" w:rsidRPr="00875F74" w:rsidRDefault="00823913" w:rsidP="00823913">
            <w:pPr>
              <w:pStyle w:val="ListParagraph"/>
              <w:numPr>
                <w:ilvl w:val="0"/>
                <w:numId w:val="5"/>
              </w:numPr>
              <w:spacing w:line="276" w:lineRule="auto"/>
              <w:rPr>
                <w:rFonts w:cs="Times New Roman"/>
                <w:lang w:val="en-US"/>
              </w:rPr>
            </w:pPr>
          </w:p>
        </w:tc>
        <w:tc>
          <w:tcPr>
            <w:tcW w:w="2609" w:type="dxa"/>
            <w:gridSpan w:val="4"/>
          </w:tcPr>
          <w:p w14:paraId="0B2DFD2A" w14:textId="2068DF0A" w:rsidR="00823913" w:rsidRDefault="00823913" w:rsidP="00823913">
            <w:pPr>
              <w:spacing w:line="276" w:lineRule="auto"/>
              <w:jc w:val="both"/>
              <w:rPr>
                <w:rFonts w:cs="Times New Roman"/>
                <w:bCs/>
                <w:lang w:val="en-US"/>
              </w:rPr>
            </w:pPr>
            <w:r>
              <w:rPr>
                <w:rFonts w:cs="Times New Roman"/>
                <w:lang w:val="en-US"/>
              </w:rPr>
              <w:t xml:space="preserve">Under the Act, if the  negotiation is unsuccessful, the specified contact terminates and the </w:t>
            </w:r>
            <w:r>
              <w:rPr>
                <w:rFonts w:cs="Times New Roman"/>
                <w:bCs/>
                <w:lang w:val="en-US"/>
              </w:rPr>
              <w:t xml:space="preserve">rights and obligations under the contract are adjusted  in accordance with the default consequences of termination in </w:t>
            </w:r>
            <w:hyperlink r:id="rId21" w:history="1">
              <w:r w:rsidRPr="00875F74">
                <w:rPr>
                  <w:rStyle w:val="Hyperlink"/>
                  <w:rFonts w:cs="Times New Roman"/>
                  <w:bCs/>
                  <w:lang w:val="en-US"/>
                </w:rPr>
                <w:t>Part 4 of the Second Schedule</w:t>
              </w:r>
            </w:hyperlink>
            <w:r>
              <w:rPr>
                <w:rFonts w:cs="Times New Roman"/>
                <w:bCs/>
                <w:lang w:val="en-US"/>
              </w:rPr>
              <w:t xml:space="preserve"> of the Act. </w:t>
            </w:r>
          </w:p>
          <w:p w14:paraId="7E55D872" w14:textId="77777777" w:rsidR="00823913" w:rsidRDefault="00823913" w:rsidP="00823913">
            <w:pPr>
              <w:spacing w:line="276" w:lineRule="auto"/>
              <w:jc w:val="both"/>
              <w:rPr>
                <w:rFonts w:cs="Times New Roman"/>
                <w:bCs/>
                <w:lang w:val="en-US"/>
              </w:rPr>
            </w:pPr>
          </w:p>
          <w:p w14:paraId="3E5D835A" w14:textId="2FED8D7E" w:rsidR="00823913" w:rsidRDefault="00823913" w:rsidP="00823913">
            <w:pPr>
              <w:spacing w:line="276" w:lineRule="auto"/>
              <w:jc w:val="both"/>
              <w:rPr>
                <w:rFonts w:cs="Times New Roman"/>
                <w:bCs/>
                <w:lang w:val="en-US"/>
              </w:rPr>
            </w:pPr>
            <w:r>
              <w:rPr>
                <w:rFonts w:cs="Times New Roman"/>
                <w:bCs/>
                <w:lang w:val="en-US"/>
              </w:rPr>
              <w:lastRenderedPageBreak/>
              <w:t xml:space="preserve">Please specify your proposal on how the rights and obligations under the contract should be adjusted </w:t>
            </w:r>
            <w:r w:rsidRPr="00AD253C">
              <w:rPr>
                <w:rFonts w:cs="Times New Roman"/>
                <w:b/>
                <w:u w:val="single"/>
                <w:lang w:val="en-US"/>
              </w:rPr>
              <w:t>if the contract is terminated.</w:t>
            </w:r>
            <w:r>
              <w:rPr>
                <w:rFonts w:cs="Times New Roman"/>
                <w:bCs/>
                <w:lang w:val="en-US"/>
              </w:rPr>
              <w:t xml:space="preserve"> </w:t>
            </w:r>
          </w:p>
          <w:p w14:paraId="2484E9F1" w14:textId="77777777" w:rsidR="00823913" w:rsidRDefault="00823913" w:rsidP="00823913">
            <w:pPr>
              <w:spacing w:line="276" w:lineRule="auto"/>
              <w:jc w:val="both"/>
              <w:rPr>
                <w:rFonts w:cs="Times New Roman"/>
                <w:lang w:val="en-US"/>
              </w:rPr>
            </w:pPr>
          </w:p>
          <w:p w14:paraId="1A0F78A7" w14:textId="724139B4" w:rsidR="00823913" w:rsidRPr="005A0788" w:rsidRDefault="00823913" w:rsidP="00823913">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7000E9">
              <w:rPr>
                <w:rFonts w:cs="Times New Roman"/>
                <w:b/>
                <w:bCs/>
                <w:lang w:val="en-US"/>
              </w:rPr>
              <w:t xml:space="preserve"> </w:t>
            </w:r>
            <w:r w:rsidR="00814972">
              <w:rPr>
                <w:rFonts w:cs="Times New Roman"/>
                <w:b/>
                <w:bCs/>
                <w:lang w:val="en-US"/>
              </w:rPr>
              <w:t xml:space="preserve">on </w:t>
            </w:r>
            <w:r w:rsidR="007000E9" w:rsidRPr="007000E9">
              <w:rPr>
                <w:rFonts w:cs="Times New Roman"/>
                <w:b/>
                <w:bCs/>
              </w:rPr>
              <w:t>how the rights and obligations under the contract should be adjusted if the contract is terminated.</w:t>
            </w:r>
          </w:p>
        </w:tc>
        <w:tc>
          <w:tcPr>
            <w:tcW w:w="5767" w:type="dxa"/>
            <w:gridSpan w:val="4"/>
          </w:tcPr>
          <w:p w14:paraId="560BD517" w14:textId="48128FC2" w:rsidR="00823913" w:rsidRPr="003C52D2" w:rsidRDefault="00823913" w:rsidP="00823913">
            <w:pPr>
              <w:spacing w:line="276" w:lineRule="auto"/>
              <w:jc w:val="both"/>
              <w:rPr>
                <w:rFonts w:cs="Times New Roman"/>
                <w:b/>
                <w:bCs/>
                <w:i/>
                <w:lang w:val="en-US"/>
              </w:rPr>
            </w:pPr>
            <w:r w:rsidRPr="003C52D2">
              <w:rPr>
                <w:rFonts w:cs="Times New Roman"/>
                <w:b/>
                <w:bCs/>
                <w:i/>
                <w:color w:val="767171" w:themeColor="background2" w:themeShade="80"/>
                <w:lang w:val="en-US"/>
              </w:rPr>
              <w:lastRenderedPageBreak/>
              <w:t xml:space="preserve">[You may leave this section blank, if you have no adjustments to propose, or agree to follow what is provided in </w:t>
            </w:r>
            <w:hyperlink r:id="rId22" w:history="1">
              <w:r w:rsidRPr="003C52D2">
                <w:rPr>
                  <w:rStyle w:val="Hyperlink"/>
                  <w:rFonts w:cs="Times New Roman"/>
                  <w:b/>
                  <w:bCs/>
                  <w:i/>
                  <w:lang w:val="en-US"/>
                </w:rPr>
                <w:t>Part 4 of the Second Schedule</w:t>
              </w:r>
            </w:hyperlink>
            <w:r w:rsidRPr="003C52D2">
              <w:rPr>
                <w:rFonts w:cs="Times New Roman"/>
                <w:b/>
                <w:bCs/>
                <w:i/>
                <w:lang w:val="en-US"/>
              </w:rPr>
              <w:t xml:space="preserve"> </w:t>
            </w:r>
            <w:r w:rsidRPr="000C0B03">
              <w:rPr>
                <w:rFonts w:cs="Times New Roman"/>
                <w:b/>
                <w:bCs/>
                <w:i/>
                <w:color w:val="767171" w:themeColor="background2" w:themeShade="80"/>
                <w:lang w:val="en-US"/>
              </w:rPr>
              <w:t>of the Act.]</w:t>
            </w:r>
          </w:p>
          <w:p w14:paraId="67BD43C1" w14:textId="77777777" w:rsidR="00823913" w:rsidRDefault="00823913" w:rsidP="00823913">
            <w:pPr>
              <w:spacing w:line="276" w:lineRule="auto"/>
              <w:jc w:val="both"/>
              <w:rPr>
                <w:rFonts w:cs="Times New Roman"/>
                <w:i/>
                <w:color w:val="767171" w:themeColor="background2" w:themeShade="80"/>
                <w:lang w:val="en-US"/>
              </w:rPr>
            </w:pPr>
          </w:p>
          <w:p w14:paraId="5E9457B0" w14:textId="0444C8D8" w:rsidR="00823913" w:rsidRDefault="00823913" w:rsidP="00823913">
            <w:pPr>
              <w:spacing w:line="276" w:lineRule="auto"/>
              <w:jc w:val="both"/>
              <w:rPr>
                <w:rFonts w:cs="Times New Roman"/>
                <w:i/>
                <w:color w:val="767171" w:themeColor="background2" w:themeShade="80"/>
                <w:lang w:val="en-US"/>
              </w:rPr>
            </w:pPr>
            <w:r w:rsidRPr="00593DE9">
              <w:rPr>
                <w:rFonts w:cs="Times New Roman"/>
                <w:i/>
                <w:color w:val="767171" w:themeColor="background2" w:themeShade="80"/>
                <w:lang w:val="en-US"/>
              </w:rPr>
              <w:t xml:space="preserve">e.g. </w:t>
            </w:r>
            <w:r>
              <w:rPr>
                <w:rFonts w:cs="Times New Roman"/>
                <w:i/>
                <w:color w:val="767171" w:themeColor="background2" w:themeShade="80"/>
                <w:lang w:val="en-US"/>
              </w:rPr>
              <w:t>The tenant will reinstate the property to its original condition and deliver vacant possession of the property by 31 January 2021. The tenant will pay all outstanding rent for the months of November 2020 to January 2021 and the late payment charges</w:t>
            </w:r>
            <w:r w:rsidR="00814972">
              <w:rPr>
                <w:rFonts w:cs="Times New Roman"/>
                <w:i/>
                <w:color w:val="767171" w:themeColor="background2" w:themeShade="80"/>
                <w:lang w:val="en-US"/>
              </w:rPr>
              <w:t>, b</w:t>
            </w:r>
            <w:r>
              <w:rPr>
                <w:rFonts w:cs="Times New Roman"/>
                <w:i/>
                <w:color w:val="767171" w:themeColor="background2" w:themeShade="80"/>
                <w:lang w:val="en-US"/>
              </w:rPr>
              <w:t xml:space="preserve">y 31 January 2021.  </w:t>
            </w:r>
          </w:p>
          <w:p w14:paraId="7BF4DD8A" w14:textId="77777777" w:rsidR="00823913" w:rsidRDefault="00823913" w:rsidP="00823913">
            <w:pPr>
              <w:spacing w:line="276" w:lineRule="auto"/>
              <w:jc w:val="both"/>
              <w:rPr>
                <w:rFonts w:cs="Times New Roman"/>
                <w:i/>
                <w:color w:val="767171" w:themeColor="background2" w:themeShade="80"/>
                <w:lang w:val="en-US"/>
              </w:rPr>
            </w:pPr>
          </w:p>
          <w:p w14:paraId="7BE3F8D5" w14:textId="23A01104" w:rsidR="00823913" w:rsidRDefault="00823913" w:rsidP="00823913">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 xml:space="preserve">E.g. By </w:t>
            </w:r>
            <w:r w:rsidR="00814972">
              <w:rPr>
                <w:rFonts w:cs="Times New Roman"/>
                <w:i/>
                <w:color w:val="767171" w:themeColor="background2" w:themeShade="80"/>
                <w:lang w:val="en-US"/>
              </w:rPr>
              <w:t>1 February</w:t>
            </w:r>
            <w:r>
              <w:rPr>
                <w:rFonts w:cs="Times New Roman"/>
                <w:i/>
                <w:color w:val="767171" w:themeColor="background2" w:themeShade="80"/>
                <w:lang w:val="en-US"/>
              </w:rPr>
              <w:t xml:space="preserve"> 2021, the buyer will pay the seller the contract price for all goods contracted to be delivered before </w:t>
            </w:r>
            <w:r w:rsidR="00814972">
              <w:rPr>
                <w:rFonts w:cs="Times New Roman"/>
                <w:i/>
                <w:color w:val="767171" w:themeColor="background2" w:themeShade="80"/>
                <w:lang w:val="en-US"/>
              </w:rPr>
              <w:t>1 February</w:t>
            </w:r>
            <w:r>
              <w:rPr>
                <w:rFonts w:cs="Times New Roman"/>
                <w:i/>
                <w:color w:val="767171" w:themeColor="background2" w:themeShade="80"/>
                <w:lang w:val="en-US"/>
              </w:rPr>
              <w:t xml:space="preserve"> 2021. From </w:t>
            </w:r>
            <w:r w:rsidR="00814972">
              <w:rPr>
                <w:rFonts w:cs="Times New Roman"/>
                <w:i/>
                <w:color w:val="767171" w:themeColor="background2" w:themeShade="80"/>
                <w:lang w:val="en-US"/>
              </w:rPr>
              <w:t>1 February</w:t>
            </w:r>
            <w:r>
              <w:rPr>
                <w:rFonts w:cs="Times New Roman"/>
                <w:i/>
                <w:color w:val="767171" w:themeColor="background2" w:themeShade="80"/>
                <w:lang w:val="en-US"/>
              </w:rPr>
              <w:t xml:space="preserve"> 2021 onwards, the buyer will </w:t>
            </w:r>
            <w:r>
              <w:rPr>
                <w:rFonts w:cs="Times New Roman"/>
                <w:i/>
                <w:color w:val="767171" w:themeColor="background2" w:themeShade="80"/>
                <w:lang w:val="en-US"/>
              </w:rPr>
              <w:lastRenderedPageBreak/>
              <w:t>not take delivery of any goods or pay for such goods. In addition, the buyer will pay $X for the expenses incurred by the seller in relation to goods that were contracted to be delivered after 1</w:t>
            </w:r>
            <w:r w:rsidR="00814972">
              <w:rPr>
                <w:rFonts w:cs="Times New Roman"/>
                <w:i/>
                <w:color w:val="767171" w:themeColor="background2" w:themeShade="80"/>
                <w:lang w:val="en-US"/>
              </w:rPr>
              <w:t xml:space="preserve"> February </w:t>
            </w:r>
            <w:r>
              <w:rPr>
                <w:rFonts w:cs="Times New Roman"/>
                <w:i/>
                <w:color w:val="767171" w:themeColor="background2" w:themeShade="80"/>
                <w:lang w:val="en-US"/>
              </w:rPr>
              <w:t xml:space="preserve">2021. </w:t>
            </w:r>
          </w:p>
          <w:p w14:paraId="73CDED66" w14:textId="77777777" w:rsidR="00823913" w:rsidRPr="00593DE9" w:rsidRDefault="00823913" w:rsidP="00823913">
            <w:pPr>
              <w:spacing w:line="276" w:lineRule="auto"/>
              <w:jc w:val="both"/>
              <w:rPr>
                <w:rFonts w:cs="Times New Roman"/>
                <w:i/>
                <w:color w:val="767171" w:themeColor="background2" w:themeShade="80"/>
                <w:lang w:val="en-US"/>
              </w:rPr>
            </w:pPr>
          </w:p>
        </w:tc>
      </w:tr>
      <w:tr w:rsidR="00823913" w:rsidRPr="00B756D5" w14:paraId="0BAFE35E" w14:textId="77777777" w:rsidTr="003C52D2">
        <w:tc>
          <w:tcPr>
            <w:tcW w:w="9313" w:type="dxa"/>
            <w:gridSpan w:val="9"/>
            <w:shd w:val="clear" w:color="auto" w:fill="EDEDED" w:themeFill="accent3" w:themeFillTint="33"/>
          </w:tcPr>
          <w:p w14:paraId="6EFDCE2B" w14:textId="3C91D651" w:rsidR="00823913" w:rsidRPr="00B756D5" w:rsidRDefault="00823913" w:rsidP="00823913">
            <w:pPr>
              <w:spacing w:line="276" w:lineRule="auto"/>
              <w:rPr>
                <w:rFonts w:cs="Times New Roman"/>
                <w:b/>
                <w:vertAlign w:val="superscript"/>
                <w:lang w:val="en-US"/>
              </w:rPr>
            </w:pPr>
            <w:r w:rsidRPr="00B756D5">
              <w:rPr>
                <w:rFonts w:cs="Times New Roman"/>
                <w:b/>
                <w:lang w:val="en-US"/>
              </w:rPr>
              <w:lastRenderedPageBreak/>
              <w:t xml:space="preserve">Part </w:t>
            </w:r>
            <w:r>
              <w:rPr>
                <w:rFonts w:cs="Times New Roman"/>
                <w:b/>
                <w:lang w:val="en-US"/>
              </w:rPr>
              <w:t>VI</w:t>
            </w:r>
            <w:r w:rsidRPr="00B756D5">
              <w:rPr>
                <w:rFonts w:cs="Times New Roman"/>
                <w:b/>
                <w:lang w:val="en-US"/>
              </w:rPr>
              <w:t xml:space="preserve"> – Confirmation </w:t>
            </w:r>
            <w:r>
              <w:rPr>
                <w:rFonts w:cs="Times New Roman"/>
                <w:b/>
                <w:lang w:val="en-US"/>
              </w:rPr>
              <w:t>of contents</w:t>
            </w:r>
            <w:r w:rsidRPr="00B756D5">
              <w:rPr>
                <w:rFonts w:cs="Times New Roman"/>
                <w:b/>
                <w:lang w:val="en-US"/>
              </w:rPr>
              <w:t xml:space="preserve"> </w:t>
            </w:r>
          </w:p>
          <w:p w14:paraId="19DB4341" w14:textId="77777777" w:rsidR="00823913" w:rsidRPr="00B756D5" w:rsidRDefault="00823913" w:rsidP="00823913">
            <w:pPr>
              <w:spacing w:line="276" w:lineRule="auto"/>
              <w:rPr>
                <w:rFonts w:cs="Times New Roman"/>
                <w:b/>
                <w:lang w:val="en-US"/>
              </w:rPr>
            </w:pPr>
          </w:p>
        </w:tc>
      </w:tr>
      <w:tr w:rsidR="00823913" w:rsidRPr="00B756D5" w14:paraId="076D04AA" w14:textId="77777777" w:rsidTr="003C52D2">
        <w:trPr>
          <w:trHeight w:val="585"/>
        </w:trPr>
        <w:tc>
          <w:tcPr>
            <w:tcW w:w="937" w:type="dxa"/>
          </w:tcPr>
          <w:p w14:paraId="75B23CF3"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51D93222" w14:textId="71651C3D" w:rsidR="00823913" w:rsidRPr="00E7290F" w:rsidRDefault="00823913" w:rsidP="00823913">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Pr>
                <w:rFonts w:cs="Times New Roman"/>
                <w:lang w:val="en-US"/>
              </w:rPr>
              <w:t xml:space="preserve">Negotiation </w:t>
            </w:r>
            <w:r w:rsidR="00535F06">
              <w:rPr>
                <w:rFonts w:cs="Times New Roman"/>
                <w:lang w:val="en-US"/>
              </w:rPr>
              <w:t>is</w:t>
            </w:r>
            <w:r w:rsidRPr="00E7290F">
              <w:rPr>
                <w:rFonts w:cs="Times New Roman"/>
                <w:lang w:val="en-US"/>
              </w:rPr>
              <w:t xml:space="preserve"> true and accurate</w:t>
            </w:r>
            <w:r w:rsidR="009F390A">
              <w:rPr>
                <w:rFonts w:cs="Times New Roman"/>
                <w:lang w:val="en-US"/>
              </w:rPr>
              <w:t>, to the best of my knowledge and belief</w:t>
            </w:r>
            <w:r>
              <w:rPr>
                <w:rFonts w:cs="Times New Roman"/>
                <w:lang w:val="en-US"/>
              </w:rPr>
              <w:t xml:space="preserve">. </w:t>
            </w:r>
          </w:p>
          <w:p w14:paraId="146525EF" w14:textId="77777777" w:rsidR="00823913" w:rsidRPr="00E7290F" w:rsidRDefault="00823913" w:rsidP="00823913">
            <w:pPr>
              <w:spacing w:line="276" w:lineRule="auto"/>
              <w:ind w:left="-2"/>
              <w:jc w:val="both"/>
              <w:rPr>
                <w:rFonts w:cs="Times New Roman"/>
                <w:lang w:val="en-US"/>
              </w:rPr>
            </w:pPr>
          </w:p>
        </w:tc>
      </w:tr>
      <w:tr w:rsidR="00823913" w:rsidRPr="00B756D5" w14:paraId="5DECC405" w14:textId="77777777" w:rsidTr="003C52D2">
        <w:trPr>
          <w:trHeight w:val="426"/>
        </w:trPr>
        <w:tc>
          <w:tcPr>
            <w:tcW w:w="937" w:type="dxa"/>
          </w:tcPr>
          <w:p w14:paraId="7C58A221"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6F50CAEA" w14:textId="77777777" w:rsidR="00823913" w:rsidRPr="00E7290F" w:rsidRDefault="00823913" w:rsidP="00823913">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098567D3" w14:textId="77777777" w:rsidR="00823913" w:rsidRPr="00E7290F" w:rsidRDefault="00823913" w:rsidP="00823913">
            <w:pPr>
              <w:spacing w:line="276" w:lineRule="auto"/>
              <w:jc w:val="both"/>
              <w:rPr>
                <w:rFonts w:cs="Times New Roman"/>
                <w:lang w:val="en-US"/>
              </w:rPr>
            </w:pPr>
          </w:p>
        </w:tc>
      </w:tr>
      <w:tr w:rsidR="00823913" w:rsidRPr="00B756D5" w14:paraId="3D206396" w14:textId="77777777" w:rsidTr="003C52D2">
        <w:trPr>
          <w:trHeight w:val="426"/>
        </w:trPr>
        <w:tc>
          <w:tcPr>
            <w:tcW w:w="937" w:type="dxa"/>
          </w:tcPr>
          <w:p w14:paraId="5F28E0C3"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3E4376BA" w14:textId="61E1A87A" w:rsidR="00823913" w:rsidRPr="00E7290F" w:rsidRDefault="00823913" w:rsidP="00823913">
            <w:pPr>
              <w:autoSpaceDE w:val="0"/>
              <w:autoSpaceDN w:val="0"/>
              <w:adjustRightInd w:val="0"/>
              <w:spacing w:line="240" w:lineRule="auto"/>
              <w:rPr>
                <w:rFonts w:cs="Times New Roman"/>
              </w:rPr>
            </w:pPr>
            <w:r w:rsidRPr="00E7290F">
              <w:rPr>
                <w:rFonts w:cs="Times New Roman"/>
                <w:color w:val="000000"/>
              </w:rPr>
              <w:t>I understand that I</w:t>
            </w:r>
            <w:r>
              <w:rPr>
                <w:rFonts w:cs="Times New Roman"/>
              </w:rPr>
              <w:t xml:space="preserve"> </w:t>
            </w:r>
            <w:r w:rsidRPr="00E7290F">
              <w:rPr>
                <w:rFonts w:cs="Times New Roman"/>
              </w:rPr>
              <w:t xml:space="preserve">cannot amend this Notice of </w:t>
            </w:r>
            <w:r>
              <w:rPr>
                <w:rFonts w:cs="Times New Roman"/>
              </w:rPr>
              <w:t xml:space="preserve">Negotiation </w:t>
            </w:r>
            <w:r w:rsidRPr="00E7290F">
              <w:rPr>
                <w:rFonts w:cs="Times New Roman"/>
              </w:rPr>
              <w:t xml:space="preserve">after I have </w:t>
            </w:r>
            <w:r>
              <w:rPr>
                <w:rFonts w:cs="Times New Roman"/>
              </w:rPr>
              <w:t>submitted this</w:t>
            </w:r>
            <w:r w:rsidRPr="00E7290F">
              <w:rPr>
                <w:rFonts w:cs="Times New Roman"/>
              </w:rPr>
              <w:t xml:space="preserve"> form, and I may have to </w:t>
            </w:r>
            <w:hyperlink r:id="rId23" w:history="1">
              <w:r w:rsidRPr="00AD253C">
                <w:rPr>
                  <w:rStyle w:val="Hyperlink"/>
                  <w:rFonts w:cs="Times New Roman"/>
                </w:rPr>
                <w:t xml:space="preserve">withdraw the form </w:t>
              </w:r>
              <w:r w:rsidRPr="00AD253C">
                <w:rPr>
                  <w:rStyle w:val="Hyperlink"/>
                </w:rPr>
                <w:t>using the Notice of Withdrawal</w:t>
              </w:r>
            </w:hyperlink>
            <w:r w:rsidRPr="00E7290F">
              <w:rPr>
                <w:rFonts w:cs="Times New Roman"/>
              </w:rPr>
              <w:t xml:space="preserve"> and </w:t>
            </w:r>
            <w:r>
              <w:rPr>
                <w:rFonts w:cs="Times New Roman"/>
              </w:rPr>
              <w:t>serve</w:t>
            </w:r>
            <w:r w:rsidRPr="00E7290F">
              <w:rPr>
                <w:rFonts w:cs="Times New Roman"/>
              </w:rPr>
              <w:t xml:space="preserve"> a new form</w:t>
            </w:r>
            <w:r>
              <w:rPr>
                <w:rFonts w:cs="Times New Roman"/>
              </w:rPr>
              <w:t xml:space="preserve"> on the required person(s) </w:t>
            </w:r>
            <w:r w:rsidRPr="009924ED">
              <w:rPr>
                <w:rFonts w:cs="Times New Roman"/>
                <w:b/>
                <w:bCs/>
                <w:u w:val="single"/>
              </w:rPr>
              <w:t xml:space="preserve">by </w:t>
            </w:r>
            <w:r w:rsidR="00DC2E7F">
              <w:rPr>
                <w:rFonts w:cs="Times New Roman"/>
                <w:b/>
                <w:bCs/>
                <w:u w:val="single"/>
              </w:rPr>
              <w:t>26 FEBRUARY</w:t>
            </w:r>
            <w:r w:rsidRPr="009924ED">
              <w:rPr>
                <w:rFonts w:cs="Times New Roman"/>
                <w:b/>
                <w:bCs/>
                <w:u w:val="single"/>
              </w:rPr>
              <w:t xml:space="preserve"> 2021</w:t>
            </w:r>
            <w:r w:rsidRPr="0030098E">
              <w:rPr>
                <w:rFonts w:cs="Times New Roman"/>
              </w:rPr>
              <w:t xml:space="preserve"> if</w:t>
            </w:r>
            <w:r w:rsidRPr="00E7290F">
              <w:rPr>
                <w:rFonts w:cs="Times New Roman"/>
              </w:rPr>
              <w:t xml:space="preserve"> I subsequently wish to make any changes </w:t>
            </w:r>
            <w:r>
              <w:rPr>
                <w:rFonts w:cs="Times New Roman"/>
              </w:rPr>
              <w:t>the contents of this form</w:t>
            </w:r>
            <w:r w:rsidRPr="00E7290F">
              <w:rPr>
                <w:rFonts w:cs="Times New Roman"/>
                <w:color w:val="000000"/>
              </w:rPr>
              <w:t>.</w:t>
            </w:r>
          </w:p>
          <w:p w14:paraId="3D2E87E6" w14:textId="77777777" w:rsidR="00823913" w:rsidRPr="00E7290F" w:rsidRDefault="00823913" w:rsidP="00823913">
            <w:pPr>
              <w:spacing w:line="276" w:lineRule="auto"/>
              <w:jc w:val="both"/>
              <w:rPr>
                <w:rFonts w:cs="Times New Roman"/>
                <w:lang w:val="en-US"/>
              </w:rPr>
            </w:pPr>
          </w:p>
        </w:tc>
      </w:tr>
      <w:tr w:rsidR="00823913" w:rsidRPr="00B756D5" w14:paraId="502AC19A" w14:textId="77777777" w:rsidTr="003C52D2">
        <w:trPr>
          <w:trHeight w:val="426"/>
        </w:trPr>
        <w:tc>
          <w:tcPr>
            <w:tcW w:w="937" w:type="dxa"/>
          </w:tcPr>
          <w:p w14:paraId="1E9953F3"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6FDB0509" w14:textId="671A9203" w:rsidR="00823913" w:rsidRPr="00E7290F" w:rsidRDefault="00823913" w:rsidP="00823913">
            <w:pPr>
              <w:spacing w:line="276" w:lineRule="auto"/>
              <w:jc w:val="both"/>
              <w:rPr>
                <w:rFonts w:cs="Times New Roman"/>
                <w:lang w:val="en-US"/>
              </w:rPr>
            </w:pPr>
            <w:r>
              <w:rPr>
                <w:rFonts w:cs="Times New Roman"/>
                <w:lang w:val="en-US"/>
              </w:rPr>
              <w:t xml:space="preserve">In submitting this Notice of Negotiation, </w:t>
            </w:r>
            <w:r w:rsidRPr="00E7290F">
              <w:rPr>
                <w:rFonts w:cs="Times New Roman"/>
                <w:lang w:val="en-US"/>
              </w:rPr>
              <w:t xml:space="preserve">I confirm that I am </w:t>
            </w:r>
            <w:proofErr w:type="spellStart"/>
            <w:r w:rsidRPr="00E7290F">
              <w:rPr>
                <w:rFonts w:cs="Times New Roman"/>
                <w:b/>
                <w:lang w:val="en-US"/>
              </w:rPr>
              <w:t>authorised</w:t>
            </w:r>
            <w:proofErr w:type="spellEnd"/>
            <w:r w:rsidRPr="00E7290F">
              <w:rPr>
                <w:rFonts w:cs="Times New Roman"/>
                <w:b/>
                <w:lang w:val="en-US"/>
              </w:rPr>
              <w:t xml:space="preserve"> to act on behalf of the entity</w:t>
            </w:r>
            <w:r w:rsidRPr="00E7290F">
              <w:rPr>
                <w:rFonts w:cs="Times New Roman"/>
                <w:lang w:val="en-US"/>
              </w:rPr>
              <w:t xml:space="preserve"> </w:t>
            </w:r>
            <w:r w:rsidRPr="005E2304">
              <w:rPr>
                <w:rFonts w:cs="Times New Roman"/>
                <w:b/>
                <w:bCs/>
                <w:lang w:val="en-US"/>
              </w:rPr>
              <w:t xml:space="preserve">or </w:t>
            </w:r>
            <w:proofErr w:type="spellStart"/>
            <w:r w:rsidRPr="005E2304">
              <w:rPr>
                <w:rFonts w:cs="Times New Roman"/>
                <w:b/>
                <w:bCs/>
                <w:lang w:val="en-US"/>
              </w:rPr>
              <w:t>organi</w:t>
            </w:r>
            <w:r>
              <w:rPr>
                <w:rFonts w:cs="Times New Roman"/>
                <w:b/>
                <w:bCs/>
                <w:lang w:val="en-US"/>
              </w:rPr>
              <w:t>s</w:t>
            </w:r>
            <w:r w:rsidRPr="005E2304">
              <w:rPr>
                <w:rFonts w:cs="Times New Roman"/>
                <w:b/>
                <w:bCs/>
                <w:lang w:val="en-US"/>
              </w:rPr>
              <w:t>ation</w:t>
            </w:r>
            <w:proofErr w:type="spellEnd"/>
            <w:r>
              <w:rPr>
                <w:rFonts w:cs="Times New Roman"/>
                <w:lang w:val="en-US"/>
              </w:rPr>
              <w:t xml:space="preserve"> </w:t>
            </w:r>
            <w:r w:rsidRPr="00E7290F">
              <w:rPr>
                <w:rFonts w:cs="Times New Roman"/>
                <w:lang w:val="en-US"/>
              </w:rPr>
              <w:t>in</w:t>
            </w:r>
            <w:r>
              <w:rPr>
                <w:rFonts w:cs="Times New Roman"/>
                <w:lang w:val="en-US"/>
              </w:rPr>
              <w:t xml:space="preserve"> filling in and serving</w:t>
            </w:r>
            <w:r w:rsidRPr="00E7290F">
              <w:rPr>
                <w:rFonts w:cs="Times New Roman"/>
                <w:lang w:val="en-US"/>
              </w:rPr>
              <w:t xml:space="preserve"> this </w:t>
            </w:r>
            <w:r>
              <w:rPr>
                <w:rFonts w:cs="Times New Roman"/>
                <w:lang w:val="en-US"/>
              </w:rPr>
              <w:t>Notice of Negotiation</w:t>
            </w:r>
            <w:r w:rsidRPr="00E7290F">
              <w:rPr>
                <w:rFonts w:cs="Times New Roman"/>
                <w:lang w:val="en-US"/>
              </w:rPr>
              <w:t xml:space="preserve"> and to </w:t>
            </w:r>
            <w:r w:rsidRPr="00E7290F">
              <w:rPr>
                <w:rFonts w:cs="Times New Roman"/>
                <w:b/>
                <w:lang w:val="en-US"/>
              </w:rPr>
              <w:t>represent the entity</w:t>
            </w:r>
            <w:r>
              <w:rPr>
                <w:rFonts w:cs="Times New Roman"/>
                <w:b/>
                <w:lang w:val="en-US"/>
              </w:rPr>
              <w:t xml:space="preserve"> or </w:t>
            </w:r>
            <w:proofErr w:type="spellStart"/>
            <w:r>
              <w:rPr>
                <w:rFonts w:cs="Times New Roman"/>
                <w:b/>
                <w:lang w:val="en-US"/>
              </w:rPr>
              <w:t>organisation</w:t>
            </w:r>
            <w:proofErr w:type="spellEnd"/>
            <w:r w:rsidRPr="00E7290F">
              <w:rPr>
                <w:rFonts w:cs="Times New Roman"/>
                <w:lang w:val="en-US"/>
              </w:rPr>
              <w:t xml:space="preserve"> in matters relating to this </w:t>
            </w:r>
            <w:r>
              <w:rPr>
                <w:rFonts w:cs="Times New Roman"/>
                <w:lang w:val="en-US"/>
              </w:rPr>
              <w:t>Notice of Negotiation including in the proceedings under Part 10 of the Act</w:t>
            </w:r>
            <w:r w:rsidRPr="00E7290F">
              <w:rPr>
                <w:rFonts w:cs="Times New Roman"/>
                <w:lang w:val="en-US"/>
              </w:rPr>
              <w:t>.</w:t>
            </w:r>
          </w:p>
          <w:p w14:paraId="405D2394" w14:textId="77777777" w:rsidR="00823913" w:rsidRPr="00E7290F" w:rsidRDefault="00823913" w:rsidP="00823913">
            <w:pPr>
              <w:spacing w:line="276" w:lineRule="auto"/>
              <w:jc w:val="both"/>
              <w:rPr>
                <w:rFonts w:cs="Times New Roman"/>
                <w:lang w:val="en-US"/>
              </w:rPr>
            </w:pPr>
          </w:p>
        </w:tc>
      </w:tr>
      <w:tr w:rsidR="00823913" w:rsidRPr="00B756D5" w14:paraId="2D9994BD" w14:textId="77777777" w:rsidTr="003C52D2">
        <w:trPr>
          <w:gridAfter w:val="1"/>
          <w:wAfter w:w="13" w:type="dxa"/>
        </w:trPr>
        <w:tc>
          <w:tcPr>
            <w:tcW w:w="2312" w:type="dxa"/>
            <w:gridSpan w:val="3"/>
          </w:tcPr>
          <w:p w14:paraId="13520CCF" w14:textId="77777777" w:rsidR="00823913" w:rsidRPr="00942EE4" w:rsidRDefault="00823913" w:rsidP="00823913">
            <w:pPr>
              <w:pStyle w:val="ListParagraph"/>
              <w:spacing w:line="276" w:lineRule="auto"/>
              <w:ind w:left="37"/>
              <w:jc w:val="both"/>
              <w:rPr>
                <w:rFonts w:cs="Times New Roman"/>
                <w:lang w:val="en-US"/>
              </w:rPr>
            </w:pPr>
            <w:r w:rsidRPr="00B756D5">
              <w:rPr>
                <w:rFonts w:cs="Times New Roman"/>
                <w:lang w:val="en-US"/>
              </w:rPr>
              <w:t xml:space="preserve">Name: </w:t>
            </w:r>
          </w:p>
        </w:tc>
        <w:tc>
          <w:tcPr>
            <w:tcW w:w="6988" w:type="dxa"/>
            <w:gridSpan w:val="5"/>
          </w:tcPr>
          <w:p w14:paraId="4DC22F33" w14:textId="77777777" w:rsidR="00823913" w:rsidRPr="00B756D5" w:rsidRDefault="00823913" w:rsidP="00823913">
            <w:pPr>
              <w:spacing w:line="276" w:lineRule="auto"/>
              <w:rPr>
                <w:rFonts w:cs="Times New Roman"/>
                <w:lang w:val="en-US"/>
              </w:rPr>
            </w:pPr>
          </w:p>
        </w:tc>
      </w:tr>
      <w:tr w:rsidR="00823913" w:rsidRPr="00B756D5" w14:paraId="793C69C8" w14:textId="77777777" w:rsidTr="003C52D2">
        <w:trPr>
          <w:gridAfter w:val="1"/>
          <w:wAfter w:w="13" w:type="dxa"/>
        </w:trPr>
        <w:tc>
          <w:tcPr>
            <w:tcW w:w="2312" w:type="dxa"/>
            <w:gridSpan w:val="3"/>
          </w:tcPr>
          <w:p w14:paraId="77EBEEFF" w14:textId="77777777" w:rsidR="00823913" w:rsidRPr="00B756D5" w:rsidRDefault="00823913" w:rsidP="00823913">
            <w:pPr>
              <w:pStyle w:val="ListParagraph"/>
              <w:spacing w:line="276" w:lineRule="auto"/>
              <w:ind w:left="37"/>
              <w:jc w:val="both"/>
              <w:rPr>
                <w:rFonts w:cs="Times New Roman"/>
                <w:lang w:val="en-US"/>
              </w:rPr>
            </w:pPr>
            <w:r w:rsidRPr="00B756D5">
              <w:rPr>
                <w:rFonts w:cs="Times New Roman"/>
                <w:lang w:val="en-US"/>
              </w:rPr>
              <w:t xml:space="preserve">Signature: </w:t>
            </w:r>
          </w:p>
          <w:p w14:paraId="313CB2C2" w14:textId="77777777" w:rsidR="00823913" w:rsidRPr="00B756D5" w:rsidRDefault="00823913" w:rsidP="00823913">
            <w:pPr>
              <w:pStyle w:val="ListParagraph"/>
              <w:spacing w:line="276" w:lineRule="auto"/>
              <w:ind w:left="37"/>
              <w:jc w:val="both"/>
              <w:rPr>
                <w:rFonts w:cs="Times New Roman"/>
                <w:lang w:val="en-US"/>
              </w:rPr>
            </w:pPr>
          </w:p>
        </w:tc>
        <w:tc>
          <w:tcPr>
            <w:tcW w:w="6988" w:type="dxa"/>
            <w:gridSpan w:val="5"/>
          </w:tcPr>
          <w:p w14:paraId="00A29BB7" w14:textId="77777777" w:rsidR="00823913" w:rsidRPr="00B756D5" w:rsidRDefault="00823913" w:rsidP="00823913">
            <w:pPr>
              <w:spacing w:line="276" w:lineRule="auto"/>
              <w:rPr>
                <w:rFonts w:cs="Times New Roman"/>
                <w:lang w:val="en-US"/>
              </w:rPr>
            </w:pPr>
          </w:p>
        </w:tc>
      </w:tr>
      <w:tr w:rsidR="00823913" w:rsidRPr="00593DE9" w14:paraId="7925BC59" w14:textId="77777777" w:rsidTr="00C97FD6">
        <w:trPr>
          <w:gridAfter w:val="1"/>
          <w:wAfter w:w="13" w:type="dxa"/>
        </w:trPr>
        <w:tc>
          <w:tcPr>
            <w:tcW w:w="2312" w:type="dxa"/>
            <w:gridSpan w:val="3"/>
          </w:tcPr>
          <w:p w14:paraId="1DB3279A" w14:textId="44D7ACEA" w:rsidR="00823913" w:rsidRPr="00942EE4" w:rsidRDefault="00823913" w:rsidP="00823913">
            <w:pPr>
              <w:pStyle w:val="ListParagraph"/>
              <w:spacing w:line="276" w:lineRule="auto"/>
              <w:ind w:left="37"/>
              <w:jc w:val="both"/>
              <w:rPr>
                <w:rFonts w:cs="Times New Roman"/>
                <w:lang w:val="en-US"/>
              </w:rPr>
            </w:pPr>
            <w:r w:rsidRPr="00B756D5">
              <w:rPr>
                <w:rFonts w:cs="Times New Roman"/>
                <w:lang w:val="en-US"/>
              </w:rPr>
              <w:t>Date</w:t>
            </w:r>
            <w:r w:rsidR="00814972">
              <w:rPr>
                <w:rFonts w:cs="Times New Roman"/>
                <w:lang w:val="en-US"/>
              </w:rPr>
              <w:t xml:space="preserve"> of Notice of Negotiation</w:t>
            </w:r>
            <w:r w:rsidRPr="00B756D5">
              <w:rPr>
                <w:rFonts w:cs="Times New Roman"/>
                <w:lang w:val="en-US"/>
              </w:rPr>
              <w:t xml:space="preserve">: </w:t>
            </w:r>
          </w:p>
        </w:tc>
        <w:sdt>
          <w:sdtPr>
            <w:rPr>
              <w:rFonts w:cs="Times New Roman"/>
              <w:lang w:val="en-US"/>
            </w:rPr>
            <w:id w:val="184793537"/>
            <w:placeholder>
              <w:docPart w:val="B45352ACE63B4ADDAB4B4C8062E7588F"/>
            </w:placeholder>
            <w:showingPlcHdr/>
            <w:date>
              <w:dateFormat w:val="d/M/yyyy"/>
              <w:lid w:val="en-SG"/>
              <w:storeMappedDataAs w:val="dateTime"/>
              <w:calendar w:val="gregorian"/>
            </w:date>
          </w:sdtPr>
          <w:sdtEndPr/>
          <w:sdtContent>
            <w:tc>
              <w:tcPr>
                <w:tcW w:w="6988" w:type="dxa"/>
                <w:gridSpan w:val="5"/>
              </w:tcPr>
              <w:p w14:paraId="7D030D64" w14:textId="77777777" w:rsidR="00823913" w:rsidRPr="00593DE9" w:rsidRDefault="00823913" w:rsidP="00823913">
                <w:pPr>
                  <w:spacing w:line="276" w:lineRule="auto"/>
                  <w:rPr>
                    <w:rFonts w:cs="Times New Roman"/>
                    <w:lang w:val="en-US"/>
                  </w:rPr>
                </w:pPr>
                <w:r w:rsidRPr="00B756D5">
                  <w:rPr>
                    <w:rStyle w:val="PlaceholderText"/>
                    <w:rFonts w:cs="Times New Roman"/>
                  </w:rPr>
                  <w:t>Click or tap to enter a date.</w:t>
                </w:r>
              </w:p>
            </w:tc>
          </w:sdtContent>
        </w:sdt>
      </w:tr>
    </w:tbl>
    <w:p w14:paraId="37B78876"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14A07" w14:textId="77777777" w:rsidR="00920151" w:rsidRDefault="00920151" w:rsidP="006F4B42">
      <w:pPr>
        <w:spacing w:after="0" w:line="240" w:lineRule="auto"/>
      </w:pPr>
      <w:r>
        <w:separator/>
      </w:r>
    </w:p>
  </w:endnote>
  <w:endnote w:type="continuationSeparator" w:id="0">
    <w:p w14:paraId="79DCC3B6" w14:textId="77777777" w:rsidR="00920151" w:rsidRDefault="00920151"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0B6E7" w14:textId="77777777" w:rsidR="00920151" w:rsidRDefault="00920151" w:rsidP="006F4B42">
      <w:pPr>
        <w:spacing w:after="0" w:line="240" w:lineRule="auto"/>
      </w:pPr>
      <w:r>
        <w:separator/>
      </w:r>
    </w:p>
  </w:footnote>
  <w:footnote w:type="continuationSeparator" w:id="0">
    <w:p w14:paraId="6F96E303" w14:textId="77777777" w:rsidR="00920151" w:rsidRDefault="00920151" w:rsidP="006F4B42">
      <w:pPr>
        <w:spacing w:after="0" w:line="240" w:lineRule="auto"/>
      </w:pPr>
      <w:r>
        <w:continuationSeparator/>
      </w:r>
    </w:p>
  </w:footnote>
  <w:footnote w:id="1">
    <w:p w14:paraId="42523AA7" w14:textId="12F4FEBA" w:rsidR="00823913" w:rsidRDefault="00823913" w:rsidP="00836158">
      <w:pPr>
        <w:pStyle w:val="FootnoteText"/>
      </w:pPr>
      <w:r>
        <w:rPr>
          <w:rStyle w:val="FootnoteReference"/>
        </w:rPr>
        <w:footnoteRef/>
      </w:r>
      <w:bookmarkStart w:id="2" w:name="_Hlk56606676"/>
      <w:r>
        <w:t xml:space="preserve"> “</w:t>
      </w:r>
      <w:r w:rsidR="00EA5190">
        <w:t>C</w:t>
      </w:r>
      <w:r>
        <w:t xml:space="preserve">ontract of </w:t>
      </w:r>
      <w:r w:rsidR="00EA5190">
        <w:t>N</w:t>
      </w:r>
      <w:r>
        <w:t xml:space="preserve">ational </w:t>
      </w:r>
      <w:r w:rsidR="00EA5190">
        <w:t>I</w:t>
      </w:r>
      <w:r>
        <w:t>nterest” means a contract —</w:t>
      </w:r>
    </w:p>
    <w:p w14:paraId="655E0AFB" w14:textId="57BB1D27" w:rsidR="00823913" w:rsidRDefault="00823913" w:rsidP="00836158">
      <w:pPr>
        <w:pStyle w:val="FootnoteText"/>
      </w:pPr>
      <w:r>
        <w:t>(a) the termination of which is likely to affect the provision of essential services or the ability of the Government or a public authority to carry out its functions, whether or not the Government or public authority is a party to the contract; and</w:t>
      </w:r>
    </w:p>
    <w:p w14:paraId="10ACACD6" w14:textId="3EAB6CE2" w:rsidR="00823913" w:rsidRDefault="00823913" w:rsidP="00836158">
      <w:pPr>
        <w:pStyle w:val="FootnoteText"/>
      </w:pPr>
      <w:r>
        <w:t>(b) that is certified as a contract of national interest under section 60 of the Act.</w:t>
      </w:r>
      <w:bookmarkEnd w:id="2"/>
    </w:p>
    <w:p w14:paraId="517CF091" w14:textId="4125DC0B" w:rsidR="00EA5190" w:rsidRDefault="00EA5190" w:rsidP="00836158">
      <w:pPr>
        <w:pStyle w:val="FootnoteText"/>
      </w:pPr>
    </w:p>
    <w:p w14:paraId="64776504" w14:textId="5F867E86" w:rsidR="00EA5190" w:rsidRPr="00FB3065" w:rsidRDefault="00EA5190" w:rsidP="00836158">
      <w:pPr>
        <w:pStyle w:val="FootnoteText"/>
        <w:rPr>
          <w:rFonts w:cs="Times New Roman"/>
        </w:rPr>
      </w:pPr>
      <w:r w:rsidRPr="004713DD">
        <w:rPr>
          <w:rFonts w:cs="Times New Roman"/>
        </w:rPr>
        <w:t xml:space="preserve">Under the Framework, a Contract of National Interest cannot be terminated and may only be renegotiated on pricing. If your contract has been certified by the relevant Minister to be a Contract of National Interest, please do not use this form. You may refer to </w:t>
      </w:r>
      <w:bookmarkStart w:id="3" w:name="_Hlk61199591"/>
      <w:r w:rsidR="00FB3065">
        <w:rPr>
          <w:rFonts w:cs="Times New Roman"/>
        </w:rPr>
        <w:fldChar w:fldCharType="begin"/>
      </w:r>
      <w:r w:rsidR="00FB3065">
        <w:rPr>
          <w:rFonts w:cs="Times New Roman"/>
        </w:rPr>
        <w:instrText xml:space="preserve"> HYPERLINK "http://</w:instrText>
      </w:r>
      <w:r w:rsidR="00FB3065" w:rsidRPr="00FB3065">
        <w:rPr>
          <w:rFonts w:cs="Times New Roman"/>
        </w:rPr>
        <w:instrText>www.go.gov.sg/re-align-national</w:instrText>
      </w:r>
      <w:r w:rsidR="00FB3065">
        <w:rPr>
          <w:rFonts w:cs="Times New Roman"/>
        </w:rPr>
        <w:instrText xml:space="preserve">" </w:instrText>
      </w:r>
      <w:r w:rsidR="00FB3065">
        <w:rPr>
          <w:rFonts w:cs="Times New Roman"/>
        </w:rPr>
        <w:fldChar w:fldCharType="separate"/>
      </w:r>
      <w:r w:rsidR="00FB3065" w:rsidRPr="007F0CE5">
        <w:rPr>
          <w:rStyle w:val="Hyperlink"/>
          <w:rFonts w:cs="Times New Roman"/>
        </w:rPr>
        <w:t>www.go.gov.sg/re-align-national</w:t>
      </w:r>
      <w:r w:rsidR="00FB3065">
        <w:rPr>
          <w:rFonts w:cs="Times New Roman"/>
        </w:rPr>
        <w:fldChar w:fldCharType="end"/>
      </w:r>
      <w:bookmarkEnd w:id="3"/>
      <w:r w:rsidRPr="004713DD">
        <w:rPr>
          <w:rFonts w:cs="Times New Roman"/>
        </w:rPr>
        <w:t xml:space="preserve"> for more information on how to invoke the relief of renegotiation on pricing.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4C765C"/>
    <w:multiLevelType w:val="hybridMultilevel"/>
    <w:tmpl w:val="59429A3C"/>
    <w:lvl w:ilvl="0" w:tplc="FDF8A6D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94F66F1"/>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65A96034"/>
    <w:multiLevelType w:val="hybridMultilevel"/>
    <w:tmpl w:val="87C4F43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9"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E3227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4"/>
  </w:num>
  <w:num w:numId="2">
    <w:abstractNumId w:val="13"/>
  </w:num>
  <w:num w:numId="3">
    <w:abstractNumId w:val="8"/>
  </w:num>
  <w:num w:numId="4">
    <w:abstractNumId w:val="11"/>
  </w:num>
  <w:num w:numId="5">
    <w:abstractNumId w:val="6"/>
  </w:num>
  <w:num w:numId="6">
    <w:abstractNumId w:val="5"/>
  </w:num>
  <w:num w:numId="7">
    <w:abstractNumId w:val="27"/>
  </w:num>
  <w:num w:numId="8">
    <w:abstractNumId w:val="4"/>
  </w:num>
  <w:num w:numId="9">
    <w:abstractNumId w:val="3"/>
  </w:num>
  <w:num w:numId="10">
    <w:abstractNumId w:val="12"/>
  </w:num>
  <w:num w:numId="11">
    <w:abstractNumId w:val="23"/>
  </w:num>
  <w:num w:numId="12">
    <w:abstractNumId w:val="26"/>
  </w:num>
  <w:num w:numId="13">
    <w:abstractNumId w:val="30"/>
  </w:num>
  <w:num w:numId="14">
    <w:abstractNumId w:val="22"/>
  </w:num>
  <w:num w:numId="15">
    <w:abstractNumId w:val="19"/>
  </w:num>
  <w:num w:numId="16">
    <w:abstractNumId w:val="10"/>
  </w:num>
  <w:num w:numId="17">
    <w:abstractNumId w:val="14"/>
  </w:num>
  <w:num w:numId="18">
    <w:abstractNumId w:val="9"/>
  </w:num>
  <w:num w:numId="19">
    <w:abstractNumId w:val="25"/>
  </w:num>
  <w:num w:numId="20">
    <w:abstractNumId w:val="28"/>
  </w:num>
  <w:num w:numId="21">
    <w:abstractNumId w:val="18"/>
  </w:num>
  <w:num w:numId="22">
    <w:abstractNumId w:val="0"/>
  </w:num>
  <w:num w:numId="23">
    <w:abstractNumId w:val="1"/>
  </w:num>
  <w:num w:numId="24">
    <w:abstractNumId w:val="17"/>
  </w:num>
  <w:num w:numId="25">
    <w:abstractNumId w:val="21"/>
  </w:num>
  <w:num w:numId="26">
    <w:abstractNumId w:val="15"/>
  </w:num>
  <w:num w:numId="27">
    <w:abstractNumId w:val="2"/>
  </w:num>
  <w:num w:numId="28">
    <w:abstractNumId w:val="29"/>
  </w:num>
  <w:num w:numId="29">
    <w:abstractNumId w:val="16"/>
  </w:num>
  <w:num w:numId="30">
    <w:abstractNumId w:val="7"/>
  </w:num>
  <w:num w:numId="3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0C3A"/>
    <w:rsid w:val="000059B0"/>
    <w:rsid w:val="00022062"/>
    <w:rsid w:val="000225CC"/>
    <w:rsid w:val="0003024E"/>
    <w:rsid w:val="00041770"/>
    <w:rsid w:val="00043170"/>
    <w:rsid w:val="00067A96"/>
    <w:rsid w:val="00067EDD"/>
    <w:rsid w:val="00074520"/>
    <w:rsid w:val="00094A34"/>
    <w:rsid w:val="00097034"/>
    <w:rsid w:val="000A2151"/>
    <w:rsid w:val="000A3AB6"/>
    <w:rsid w:val="000A7E2E"/>
    <w:rsid w:val="000C0B03"/>
    <w:rsid w:val="000C4AB6"/>
    <w:rsid w:val="000D310D"/>
    <w:rsid w:val="000D7BCE"/>
    <w:rsid w:val="000E1468"/>
    <w:rsid w:val="00112EB4"/>
    <w:rsid w:val="00120E6C"/>
    <w:rsid w:val="00126CD7"/>
    <w:rsid w:val="00127E5A"/>
    <w:rsid w:val="00130B96"/>
    <w:rsid w:val="0013124E"/>
    <w:rsid w:val="0014709A"/>
    <w:rsid w:val="00157766"/>
    <w:rsid w:val="00175A6A"/>
    <w:rsid w:val="00183ACB"/>
    <w:rsid w:val="00186FE7"/>
    <w:rsid w:val="00193255"/>
    <w:rsid w:val="001E405B"/>
    <w:rsid w:val="00203A23"/>
    <w:rsid w:val="00213AD1"/>
    <w:rsid w:val="00222A26"/>
    <w:rsid w:val="00245686"/>
    <w:rsid w:val="00250D3A"/>
    <w:rsid w:val="00250DD7"/>
    <w:rsid w:val="00251F53"/>
    <w:rsid w:val="00255961"/>
    <w:rsid w:val="002608C3"/>
    <w:rsid w:val="00265A94"/>
    <w:rsid w:val="00270F7D"/>
    <w:rsid w:val="00293BED"/>
    <w:rsid w:val="002A139E"/>
    <w:rsid w:val="002A4F4F"/>
    <w:rsid w:val="002A7B70"/>
    <w:rsid w:val="002B4C99"/>
    <w:rsid w:val="002D0700"/>
    <w:rsid w:val="002D2A0E"/>
    <w:rsid w:val="002F4854"/>
    <w:rsid w:val="002F623B"/>
    <w:rsid w:val="0030098E"/>
    <w:rsid w:val="00311939"/>
    <w:rsid w:val="003140D2"/>
    <w:rsid w:val="00323AE3"/>
    <w:rsid w:val="00324B00"/>
    <w:rsid w:val="0034074B"/>
    <w:rsid w:val="00340C4E"/>
    <w:rsid w:val="00343128"/>
    <w:rsid w:val="00371287"/>
    <w:rsid w:val="00382027"/>
    <w:rsid w:val="00383668"/>
    <w:rsid w:val="003845C7"/>
    <w:rsid w:val="00387863"/>
    <w:rsid w:val="00390EEC"/>
    <w:rsid w:val="003A17A5"/>
    <w:rsid w:val="003A3A3F"/>
    <w:rsid w:val="003B0314"/>
    <w:rsid w:val="003C0CFF"/>
    <w:rsid w:val="003C52D2"/>
    <w:rsid w:val="003E27C3"/>
    <w:rsid w:val="003E6FD9"/>
    <w:rsid w:val="004071F6"/>
    <w:rsid w:val="00416D00"/>
    <w:rsid w:val="00421A60"/>
    <w:rsid w:val="00427313"/>
    <w:rsid w:val="00433E58"/>
    <w:rsid w:val="00456222"/>
    <w:rsid w:val="00464DF1"/>
    <w:rsid w:val="004820A2"/>
    <w:rsid w:val="00487232"/>
    <w:rsid w:val="00493A9E"/>
    <w:rsid w:val="004B3E3C"/>
    <w:rsid w:val="004D28E5"/>
    <w:rsid w:val="004F7762"/>
    <w:rsid w:val="005003A4"/>
    <w:rsid w:val="005143EF"/>
    <w:rsid w:val="0052032D"/>
    <w:rsid w:val="0052330B"/>
    <w:rsid w:val="0052408B"/>
    <w:rsid w:val="00524547"/>
    <w:rsid w:val="00530494"/>
    <w:rsid w:val="00535F06"/>
    <w:rsid w:val="0053708E"/>
    <w:rsid w:val="00542FBA"/>
    <w:rsid w:val="00551BF0"/>
    <w:rsid w:val="00552C96"/>
    <w:rsid w:val="00565D5E"/>
    <w:rsid w:val="00566007"/>
    <w:rsid w:val="005719FD"/>
    <w:rsid w:val="005723A4"/>
    <w:rsid w:val="00580303"/>
    <w:rsid w:val="00591E30"/>
    <w:rsid w:val="00593DE9"/>
    <w:rsid w:val="0059427F"/>
    <w:rsid w:val="005A0788"/>
    <w:rsid w:val="005A187D"/>
    <w:rsid w:val="005B267C"/>
    <w:rsid w:val="005B44B0"/>
    <w:rsid w:val="005C2BFE"/>
    <w:rsid w:val="005C361C"/>
    <w:rsid w:val="005E2304"/>
    <w:rsid w:val="005F6F9E"/>
    <w:rsid w:val="00602780"/>
    <w:rsid w:val="00605B58"/>
    <w:rsid w:val="00611134"/>
    <w:rsid w:val="00611B49"/>
    <w:rsid w:val="00614219"/>
    <w:rsid w:val="00616A6C"/>
    <w:rsid w:val="006214B2"/>
    <w:rsid w:val="006219B7"/>
    <w:rsid w:val="00624325"/>
    <w:rsid w:val="00633452"/>
    <w:rsid w:val="00635EEC"/>
    <w:rsid w:val="006528E6"/>
    <w:rsid w:val="006579ED"/>
    <w:rsid w:val="00662B63"/>
    <w:rsid w:val="00674CB7"/>
    <w:rsid w:val="006765D0"/>
    <w:rsid w:val="00684D26"/>
    <w:rsid w:val="006B185B"/>
    <w:rsid w:val="006B3DAD"/>
    <w:rsid w:val="006B57C3"/>
    <w:rsid w:val="006C3724"/>
    <w:rsid w:val="006D68D7"/>
    <w:rsid w:val="006D7EDF"/>
    <w:rsid w:val="006E1E28"/>
    <w:rsid w:val="006E35B3"/>
    <w:rsid w:val="006F4B42"/>
    <w:rsid w:val="007000E9"/>
    <w:rsid w:val="007008CF"/>
    <w:rsid w:val="0071061B"/>
    <w:rsid w:val="0072050E"/>
    <w:rsid w:val="0072541D"/>
    <w:rsid w:val="00733A83"/>
    <w:rsid w:val="00734F39"/>
    <w:rsid w:val="007455AC"/>
    <w:rsid w:val="007477EF"/>
    <w:rsid w:val="00747A7B"/>
    <w:rsid w:val="00764E0F"/>
    <w:rsid w:val="0076696C"/>
    <w:rsid w:val="00775AF4"/>
    <w:rsid w:val="00776094"/>
    <w:rsid w:val="00781B22"/>
    <w:rsid w:val="00783268"/>
    <w:rsid w:val="00791DE7"/>
    <w:rsid w:val="007A2D1F"/>
    <w:rsid w:val="007B0254"/>
    <w:rsid w:val="007B3DE0"/>
    <w:rsid w:val="007B5C80"/>
    <w:rsid w:val="007C196B"/>
    <w:rsid w:val="007F2C14"/>
    <w:rsid w:val="00800BAB"/>
    <w:rsid w:val="00802FD9"/>
    <w:rsid w:val="00806E25"/>
    <w:rsid w:val="008146D4"/>
    <w:rsid w:val="00814972"/>
    <w:rsid w:val="00823913"/>
    <w:rsid w:val="00835304"/>
    <w:rsid w:val="00836158"/>
    <w:rsid w:val="00865103"/>
    <w:rsid w:val="008706D1"/>
    <w:rsid w:val="00875F74"/>
    <w:rsid w:val="00883AD6"/>
    <w:rsid w:val="0089053C"/>
    <w:rsid w:val="00895540"/>
    <w:rsid w:val="00896C05"/>
    <w:rsid w:val="008A0068"/>
    <w:rsid w:val="008A56FB"/>
    <w:rsid w:val="008B53FA"/>
    <w:rsid w:val="008C177D"/>
    <w:rsid w:val="008C39B0"/>
    <w:rsid w:val="008D3D64"/>
    <w:rsid w:val="008D4D6C"/>
    <w:rsid w:val="008D571D"/>
    <w:rsid w:val="008E17E6"/>
    <w:rsid w:val="008E7E05"/>
    <w:rsid w:val="008F2A12"/>
    <w:rsid w:val="008F4BC6"/>
    <w:rsid w:val="008F52C5"/>
    <w:rsid w:val="008F7543"/>
    <w:rsid w:val="00903818"/>
    <w:rsid w:val="00914F5E"/>
    <w:rsid w:val="00917F6C"/>
    <w:rsid w:val="00920151"/>
    <w:rsid w:val="0092178A"/>
    <w:rsid w:val="00921E20"/>
    <w:rsid w:val="00922C99"/>
    <w:rsid w:val="00942EE4"/>
    <w:rsid w:val="00945723"/>
    <w:rsid w:val="00954C7A"/>
    <w:rsid w:val="009844C3"/>
    <w:rsid w:val="00984924"/>
    <w:rsid w:val="009924ED"/>
    <w:rsid w:val="009960AB"/>
    <w:rsid w:val="009978C5"/>
    <w:rsid w:val="009A17D2"/>
    <w:rsid w:val="009A4A45"/>
    <w:rsid w:val="009B53FF"/>
    <w:rsid w:val="009C492D"/>
    <w:rsid w:val="009D191C"/>
    <w:rsid w:val="009D1B0A"/>
    <w:rsid w:val="009E4E3B"/>
    <w:rsid w:val="009E71DB"/>
    <w:rsid w:val="009F35B8"/>
    <w:rsid w:val="009F390A"/>
    <w:rsid w:val="009F782F"/>
    <w:rsid w:val="009F7BFA"/>
    <w:rsid w:val="00A036BE"/>
    <w:rsid w:val="00A10926"/>
    <w:rsid w:val="00A201B4"/>
    <w:rsid w:val="00A35E53"/>
    <w:rsid w:val="00A4040C"/>
    <w:rsid w:val="00A41BA0"/>
    <w:rsid w:val="00A4497C"/>
    <w:rsid w:val="00A53872"/>
    <w:rsid w:val="00A65E25"/>
    <w:rsid w:val="00A6681F"/>
    <w:rsid w:val="00A734C3"/>
    <w:rsid w:val="00A77211"/>
    <w:rsid w:val="00A806CE"/>
    <w:rsid w:val="00A811E8"/>
    <w:rsid w:val="00A86878"/>
    <w:rsid w:val="00A931F8"/>
    <w:rsid w:val="00A946F5"/>
    <w:rsid w:val="00A9693F"/>
    <w:rsid w:val="00A97BF5"/>
    <w:rsid w:val="00AA2F7C"/>
    <w:rsid w:val="00AB33EB"/>
    <w:rsid w:val="00AB54B1"/>
    <w:rsid w:val="00AB57A0"/>
    <w:rsid w:val="00AC7667"/>
    <w:rsid w:val="00AD0246"/>
    <w:rsid w:val="00AD253C"/>
    <w:rsid w:val="00AD73C2"/>
    <w:rsid w:val="00AE06F0"/>
    <w:rsid w:val="00AE0DCE"/>
    <w:rsid w:val="00AE6109"/>
    <w:rsid w:val="00B0140E"/>
    <w:rsid w:val="00B03F76"/>
    <w:rsid w:val="00B05AD0"/>
    <w:rsid w:val="00B27373"/>
    <w:rsid w:val="00B30023"/>
    <w:rsid w:val="00B36C29"/>
    <w:rsid w:val="00B36C60"/>
    <w:rsid w:val="00B474E8"/>
    <w:rsid w:val="00B55093"/>
    <w:rsid w:val="00B55E3B"/>
    <w:rsid w:val="00B611CD"/>
    <w:rsid w:val="00B67472"/>
    <w:rsid w:val="00B756D5"/>
    <w:rsid w:val="00B761A5"/>
    <w:rsid w:val="00BB5D39"/>
    <w:rsid w:val="00BC55D6"/>
    <w:rsid w:val="00BD291D"/>
    <w:rsid w:val="00BD60E8"/>
    <w:rsid w:val="00BE32B3"/>
    <w:rsid w:val="00C306BA"/>
    <w:rsid w:val="00C46D9A"/>
    <w:rsid w:val="00C6173D"/>
    <w:rsid w:val="00C62C51"/>
    <w:rsid w:val="00C6488F"/>
    <w:rsid w:val="00C71197"/>
    <w:rsid w:val="00C71495"/>
    <w:rsid w:val="00C830BA"/>
    <w:rsid w:val="00C83587"/>
    <w:rsid w:val="00C97FD6"/>
    <w:rsid w:val="00CC4EB1"/>
    <w:rsid w:val="00CC61A5"/>
    <w:rsid w:val="00CD1549"/>
    <w:rsid w:val="00CD43A3"/>
    <w:rsid w:val="00CE0FDB"/>
    <w:rsid w:val="00CF23B2"/>
    <w:rsid w:val="00D01DF5"/>
    <w:rsid w:val="00D055F6"/>
    <w:rsid w:val="00D20997"/>
    <w:rsid w:val="00D20E6F"/>
    <w:rsid w:val="00D23CFF"/>
    <w:rsid w:val="00D41B91"/>
    <w:rsid w:val="00D42588"/>
    <w:rsid w:val="00D5002D"/>
    <w:rsid w:val="00D56F7D"/>
    <w:rsid w:val="00D76F64"/>
    <w:rsid w:val="00D77858"/>
    <w:rsid w:val="00D91337"/>
    <w:rsid w:val="00DA0069"/>
    <w:rsid w:val="00DA1B50"/>
    <w:rsid w:val="00DA34F5"/>
    <w:rsid w:val="00DB5956"/>
    <w:rsid w:val="00DB7DE5"/>
    <w:rsid w:val="00DC0FCD"/>
    <w:rsid w:val="00DC2E7F"/>
    <w:rsid w:val="00DC4DAC"/>
    <w:rsid w:val="00DD5CD1"/>
    <w:rsid w:val="00DD6324"/>
    <w:rsid w:val="00DD6714"/>
    <w:rsid w:val="00DE3F51"/>
    <w:rsid w:val="00DE5F66"/>
    <w:rsid w:val="00DF27A4"/>
    <w:rsid w:val="00DF3501"/>
    <w:rsid w:val="00DF3592"/>
    <w:rsid w:val="00DF79DC"/>
    <w:rsid w:val="00E114D0"/>
    <w:rsid w:val="00E4354B"/>
    <w:rsid w:val="00E575A5"/>
    <w:rsid w:val="00E7290F"/>
    <w:rsid w:val="00E76E31"/>
    <w:rsid w:val="00E80348"/>
    <w:rsid w:val="00E85FBF"/>
    <w:rsid w:val="00E917F4"/>
    <w:rsid w:val="00E96E82"/>
    <w:rsid w:val="00EA2E0B"/>
    <w:rsid w:val="00EA5190"/>
    <w:rsid w:val="00EA6255"/>
    <w:rsid w:val="00EB7977"/>
    <w:rsid w:val="00EC1061"/>
    <w:rsid w:val="00EC1596"/>
    <w:rsid w:val="00EC2443"/>
    <w:rsid w:val="00EC3170"/>
    <w:rsid w:val="00EC74B8"/>
    <w:rsid w:val="00ED003E"/>
    <w:rsid w:val="00EE0F73"/>
    <w:rsid w:val="00EE7E79"/>
    <w:rsid w:val="00EF441E"/>
    <w:rsid w:val="00F00D89"/>
    <w:rsid w:val="00F313D3"/>
    <w:rsid w:val="00F35986"/>
    <w:rsid w:val="00F536FC"/>
    <w:rsid w:val="00F74E28"/>
    <w:rsid w:val="00F80EBC"/>
    <w:rsid w:val="00F84F06"/>
    <w:rsid w:val="00F90112"/>
    <w:rsid w:val="00F93F9B"/>
    <w:rsid w:val="00FA0FAC"/>
    <w:rsid w:val="00FA18FB"/>
    <w:rsid w:val="00FA5C2E"/>
    <w:rsid w:val="00FB14CC"/>
    <w:rsid w:val="00FB3065"/>
    <w:rsid w:val="00FC5BC0"/>
    <w:rsid w:val="00FC6021"/>
    <w:rsid w:val="00FD2AE8"/>
    <w:rsid w:val="00FE03E7"/>
    <w:rsid w:val="00FE3D9B"/>
    <w:rsid w:val="00FE66EE"/>
    <w:rsid w:val="00FF09E0"/>
    <w:rsid w:val="00FF59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6AEC"/>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836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158"/>
    <w:rPr>
      <w:rFonts w:ascii="Times New Roman" w:hAnsi="Times New Roman"/>
      <w:sz w:val="20"/>
      <w:szCs w:val="20"/>
    </w:rPr>
  </w:style>
  <w:style w:type="character" w:styleId="FootnoteReference">
    <w:name w:val="footnote reference"/>
    <w:basedOn w:val="DefaultParagraphFont"/>
    <w:uiPriority w:val="99"/>
    <w:semiHidden/>
    <w:unhideWhenUsed/>
    <w:rsid w:val="00836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840241046">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975725098">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19448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gov.sg/explanatorynotes-affectedbusiness" TargetMode="External"/><Relationship Id="rId13" Type="http://schemas.openxmlformats.org/officeDocument/2006/relationships/hyperlink" Target="mailto:COVID19-RAF-REGISTRY-NOTICES@mlaw.gov.sg" TargetMode="External"/><Relationship Id="rId18" Type="http://schemas.openxmlformats.org/officeDocument/2006/relationships/hyperlink" Target="https://go.gov.sg/re-align-eligibility-supporting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law.gov.sg/files/ReAlign/2020-COVID-INFO3.jpg" TargetMode="External"/><Relationship Id="rId7" Type="http://schemas.openxmlformats.org/officeDocument/2006/relationships/endnotes" Target="endnotes.xml"/><Relationship Id="rId12" Type="http://schemas.openxmlformats.org/officeDocument/2006/relationships/hyperlink" Target="https://www.mlaw.gov.sg/realign/other-modes-service" TargetMode="External"/><Relationship Id="rId17" Type="http://schemas.openxmlformats.org/officeDocument/2006/relationships/hyperlink" Target="https://www.go.gov.sg/re-align-incomefall-comparisonperiod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go.gov.sg/re-align-annualrevenue" TargetMode="External"/><Relationship Id="rId20" Type="http://schemas.openxmlformats.org/officeDocument/2006/relationships/hyperlink" Target="https://go.gov.sg/re-align-contract-of-national-inte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re-align-physicalform1-individu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gov.sg/re-align-eligibility" TargetMode="External"/><Relationship Id="rId23" Type="http://schemas.openxmlformats.org/officeDocument/2006/relationships/hyperlink" Target="https://go.gov.sg/re-align-physicalform3" TargetMode="External"/><Relationship Id="rId10" Type="http://schemas.openxmlformats.org/officeDocument/2006/relationships/hyperlink" Target="https://go.gov.sg/notice-of-negotiation-corppass" TargetMode="External"/><Relationship Id="rId19" Type="http://schemas.openxmlformats.org/officeDocument/2006/relationships/hyperlink" Target="https://go.gov.sg/re-align-contracts" TargetMode="External"/><Relationship Id="rId4" Type="http://schemas.openxmlformats.org/officeDocument/2006/relationships/settings" Target="settings.xml"/><Relationship Id="rId9" Type="http://schemas.openxmlformats.org/officeDocument/2006/relationships/hyperlink" Target="http://www.go.gov.sg/re-align-negotiation" TargetMode="External"/><Relationship Id="rId14" Type="http://schemas.openxmlformats.org/officeDocument/2006/relationships/hyperlink" Target="http://www.uen.gov.sg" TargetMode="External"/><Relationship Id="rId22" Type="http://schemas.openxmlformats.org/officeDocument/2006/relationships/hyperlink" Target="https://www.mlaw.gov.sg/files/ReAlign/2020-COVID-INFO3.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5352ACE63B4ADDAB4B4C8062E7588F"/>
        <w:category>
          <w:name w:val="General"/>
          <w:gallery w:val="placeholder"/>
        </w:category>
        <w:types>
          <w:type w:val="bbPlcHdr"/>
        </w:types>
        <w:behaviors>
          <w:behavior w:val="content"/>
        </w:behaviors>
        <w:guid w:val="{3F68AC43-04F0-47E9-A74A-C1125EE7952C}"/>
      </w:docPartPr>
      <w:docPartBody>
        <w:p w:rsidR="00DB406B" w:rsidRDefault="00E95640" w:rsidP="00E95640">
          <w:pPr>
            <w:pStyle w:val="B45352ACE63B4ADDAB4B4C8062E7588F3"/>
          </w:pPr>
          <w:r w:rsidRPr="00B756D5">
            <w:rPr>
              <w:rStyle w:val="PlaceholderText"/>
              <w:rFonts w:cs="Times New Roman"/>
            </w:rPr>
            <w:t>Click or tap to enter a date.</w:t>
          </w:r>
        </w:p>
      </w:docPartBody>
    </w:docPart>
    <w:docPart>
      <w:docPartPr>
        <w:name w:val="DefaultPlaceholder_-1854013440"/>
        <w:category>
          <w:name w:val="General"/>
          <w:gallery w:val="placeholder"/>
        </w:category>
        <w:types>
          <w:type w:val="bbPlcHdr"/>
        </w:types>
        <w:behaviors>
          <w:behavior w:val="content"/>
        </w:behaviors>
        <w:guid w:val="{6E5A0DD1-4CCF-4904-9130-C22B2B4E21FE}"/>
      </w:docPartPr>
      <w:docPartBody>
        <w:p w:rsidR="00DB406B" w:rsidRDefault="00E95640">
          <w:r w:rsidRPr="00520501">
            <w:rPr>
              <w:rStyle w:val="PlaceholderText"/>
            </w:rPr>
            <w:t>Click or tap here to enter text.</w:t>
          </w:r>
        </w:p>
      </w:docPartBody>
    </w:docPart>
    <w:docPart>
      <w:docPartPr>
        <w:name w:val="0686FEC264D1477DB17B6E4CB65DA21E"/>
        <w:category>
          <w:name w:val="General"/>
          <w:gallery w:val="placeholder"/>
        </w:category>
        <w:types>
          <w:type w:val="bbPlcHdr"/>
        </w:types>
        <w:behaviors>
          <w:behavior w:val="content"/>
        </w:behaviors>
        <w:guid w:val="{86273B4F-726D-4627-B5EE-A20538EBD450}"/>
      </w:docPartPr>
      <w:docPartBody>
        <w:p w:rsidR="008D3223" w:rsidRDefault="002C6D48" w:rsidP="002C6D48">
          <w:pPr>
            <w:pStyle w:val="0686FEC264D1477DB17B6E4CB65DA21E"/>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807"/>
    <w:rsid w:val="000344EF"/>
    <w:rsid w:val="000B2719"/>
    <w:rsid w:val="000C4BBF"/>
    <w:rsid w:val="00110894"/>
    <w:rsid w:val="00111035"/>
    <w:rsid w:val="00114534"/>
    <w:rsid w:val="001A56AF"/>
    <w:rsid w:val="001B2F9B"/>
    <w:rsid w:val="001D01CD"/>
    <w:rsid w:val="00252E20"/>
    <w:rsid w:val="002843E5"/>
    <w:rsid w:val="00284691"/>
    <w:rsid w:val="002C6D48"/>
    <w:rsid w:val="002D7802"/>
    <w:rsid w:val="00301A23"/>
    <w:rsid w:val="00320EAF"/>
    <w:rsid w:val="00326CC7"/>
    <w:rsid w:val="00332272"/>
    <w:rsid w:val="0036030A"/>
    <w:rsid w:val="00371FEE"/>
    <w:rsid w:val="003A4679"/>
    <w:rsid w:val="0040454C"/>
    <w:rsid w:val="00460EC4"/>
    <w:rsid w:val="004C32F6"/>
    <w:rsid w:val="004C3A42"/>
    <w:rsid w:val="00505A81"/>
    <w:rsid w:val="00576CF1"/>
    <w:rsid w:val="00597457"/>
    <w:rsid w:val="005C3F8B"/>
    <w:rsid w:val="005D66D1"/>
    <w:rsid w:val="005E6176"/>
    <w:rsid w:val="005F53D5"/>
    <w:rsid w:val="0062158E"/>
    <w:rsid w:val="0074048B"/>
    <w:rsid w:val="00792EA6"/>
    <w:rsid w:val="007B6BE7"/>
    <w:rsid w:val="007F191B"/>
    <w:rsid w:val="00801B44"/>
    <w:rsid w:val="00821708"/>
    <w:rsid w:val="00824205"/>
    <w:rsid w:val="0083598D"/>
    <w:rsid w:val="008D3223"/>
    <w:rsid w:val="008F5FEC"/>
    <w:rsid w:val="0090584F"/>
    <w:rsid w:val="00906F62"/>
    <w:rsid w:val="00931052"/>
    <w:rsid w:val="00954932"/>
    <w:rsid w:val="009558F1"/>
    <w:rsid w:val="00992E7F"/>
    <w:rsid w:val="00996FF7"/>
    <w:rsid w:val="009A0E4F"/>
    <w:rsid w:val="009B7C87"/>
    <w:rsid w:val="009E524B"/>
    <w:rsid w:val="009F03D9"/>
    <w:rsid w:val="00A11B7F"/>
    <w:rsid w:val="00A47B0C"/>
    <w:rsid w:val="00A6003E"/>
    <w:rsid w:val="00A92432"/>
    <w:rsid w:val="00AA2595"/>
    <w:rsid w:val="00AD6814"/>
    <w:rsid w:val="00B142CB"/>
    <w:rsid w:val="00B160AA"/>
    <w:rsid w:val="00BB600B"/>
    <w:rsid w:val="00BD58CD"/>
    <w:rsid w:val="00BE2825"/>
    <w:rsid w:val="00C02C8F"/>
    <w:rsid w:val="00CA68D1"/>
    <w:rsid w:val="00CC7F93"/>
    <w:rsid w:val="00CD70A3"/>
    <w:rsid w:val="00CD77CB"/>
    <w:rsid w:val="00D13493"/>
    <w:rsid w:val="00D17701"/>
    <w:rsid w:val="00D252CA"/>
    <w:rsid w:val="00D53048"/>
    <w:rsid w:val="00D721AD"/>
    <w:rsid w:val="00D91E71"/>
    <w:rsid w:val="00DB406B"/>
    <w:rsid w:val="00DD6E0C"/>
    <w:rsid w:val="00DE45F2"/>
    <w:rsid w:val="00E36939"/>
    <w:rsid w:val="00E95640"/>
    <w:rsid w:val="00F4702B"/>
    <w:rsid w:val="00F9237D"/>
    <w:rsid w:val="00FA4F9A"/>
    <w:rsid w:val="00FA758F"/>
    <w:rsid w:val="00FD0601"/>
    <w:rsid w:val="00FD52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48"/>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779820A3AB384798938ADB93B28AE659">
    <w:name w:val="779820A3AB384798938ADB93B28AE659"/>
    <w:rsid w:val="00FD52FB"/>
  </w:style>
  <w:style w:type="paragraph" w:customStyle="1" w:styleId="A1949CF8B4394A0F8D441473B90A0C0A">
    <w:name w:val="A1949CF8B4394A0F8D441473B90A0C0A"/>
    <w:rsid w:val="00FD52FB"/>
  </w:style>
  <w:style w:type="paragraph" w:customStyle="1" w:styleId="F0245EBFED90423EBBEEB903A929A3F5">
    <w:name w:val="F0245EBFED90423EBBEEB903A929A3F5"/>
    <w:rsid w:val="00FD52FB"/>
  </w:style>
  <w:style w:type="paragraph" w:customStyle="1" w:styleId="8146E431ECBE4943896B535A1946E16C">
    <w:name w:val="8146E431ECBE4943896B535A1946E16C"/>
    <w:rsid w:val="00FD52FB"/>
  </w:style>
  <w:style w:type="paragraph" w:customStyle="1" w:styleId="95AEF5EE064F4576980E73E829F44C94">
    <w:name w:val="95AEF5EE064F4576980E73E829F44C94"/>
    <w:rsid w:val="00FD52FB"/>
  </w:style>
  <w:style w:type="paragraph" w:customStyle="1" w:styleId="B45352ACE63B4ADDAB4B4C8062E7588F">
    <w:name w:val="B45352ACE63B4ADDAB4B4C8062E7588F"/>
    <w:rsid w:val="00E95640"/>
  </w:style>
  <w:style w:type="paragraph" w:customStyle="1" w:styleId="B45352ACE63B4ADDAB4B4C8062E7588F1">
    <w:name w:val="B45352ACE63B4ADDAB4B4C8062E7588F1"/>
    <w:rsid w:val="00E95640"/>
    <w:pPr>
      <w:spacing w:line="256" w:lineRule="auto"/>
    </w:pPr>
    <w:rPr>
      <w:rFonts w:ascii="Times New Roman" w:eastAsiaTheme="minorHAnsi" w:hAnsi="Times New Roman"/>
      <w:lang w:eastAsia="en-US"/>
    </w:rPr>
  </w:style>
  <w:style w:type="paragraph" w:customStyle="1" w:styleId="B45352ACE63B4ADDAB4B4C8062E7588F2">
    <w:name w:val="B45352ACE63B4ADDAB4B4C8062E7588F2"/>
    <w:rsid w:val="00E95640"/>
    <w:pPr>
      <w:spacing w:line="256" w:lineRule="auto"/>
    </w:pPr>
    <w:rPr>
      <w:rFonts w:ascii="Times New Roman" w:eastAsiaTheme="minorHAnsi" w:hAnsi="Times New Roman"/>
      <w:lang w:eastAsia="en-US"/>
    </w:rPr>
  </w:style>
  <w:style w:type="paragraph" w:customStyle="1" w:styleId="B45352ACE63B4ADDAB4B4C8062E7588F3">
    <w:name w:val="B45352ACE63B4ADDAB4B4C8062E7588F3"/>
    <w:rsid w:val="00E95640"/>
    <w:pPr>
      <w:spacing w:line="256" w:lineRule="auto"/>
    </w:pPr>
    <w:rPr>
      <w:rFonts w:ascii="Times New Roman" w:eastAsiaTheme="minorHAnsi" w:hAnsi="Times New Roman"/>
      <w:lang w:eastAsia="en-US"/>
    </w:rPr>
  </w:style>
  <w:style w:type="paragraph" w:customStyle="1" w:styleId="0686FEC264D1477DB17B6E4CB65DA21E">
    <w:name w:val="0686FEC264D1477DB17B6E4CB65DA21E"/>
    <w:rsid w:val="002C6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FBA43-84F7-4EB7-B481-F95EBF97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2051</Words>
  <Characters>11693</Characters>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2021-01-22T00:53:00Z</dcterms:created>
  <dcterms:modified xsi:type="dcterms:W3CDTF">2021-01-22T02:55:00Z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