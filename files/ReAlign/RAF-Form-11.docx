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48415" w14:textId="78C66C7E" w:rsidR="00593DE9" w:rsidRDefault="00593DE9" w:rsidP="00BD60E8">
      <w:pPr>
        <w:spacing w:after="0" w:line="257" w:lineRule="auto"/>
        <w:rPr>
          <w:rFonts w:cs="Times New Roman"/>
          <w:sz w:val="20"/>
          <w:lang w:val="en-US"/>
        </w:rPr>
      </w:pPr>
      <w:bookmarkStart w:id="0" w:name="_GoBack"/>
      <w:bookmarkEnd w:id="0"/>
      <w:r w:rsidRPr="007A2D1F">
        <w:rPr>
          <w:rFonts w:cs="Times New Roman"/>
          <w:sz w:val="20"/>
          <w:lang w:val="en-US"/>
        </w:rPr>
        <w:t xml:space="preserve">Regulation </w:t>
      </w:r>
      <w:r w:rsidR="00B05775">
        <w:rPr>
          <w:rFonts w:cs="Times New Roman"/>
          <w:sz w:val="20"/>
          <w:lang w:val="en-US"/>
        </w:rPr>
        <w:t>23(1)</w:t>
      </w:r>
    </w:p>
    <w:p w14:paraId="449BCB9B" w14:textId="77777777" w:rsidR="00E96E82" w:rsidRDefault="00E96E82" w:rsidP="00DD6714">
      <w:pPr>
        <w:pStyle w:val="Heading1"/>
        <w:spacing w:line="276" w:lineRule="auto"/>
        <w:rPr>
          <w:b/>
          <w:u w:val="none"/>
          <w:lang w:val="en-US"/>
        </w:rPr>
      </w:pPr>
    </w:p>
    <w:p w14:paraId="27DED912" w14:textId="52EB5292" w:rsidR="0003024E" w:rsidRDefault="0003024E" w:rsidP="00DD6714">
      <w:pPr>
        <w:pStyle w:val="Heading1"/>
        <w:spacing w:line="276" w:lineRule="auto"/>
        <w:rPr>
          <w:b/>
          <w:u w:val="none"/>
          <w:lang w:val="en-US"/>
        </w:rPr>
      </w:pPr>
      <w:r w:rsidRPr="00B756D5">
        <w:rPr>
          <w:b/>
          <w:u w:val="none"/>
          <w:lang w:val="en-US"/>
        </w:rPr>
        <w:t xml:space="preserve">FORM </w:t>
      </w:r>
      <w:r w:rsidR="00BE6EBE">
        <w:rPr>
          <w:b/>
          <w:u w:val="none"/>
          <w:lang w:val="en-US"/>
        </w:rPr>
        <w:t>11</w:t>
      </w:r>
      <w:r w:rsidR="00BD60E8">
        <w:rPr>
          <w:b/>
          <w:u w:val="none"/>
          <w:lang w:val="en-US"/>
        </w:rPr>
        <w:t xml:space="preserve"> </w:t>
      </w:r>
    </w:p>
    <w:p w14:paraId="2B3A4043" w14:textId="77777777" w:rsidR="00E96E82" w:rsidRDefault="00E96E82" w:rsidP="00E96E82">
      <w:pPr>
        <w:pStyle w:val="Heading1"/>
        <w:spacing w:before="240" w:line="276" w:lineRule="auto"/>
        <w:rPr>
          <w:b/>
          <w:u w:val="none"/>
          <w:lang w:val="en-US"/>
        </w:rPr>
      </w:pPr>
      <w:r>
        <w:rPr>
          <w:b/>
          <w:u w:val="none"/>
          <w:lang w:val="en-US"/>
        </w:rPr>
        <w:t xml:space="preserve">NOTICE </w:t>
      </w:r>
      <w:r w:rsidR="001A0714">
        <w:rPr>
          <w:b/>
          <w:u w:val="none"/>
          <w:lang w:val="en-US"/>
        </w:rPr>
        <w:t>FOR</w:t>
      </w:r>
      <w:r>
        <w:rPr>
          <w:b/>
          <w:u w:val="none"/>
          <w:lang w:val="en-US"/>
        </w:rPr>
        <w:t xml:space="preserve"> </w:t>
      </w:r>
      <w:r w:rsidR="007867C7">
        <w:rPr>
          <w:b/>
          <w:u w:val="none"/>
          <w:lang w:val="en-US"/>
        </w:rPr>
        <w:t>REPRICING</w:t>
      </w:r>
    </w:p>
    <w:p w14:paraId="74C01112" w14:textId="77777777" w:rsidR="00E96E82" w:rsidRPr="00E96E82" w:rsidRDefault="00E96E82" w:rsidP="00E96E82">
      <w:pPr>
        <w:pStyle w:val="NoSpacing"/>
        <w:jc w:val="both"/>
      </w:pPr>
    </w:p>
    <w:tbl>
      <w:tblPr>
        <w:tblStyle w:val="TableGrid"/>
        <w:tblW w:w="0" w:type="auto"/>
        <w:tblLook w:val="04A0" w:firstRow="1" w:lastRow="0" w:firstColumn="1" w:lastColumn="0" w:noHBand="0" w:noVBand="1"/>
      </w:tblPr>
      <w:tblGrid>
        <w:gridCol w:w="9016"/>
      </w:tblGrid>
      <w:tr w:rsidR="00E96E82" w14:paraId="32549748" w14:textId="77777777" w:rsidTr="00E96E82">
        <w:tc>
          <w:tcPr>
            <w:tcW w:w="9016" w:type="dxa"/>
          </w:tcPr>
          <w:p w14:paraId="075BCB5D" w14:textId="3747C9E6" w:rsidR="00E96E82" w:rsidRPr="00E96E82" w:rsidRDefault="00B05775" w:rsidP="00E96E82">
            <w:pPr>
              <w:rPr>
                <w:b/>
                <w:color w:val="FF0000"/>
                <w:lang w:val="en-US"/>
              </w:rPr>
            </w:pPr>
            <w:r>
              <w:rPr>
                <w:b/>
                <w:color w:val="FF0000"/>
                <w:lang w:val="en-US"/>
              </w:rPr>
              <w:t>IMPORTANT NOTICE</w:t>
            </w:r>
            <w:r w:rsidR="00E96E82" w:rsidRPr="00E96E82">
              <w:rPr>
                <w:b/>
                <w:color w:val="FF0000"/>
                <w:lang w:val="en-US"/>
              </w:rPr>
              <w:t xml:space="preserve">: </w:t>
            </w:r>
          </w:p>
          <w:p w14:paraId="679570F2" w14:textId="3BF1F6CA" w:rsidR="00FB0C58" w:rsidRDefault="00E96E82" w:rsidP="002F623B">
            <w:pPr>
              <w:pStyle w:val="ListParagraph"/>
              <w:numPr>
                <w:ilvl w:val="0"/>
                <w:numId w:val="11"/>
              </w:numPr>
              <w:jc w:val="both"/>
              <w:rPr>
                <w:lang w:val="en-US"/>
              </w:rPr>
            </w:pPr>
            <w:r>
              <w:rPr>
                <w:lang w:val="en-US"/>
              </w:rPr>
              <w:t xml:space="preserve">You should lodge and serve this Notice </w:t>
            </w:r>
            <w:r w:rsidR="001A0714">
              <w:rPr>
                <w:lang w:val="en-US"/>
              </w:rPr>
              <w:t>for</w:t>
            </w:r>
            <w:r>
              <w:rPr>
                <w:lang w:val="en-US"/>
              </w:rPr>
              <w:t xml:space="preserve"> </w:t>
            </w:r>
            <w:r w:rsidR="007867C7">
              <w:rPr>
                <w:lang w:val="en-US"/>
              </w:rPr>
              <w:t>Repricing</w:t>
            </w:r>
            <w:r>
              <w:rPr>
                <w:lang w:val="en-US"/>
              </w:rPr>
              <w:t xml:space="preserve"> </w:t>
            </w:r>
            <w:r w:rsidR="006E1E28">
              <w:rPr>
                <w:lang w:val="en-US"/>
              </w:rPr>
              <w:t xml:space="preserve">only </w:t>
            </w:r>
            <w:r>
              <w:rPr>
                <w:lang w:val="en-US"/>
              </w:rPr>
              <w:t>if</w:t>
            </w:r>
            <w:r w:rsidR="00036DD3">
              <w:rPr>
                <w:lang w:val="en-US"/>
              </w:rPr>
              <w:t xml:space="preserve">: </w:t>
            </w:r>
          </w:p>
          <w:p w14:paraId="6B1ADCA9" w14:textId="642B26E8" w:rsidR="00FB0C58" w:rsidRPr="00FB0C58" w:rsidRDefault="00036DD3" w:rsidP="00FB0C58">
            <w:pPr>
              <w:pStyle w:val="ListParagraph"/>
              <w:numPr>
                <w:ilvl w:val="0"/>
                <w:numId w:val="21"/>
              </w:numPr>
              <w:jc w:val="both"/>
              <w:rPr>
                <w:lang w:val="en-US"/>
              </w:rPr>
            </w:pPr>
            <w:r>
              <w:rPr>
                <w:lang w:val="en-US"/>
              </w:rPr>
              <w:t>y</w:t>
            </w:r>
            <w:r w:rsidRPr="006E1E28">
              <w:rPr>
                <w:lang w:val="en-US"/>
              </w:rPr>
              <w:t xml:space="preserve">ou have served a Notice </w:t>
            </w:r>
            <w:r>
              <w:rPr>
                <w:lang w:val="en-US"/>
              </w:rPr>
              <w:t>of Negotiation</w:t>
            </w:r>
            <w:r w:rsidRPr="006E1E28">
              <w:rPr>
                <w:lang w:val="en-US"/>
              </w:rPr>
              <w:t xml:space="preserve"> </w:t>
            </w:r>
            <w:r>
              <w:rPr>
                <w:lang w:val="en-US"/>
              </w:rPr>
              <w:t xml:space="preserve">for Contract of National Interest on the other party or parties </w:t>
            </w:r>
            <w:r w:rsidR="00FB0C58">
              <w:rPr>
                <w:lang w:val="en-US"/>
              </w:rPr>
              <w:t xml:space="preserve">to the contract which has been certified as a </w:t>
            </w:r>
            <w:r w:rsidR="00DA5908">
              <w:rPr>
                <w:lang w:val="en-US"/>
              </w:rPr>
              <w:t>C</w:t>
            </w:r>
            <w:r w:rsidR="00FB0C58">
              <w:rPr>
                <w:lang w:val="en-US"/>
              </w:rPr>
              <w:t xml:space="preserve">ontract of </w:t>
            </w:r>
            <w:r w:rsidR="00DA5908">
              <w:rPr>
                <w:lang w:val="en-US"/>
              </w:rPr>
              <w:t>N</w:t>
            </w:r>
            <w:r w:rsidR="00FB0C58">
              <w:rPr>
                <w:lang w:val="en-US"/>
              </w:rPr>
              <w:t xml:space="preserve">ational </w:t>
            </w:r>
            <w:r w:rsidR="00DA5908">
              <w:rPr>
                <w:lang w:val="en-US"/>
              </w:rPr>
              <w:t>I</w:t>
            </w:r>
            <w:r w:rsidR="00FB0C58">
              <w:rPr>
                <w:lang w:val="en-US"/>
              </w:rPr>
              <w:t xml:space="preserve">nterest; </w:t>
            </w:r>
            <w:r w:rsidR="00FB0C58" w:rsidRPr="00FB0C58">
              <w:rPr>
                <w:lang w:val="en-US"/>
              </w:rPr>
              <w:t xml:space="preserve">and </w:t>
            </w:r>
          </w:p>
          <w:p w14:paraId="00903D0E" w14:textId="73EAC3D4" w:rsidR="00E96E82" w:rsidRDefault="00FB0C58" w:rsidP="00FB0C58">
            <w:pPr>
              <w:pStyle w:val="ListParagraph"/>
              <w:numPr>
                <w:ilvl w:val="0"/>
                <w:numId w:val="21"/>
              </w:numPr>
              <w:jc w:val="both"/>
              <w:rPr>
                <w:lang w:val="en-US"/>
              </w:rPr>
            </w:pPr>
            <w:r>
              <w:rPr>
                <w:lang w:val="en-US"/>
              </w:rPr>
              <w:t>you</w:t>
            </w:r>
            <w:r w:rsidR="007867C7">
              <w:rPr>
                <w:lang w:val="en-US"/>
              </w:rPr>
              <w:t xml:space="preserve"> were unable to </w:t>
            </w:r>
            <w:r>
              <w:rPr>
                <w:lang w:val="en-US"/>
              </w:rPr>
              <w:t xml:space="preserve">successfully </w:t>
            </w:r>
            <w:r w:rsidR="007867C7">
              <w:rPr>
                <w:lang w:val="en-US"/>
              </w:rPr>
              <w:t>renegotiate the price of the contract</w:t>
            </w:r>
            <w:r w:rsidR="00036DD3">
              <w:rPr>
                <w:lang w:val="en-US"/>
              </w:rPr>
              <w:t xml:space="preserve"> with the other parties to the contract</w:t>
            </w:r>
            <w:r w:rsidR="007867C7">
              <w:rPr>
                <w:lang w:val="en-US"/>
              </w:rPr>
              <w:t>.</w:t>
            </w:r>
          </w:p>
          <w:p w14:paraId="3882E6BA" w14:textId="77777777" w:rsidR="006E1E28" w:rsidRPr="006E1E28" w:rsidRDefault="006E1E28" w:rsidP="007B3DE0">
            <w:pPr>
              <w:pStyle w:val="ListParagraph"/>
              <w:ind w:left="360"/>
              <w:jc w:val="both"/>
              <w:rPr>
                <w:lang w:val="en-US"/>
              </w:rPr>
            </w:pPr>
          </w:p>
          <w:p w14:paraId="1E10FF02" w14:textId="77777777" w:rsidR="00B05775" w:rsidRDefault="00B05775" w:rsidP="00B05775">
            <w:pPr>
              <w:pStyle w:val="NoSpacing"/>
              <w:numPr>
                <w:ilvl w:val="0"/>
                <w:numId w:val="11"/>
              </w:numPr>
              <w:jc w:val="both"/>
              <w:rPr>
                <w:rFonts w:cs="Times New Roman"/>
                <w:lang w:val="en-US"/>
              </w:rPr>
            </w:pPr>
            <w:r w:rsidRPr="00A73DC4">
              <w:rPr>
                <w:rFonts w:cs="Times New Roman"/>
                <w:lang w:val="en-US"/>
              </w:rPr>
              <w:t xml:space="preserve">Please use this form </w:t>
            </w:r>
            <w:r w:rsidRPr="00BA0961">
              <w:rPr>
                <w:rFonts w:cs="Times New Roman"/>
                <w:b/>
                <w:bCs/>
                <w:u w:val="single"/>
                <w:lang w:val="en-US"/>
              </w:rPr>
              <w:t>only</w:t>
            </w:r>
            <w:r w:rsidRPr="00A73DC4">
              <w:rPr>
                <w:rFonts w:cs="Times New Roman"/>
                <w:lang w:val="en-US"/>
              </w:rPr>
              <w:t xml:space="preserve"> if you are </w:t>
            </w:r>
            <w:r w:rsidRPr="00BA0961">
              <w:rPr>
                <w:rFonts w:cs="Times New Roman"/>
                <w:b/>
                <w:bCs/>
                <w:u w:val="single"/>
                <w:lang w:val="en-US"/>
              </w:rPr>
              <w:t>unable</w:t>
            </w:r>
            <w:r w:rsidRPr="00A73DC4">
              <w:rPr>
                <w:rFonts w:cs="Times New Roman"/>
                <w:lang w:val="en-US"/>
              </w:rPr>
              <w:t xml:space="preserve"> to use the electronic form</w:t>
            </w:r>
            <w:r>
              <w:rPr>
                <w:rFonts w:cs="Times New Roman"/>
                <w:lang w:val="en-US"/>
              </w:rPr>
              <w:t xml:space="preserve"> in the links below:</w:t>
            </w:r>
          </w:p>
          <w:p w14:paraId="0D13ACF2" w14:textId="77777777" w:rsidR="00B05775" w:rsidRDefault="00B05775" w:rsidP="00B05775">
            <w:pPr>
              <w:pStyle w:val="ListParagraph"/>
              <w:rPr>
                <w:rFonts w:cs="Times New Roman"/>
                <w:lang w:val="en-US"/>
              </w:rPr>
            </w:pPr>
          </w:p>
          <w:p w14:paraId="33A46934" w14:textId="51EBD279" w:rsidR="00B05775" w:rsidRPr="00B05775" w:rsidRDefault="00B05775" w:rsidP="00B05775">
            <w:pPr>
              <w:pStyle w:val="NoSpacing"/>
              <w:numPr>
                <w:ilvl w:val="1"/>
                <w:numId w:val="11"/>
              </w:numPr>
              <w:jc w:val="both"/>
              <w:rPr>
                <w:rFonts w:cs="Times New Roman"/>
                <w:lang w:val="en-US"/>
              </w:rPr>
            </w:pPr>
            <w:r>
              <w:rPr>
                <w:rFonts w:cs="Times New Roman"/>
                <w:lang w:val="en-US"/>
              </w:rPr>
              <w:t xml:space="preserve">If you are lodging and/or serving this Notice on behalf of a business or </w:t>
            </w:r>
            <w:proofErr w:type="spellStart"/>
            <w:r>
              <w:rPr>
                <w:rFonts w:cs="Times New Roman"/>
                <w:lang w:val="en-US"/>
              </w:rPr>
              <w:t>organisation</w:t>
            </w:r>
            <w:proofErr w:type="spellEnd"/>
            <w:r>
              <w:rPr>
                <w:rFonts w:cs="Times New Roman"/>
                <w:lang w:val="en-US"/>
              </w:rPr>
              <w:t xml:space="preserve"> such as a company or sole proprietorship – </w:t>
            </w:r>
            <w:hyperlink r:id="rId8" w:history="1">
              <w:r w:rsidRPr="00644628">
                <w:rPr>
                  <w:rStyle w:val="Hyperlink"/>
                  <w:rFonts w:cs="Times New Roman"/>
                  <w:lang w:val="en-US"/>
                </w:rPr>
                <w:t>https://www.go.gov.sg/notice-for-repricing-corppass</w:t>
              </w:r>
            </w:hyperlink>
          </w:p>
          <w:p w14:paraId="614ADA7D" w14:textId="08E300EE" w:rsidR="00B05775" w:rsidRPr="00BA0961" w:rsidRDefault="00B05775" w:rsidP="00B05775">
            <w:pPr>
              <w:pStyle w:val="NoSpacing"/>
              <w:numPr>
                <w:ilvl w:val="1"/>
                <w:numId w:val="11"/>
              </w:numPr>
              <w:jc w:val="both"/>
              <w:rPr>
                <w:rFonts w:cs="Times New Roman"/>
                <w:lang w:val="en-US"/>
              </w:rPr>
            </w:pPr>
            <w:r>
              <w:rPr>
                <w:rFonts w:cs="Times New Roman"/>
                <w:lang w:val="en-US"/>
              </w:rPr>
              <w:t>If you are lodging and/or serving this Notice for yourself –</w:t>
            </w:r>
            <w:r w:rsidRPr="00BA0961">
              <w:rPr>
                <w:rFonts w:cs="Times New Roman"/>
              </w:rPr>
              <w:t xml:space="preserve"> </w:t>
            </w:r>
            <w:hyperlink r:id="rId9" w:history="1">
              <w:r w:rsidRPr="00644628">
                <w:rPr>
                  <w:rStyle w:val="Hyperlink"/>
                  <w:rFonts w:cs="Times New Roman"/>
                  <w:lang w:val="en-US"/>
                </w:rPr>
                <w:t>https://www.go.gov.sg/notice-f</w:t>
              </w:r>
              <w:r w:rsidRPr="00644628">
                <w:rPr>
                  <w:rStyle w:val="Hyperlink"/>
                </w:rPr>
                <w:t>or-repricing-singpass</w:t>
              </w:r>
            </w:hyperlink>
          </w:p>
          <w:p w14:paraId="1FECD00D" w14:textId="77777777" w:rsidR="006E1E28" w:rsidRDefault="006E1E28" w:rsidP="007B3DE0">
            <w:pPr>
              <w:pStyle w:val="ListParagraph"/>
              <w:jc w:val="both"/>
              <w:rPr>
                <w:rFonts w:cs="Times New Roman"/>
                <w:lang w:val="en-US"/>
              </w:rPr>
            </w:pPr>
          </w:p>
          <w:p w14:paraId="5AF64B7A" w14:textId="6E548AF4" w:rsidR="006E1E28" w:rsidRDefault="006E1E28" w:rsidP="002F623B">
            <w:pPr>
              <w:pStyle w:val="NoSpacing"/>
              <w:numPr>
                <w:ilvl w:val="0"/>
                <w:numId w:val="11"/>
              </w:numPr>
              <w:jc w:val="both"/>
              <w:rPr>
                <w:rFonts w:cs="Times New Roman"/>
                <w:lang w:val="en-US"/>
              </w:rPr>
            </w:pPr>
            <w:r w:rsidRPr="006E1E28">
              <w:rPr>
                <w:rFonts w:cs="Times New Roman"/>
                <w:b/>
                <w:lang w:val="en-US"/>
              </w:rPr>
              <w:t xml:space="preserve">Within 2 weeks </w:t>
            </w:r>
            <w:r w:rsidR="007B3DE0">
              <w:rPr>
                <w:rFonts w:cs="Times New Roman"/>
                <w:b/>
                <w:lang w:val="en-US"/>
              </w:rPr>
              <w:t xml:space="preserve">after the </w:t>
            </w:r>
            <w:r w:rsidR="00036DD3">
              <w:rPr>
                <w:rFonts w:cs="Times New Roman"/>
                <w:b/>
                <w:lang w:val="en-US"/>
              </w:rPr>
              <w:t>N</w:t>
            </w:r>
            <w:r w:rsidR="007B3DE0">
              <w:rPr>
                <w:rFonts w:cs="Times New Roman"/>
                <w:b/>
                <w:lang w:val="en-US"/>
              </w:rPr>
              <w:t>egotiation Period</w:t>
            </w:r>
            <w:r w:rsidR="00922C99">
              <w:rPr>
                <w:rFonts w:cs="Times New Roman"/>
                <w:b/>
                <w:lang w:val="en-US"/>
              </w:rPr>
              <w:t xml:space="preserve"> </w:t>
            </w:r>
            <w:r w:rsidR="00922C99" w:rsidRPr="00922C99">
              <w:rPr>
                <w:rFonts w:cs="Times New Roman"/>
                <w:lang w:val="en-US"/>
              </w:rPr>
              <w:t>(which is the period of 4 week</w:t>
            </w:r>
            <w:r w:rsidR="00922C99">
              <w:rPr>
                <w:rFonts w:cs="Times New Roman"/>
                <w:lang w:val="en-US"/>
              </w:rPr>
              <w:t xml:space="preserve">s </w:t>
            </w:r>
            <w:r w:rsidR="00922C99" w:rsidRPr="00922C99">
              <w:rPr>
                <w:rFonts w:cs="Times New Roman"/>
                <w:lang w:val="en-US"/>
              </w:rPr>
              <w:t xml:space="preserve">after the date of the </w:t>
            </w:r>
            <w:r w:rsidR="00A6681F">
              <w:rPr>
                <w:rFonts w:cs="Times New Roman"/>
                <w:lang w:val="en-US"/>
              </w:rPr>
              <w:t xml:space="preserve">Notice </w:t>
            </w:r>
            <w:r w:rsidR="00D0133A">
              <w:rPr>
                <w:rFonts w:cs="Times New Roman"/>
                <w:lang w:val="en-US"/>
              </w:rPr>
              <w:t xml:space="preserve">of </w:t>
            </w:r>
            <w:r w:rsidR="00A6681F">
              <w:rPr>
                <w:rFonts w:cs="Times New Roman"/>
                <w:lang w:val="en-US"/>
              </w:rPr>
              <w:t>Negotiation</w:t>
            </w:r>
            <w:r w:rsidR="007867C7">
              <w:rPr>
                <w:rFonts w:cs="Times New Roman"/>
                <w:lang w:val="en-US"/>
              </w:rPr>
              <w:t xml:space="preserve"> for Contract of National Interest</w:t>
            </w:r>
            <w:r w:rsidR="00922C99" w:rsidRPr="00922C99">
              <w:rPr>
                <w:rFonts w:cs="Times New Roman"/>
                <w:lang w:val="en-US"/>
              </w:rPr>
              <w:t>)</w:t>
            </w:r>
            <w:r>
              <w:rPr>
                <w:rFonts w:cs="Times New Roman"/>
                <w:lang w:val="en-US"/>
              </w:rPr>
              <w:t xml:space="preserve">, please: </w:t>
            </w:r>
          </w:p>
          <w:p w14:paraId="35BA6F79" w14:textId="77777777" w:rsidR="006E1E28" w:rsidRDefault="006E1E28" w:rsidP="007B3DE0">
            <w:pPr>
              <w:pStyle w:val="ListParagraph"/>
              <w:jc w:val="both"/>
              <w:rPr>
                <w:rFonts w:cs="Times New Roman"/>
                <w:lang w:val="en-US"/>
              </w:rPr>
            </w:pPr>
          </w:p>
          <w:p w14:paraId="3A081AA7" w14:textId="77777777" w:rsidR="00B05775" w:rsidRPr="006E1E28" w:rsidRDefault="00B05775" w:rsidP="00B05775">
            <w:pPr>
              <w:pStyle w:val="NoSpacing"/>
              <w:numPr>
                <w:ilvl w:val="0"/>
                <w:numId w:val="12"/>
              </w:numPr>
              <w:jc w:val="both"/>
              <w:rPr>
                <w:rFonts w:cs="Times New Roman"/>
                <w:lang w:val="en-US"/>
              </w:rPr>
            </w:pPr>
            <w:r>
              <w:rPr>
                <w:rFonts w:cs="Times New Roman"/>
                <w:lang w:val="en-US"/>
              </w:rPr>
              <w:t xml:space="preserve">complete this form and submit the form and supporting documents to the Registry at </w:t>
            </w:r>
            <w:r w:rsidRPr="00BA0961">
              <w:rPr>
                <w:rFonts w:cs="Times New Roman"/>
              </w:rPr>
              <w:t xml:space="preserve"> </w:t>
            </w:r>
            <w:hyperlink r:id="rId10" w:history="1">
              <w:r w:rsidRPr="00BA0961">
                <w:rPr>
                  <w:rStyle w:val="Hyperlink"/>
                  <w:rFonts w:cs="Times New Roman"/>
                </w:rPr>
                <w:t>COVID19-RAF-REGISTRY-NOTICES@mlaw.gov.sg</w:t>
              </w:r>
            </w:hyperlink>
            <w:r>
              <w:rPr>
                <w:rFonts w:cs="Times New Roman"/>
                <w:lang w:val="en-US"/>
              </w:rPr>
              <w:t>;</w:t>
            </w:r>
            <w:r>
              <w:t xml:space="preserve"> </w:t>
            </w:r>
            <w:r w:rsidRPr="006E1E28">
              <w:rPr>
                <w:u w:val="single"/>
              </w:rPr>
              <w:t>and</w:t>
            </w:r>
          </w:p>
          <w:p w14:paraId="30061C2F" w14:textId="77777777" w:rsidR="006E1E28" w:rsidRPr="006E1E28" w:rsidRDefault="006E1E28" w:rsidP="007B3DE0">
            <w:pPr>
              <w:pStyle w:val="NoSpacing"/>
              <w:ind w:left="720"/>
              <w:jc w:val="both"/>
              <w:rPr>
                <w:rFonts w:cs="Times New Roman"/>
                <w:lang w:val="en-US"/>
              </w:rPr>
            </w:pPr>
          </w:p>
          <w:p w14:paraId="75740020" w14:textId="3E6F8F68" w:rsidR="006E1E28" w:rsidRPr="006E1E28" w:rsidRDefault="008E2248" w:rsidP="002F623B">
            <w:pPr>
              <w:pStyle w:val="NoSpacing"/>
              <w:numPr>
                <w:ilvl w:val="0"/>
                <w:numId w:val="12"/>
              </w:numPr>
              <w:jc w:val="both"/>
              <w:rPr>
                <w:rFonts w:cs="Times New Roman"/>
                <w:lang w:val="en-US"/>
              </w:rPr>
            </w:pPr>
            <w:hyperlink r:id="rId11" w:history="1">
              <w:r w:rsidR="00B05775" w:rsidRPr="00B0140E">
                <w:rPr>
                  <w:rStyle w:val="Hyperlink"/>
                  <w:rFonts w:cs="Times New Roman"/>
                  <w:lang w:val="en-US"/>
                </w:rPr>
                <w:t>serve</w:t>
              </w:r>
            </w:hyperlink>
            <w:r w:rsidR="00B05775">
              <w:rPr>
                <w:rStyle w:val="Hyperlink"/>
                <w:rFonts w:cs="Times New Roman"/>
                <w:lang w:val="en-US"/>
              </w:rPr>
              <w:t xml:space="preserve"> </w:t>
            </w:r>
            <w:r w:rsidR="00A6681F">
              <w:rPr>
                <w:rFonts w:cs="Times New Roman"/>
                <w:lang w:val="en-US"/>
              </w:rPr>
              <w:t>a copy of the</w:t>
            </w:r>
            <w:r w:rsidR="006E1E28">
              <w:rPr>
                <w:rFonts w:cs="Times New Roman"/>
                <w:lang w:val="en-US"/>
              </w:rPr>
              <w:t xml:space="preserve"> completed form on the following </w:t>
            </w:r>
            <w:r w:rsidR="005F3A90">
              <w:rPr>
                <w:rFonts w:cs="Times New Roman"/>
                <w:lang w:val="en-US"/>
              </w:rPr>
              <w:t xml:space="preserve">person(s), where applicable: </w:t>
            </w:r>
            <w:r w:rsidR="006E1E28">
              <w:rPr>
                <w:rFonts w:cs="Times New Roman"/>
                <w:lang w:val="en-US"/>
              </w:rPr>
              <w:t xml:space="preserve"> </w:t>
            </w:r>
          </w:p>
          <w:p w14:paraId="7E35CFA5" w14:textId="5D25FE77" w:rsidR="006E1E28" w:rsidRDefault="00D45647" w:rsidP="002F623B">
            <w:pPr>
              <w:pStyle w:val="NoSpacing"/>
              <w:numPr>
                <w:ilvl w:val="0"/>
                <w:numId w:val="13"/>
              </w:numPr>
              <w:jc w:val="both"/>
              <w:rPr>
                <w:rFonts w:cs="Times New Roman"/>
                <w:lang w:val="en-US"/>
              </w:rPr>
            </w:pPr>
            <w:r>
              <w:rPr>
                <w:rFonts w:cs="Times New Roman"/>
                <w:lang w:val="en-US"/>
              </w:rPr>
              <w:t>a</w:t>
            </w:r>
            <w:r w:rsidR="00036DD3">
              <w:rPr>
                <w:rFonts w:cs="Times New Roman"/>
                <w:lang w:val="en-US"/>
              </w:rPr>
              <w:t xml:space="preserve">ny other </w:t>
            </w:r>
            <w:r w:rsidR="00FB0C58">
              <w:rPr>
                <w:rFonts w:cs="Times New Roman"/>
                <w:lang w:val="en-US"/>
              </w:rPr>
              <w:t>party to the contract</w:t>
            </w:r>
            <w:r w:rsidR="006E1E28">
              <w:rPr>
                <w:rFonts w:cs="Times New Roman"/>
                <w:lang w:val="en-US"/>
              </w:rPr>
              <w:t xml:space="preserve">; </w:t>
            </w:r>
          </w:p>
          <w:p w14:paraId="58605483" w14:textId="15A000FC" w:rsidR="00B05775" w:rsidRDefault="00D45647" w:rsidP="00B05775">
            <w:pPr>
              <w:pStyle w:val="NoSpacing"/>
              <w:numPr>
                <w:ilvl w:val="0"/>
                <w:numId w:val="13"/>
              </w:numPr>
              <w:jc w:val="both"/>
              <w:rPr>
                <w:rFonts w:cs="Times New Roman"/>
              </w:rPr>
            </w:pPr>
            <w:r>
              <w:rPr>
                <w:rFonts w:cs="Times New Roman"/>
              </w:rPr>
              <w:t>y</w:t>
            </w:r>
            <w:r w:rsidR="00B05775" w:rsidRPr="00B05775">
              <w:rPr>
                <w:rFonts w:cs="Times New Roman"/>
              </w:rPr>
              <w:t xml:space="preserve">our guarantor or surety, or any person who has issued a performance bond, in relation your obligations under the contract; and </w:t>
            </w:r>
          </w:p>
          <w:p w14:paraId="5AAED4C3" w14:textId="365290A6" w:rsidR="007B3DE0" w:rsidRDefault="00D45647" w:rsidP="00B05775">
            <w:pPr>
              <w:pStyle w:val="NoSpacing"/>
              <w:numPr>
                <w:ilvl w:val="0"/>
                <w:numId w:val="13"/>
              </w:numPr>
              <w:jc w:val="both"/>
              <w:rPr>
                <w:rFonts w:cs="Times New Roman"/>
              </w:rPr>
            </w:pPr>
            <w:r>
              <w:rPr>
                <w:rFonts w:cs="Times New Roman"/>
              </w:rPr>
              <w:t>any</w:t>
            </w:r>
            <w:r w:rsidR="00B05775" w:rsidRPr="00B05775">
              <w:rPr>
                <w:rFonts w:cs="Times New Roman"/>
              </w:rPr>
              <w:t xml:space="preserve"> assignee of any party to the contract. </w:t>
            </w:r>
          </w:p>
          <w:p w14:paraId="3327D938" w14:textId="77777777" w:rsidR="00B05775" w:rsidRDefault="00B05775" w:rsidP="00B05775">
            <w:pPr>
              <w:pStyle w:val="NoSpacing"/>
              <w:ind w:left="1440"/>
              <w:jc w:val="both"/>
              <w:rPr>
                <w:rFonts w:cs="Times New Roman"/>
                <w:lang w:val="en-US"/>
              </w:rPr>
            </w:pPr>
          </w:p>
          <w:p w14:paraId="00251556" w14:textId="78A19473" w:rsidR="00986732" w:rsidRDefault="007B3DE0" w:rsidP="00986732">
            <w:pPr>
              <w:pStyle w:val="NoSpacing"/>
              <w:ind w:left="360"/>
              <w:jc w:val="both"/>
              <w:rPr>
                <w:rFonts w:cs="Times New Roman"/>
                <w:lang w:val="en-US"/>
              </w:rPr>
            </w:pPr>
            <w:r>
              <w:rPr>
                <w:rFonts w:cs="Times New Roman"/>
                <w:lang w:val="en-US"/>
              </w:rPr>
              <w:t xml:space="preserve">You should submit the form to the Registry and serve the form on the </w:t>
            </w:r>
            <w:r w:rsidR="005F3A90">
              <w:rPr>
                <w:rFonts w:cs="Times New Roman"/>
                <w:lang w:val="en-US"/>
              </w:rPr>
              <w:t>above person(s)</w:t>
            </w:r>
            <w:r>
              <w:rPr>
                <w:rFonts w:cs="Times New Roman"/>
                <w:lang w:val="en-US"/>
              </w:rPr>
              <w:t xml:space="preserve"> </w:t>
            </w:r>
            <w:r w:rsidR="00922C99">
              <w:rPr>
                <w:rFonts w:cs="Times New Roman"/>
                <w:lang w:val="en-US"/>
              </w:rPr>
              <w:t>within</w:t>
            </w:r>
            <w:r w:rsidR="00986732" w:rsidRPr="00986732">
              <w:rPr>
                <w:rFonts w:cs="Times New Roman"/>
                <w:lang w:val="en-US"/>
              </w:rPr>
              <w:t xml:space="preserve"> 3 days beginning on the date of this form</w:t>
            </w:r>
            <w:r w:rsidR="00986732">
              <w:rPr>
                <w:rFonts w:cs="Times New Roman"/>
                <w:lang w:val="en-US"/>
              </w:rPr>
              <w:t xml:space="preserve"> (at Part </w:t>
            </w:r>
            <w:r w:rsidR="00986732" w:rsidRPr="00704723">
              <w:rPr>
                <w:rFonts w:cs="Times New Roman"/>
                <w:lang w:val="en-US"/>
              </w:rPr>
              <w:t>V below</w:t>
            </w:r>
            <w:r w:rsidR="00986732">
              <w:rPr>
                <w:rFonts w:cs="Times New Roman"/>
                <w:lang w:val="en-US"/>
              </w:rPr>
              <w:t>)</w:t>
            </w:r>
            <w:r w:rsidR="00986732" w:rsidRPr="00986732">
              <w:rPr>
                <w:rFonts w:cs="Times New Roman"/>
                <w:lang w:val="en-US"/>
              </w:rPr>
              <w:t xml:space="preserve">. </w:t>
            </w:r>
          </w:p>
          <w:p w14:paraId="69C90778" w14:textId="603084FF" w:rsidR="00B05775" w:rsidRDefault="00B05775" w:rsidP="00986732">
            <w:pPr>
              <w:pStyle w:val="NoSpacing"/>
              <w:ind w:left="360"/>
              <w:jc w:val="both"/>
              <w:rPr>
                <w:rFonts w:cs="Times New Roman"/>
                <w:lang w:val="en-US"/>
              </w:rPr>
            </w:pPr>
          </w:p>
          <w:p w14:paraId="0C22CE69" w14:textId="25F28E7A" w:rsidR="00B05775" w:rsidRDefault="00B05775" w:rsidP="00B05775">
            <w:pPr>
              <w:pStyle w:val="NoSpacing"/>
              <w:numPr>
                <w:ilvl w:val="0"/>
                <w:numId w:val="11"/>
              </w:numPr>
              <w:jc w:val="both"/>
              <w:rPr>
                <w:rFonts w:cs="Times New Roman"/>
              </w:rPr>
            </w:pPr>
            <w:r w:rsidRPr="00527E67">
              <w:rPr>
                <w:rFonts w:cs="Times New Roman"/>
              </w:rPr>
              <w:t xml:space="preserve">Please </w:t>
            </w:r>
            <w:r w:rsidRPr="00527E67">
              <w:rPr>
                <w:rFonts w:cs="Times New Roman"/>
                <w:b/>
                <w:bCs/>
              </w:rPr>
              <w:t xml:space="preserve">make and keep a copy of this Notice </w:t>
            </w:r>
            <w:r>
              <w:rPr>
                <w:rFonts w:cs="Times New Roman"/>
                <w:b/>
                <w:bCs/>
              </w:rPr>
              <w:t>for Repricing</w:t>
            </w:r>
            <w:r w:rsidRPr="00527E67">
              <w:rPr>
                <w:rFonts w:cs="Times New Roman"/>
              </w:rPr>
              <w:t xml:space="preserve"> before you serve on the intended recipient(s).</w:t>
            </w:r>
          </w:p>
          <w:p w14:paraId="3D3D608B" w14:textId="77777777" w:rsidR="00B05775" w:rsidRDefault="00B05775" w:rsidP="00B05775">
            <w:pPr>
              <w:pStyle w:val="NoSpacing"/>
              <w:jc w:val="both"/>
              <w:rPr>
                <w:rFonts w:cs="Times New Roman"/>
              </w:rPr>
            </w:pPr>
          </w:p>
          <w:p w14:paraId="5DD108C1" w14:textId="77777777" w:rsidR="00B05775" w:rsidRDefault="00B05775" w:rsidP="00B05775">
            <w:pPr>
              <w:pStyle w:val="NoSpacing"/>
              <w:numPr>
                <w:ilvl w:val="0"/>
                <w:numId w:val="11"/>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supporting documents by email</w:t>
            </w:r>
            <w:r w:rsidRPr="00DB5956">
              <w:rPr>
                <w:rFonts w:cs="Times New Roman"/>
              </w:rPr>
              <w:t xml:space="preserve"> on the</w:t>
            </w:r>
            <w:r>
              <w:rPr>
                <w:rFonts w:cs="Times New Roman"/>
              </w:rPr>
              <w:t xml:space="preserve"> intended recipient(s)</w:t>
            </w:r>
            <w:r w:rsidRPr="00DB5956">
              <w:rPr>
                <w:rFonts w:cs="Times New Roman"/>
              </w:rPr>
              <w:t>,</w:t>
            </w:r>
            <w:r>
              <w:rPr>
                <w:rFonts w:cs="Times New Roman"/>
              </w:rPr>
              <w:t xml:space="preserve"> y</w:t>
            </w:r>
            <w:r w:rsidRPr="00DB5956">
              <w:rPr>
                <w:rFonts w:cs="Times New Roman"/>
              </w:rPr>
              <w:t xml:space="preserve">ou may serve </w:t>
            </w:r>
            <w:r w:rsidRPr="00AD253C">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3749C029" w14:textId="77777777" w:rsidR="00B05775" w:rsidRPr="00DB5956" w:rsidRDefault="00B05775" w:rsidP="00B05775">
            <w:pPr>
              <w:pStyle w:val="NoSpacing"/>
              <w:jc w:val="both"/>
              <w:rPr>
                <w:rFonts w:cs="Times New Roman"/>
              </w:rPr>
            </w:pPr>
          </w:p>
          <w:p w14:paraId="235DBBE3" w14:textId="77777777" w:rsidR="00B05775" w:rsidRDefault="00B05775" w:rsidP="00B05775">
            <w:pPr>
              <w:pStyle w:val="NoSpacing"/>
              <w:numPr>
                <w:ilvl w:val="0"/>
                <w:numId w:val="22"/>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5DFDC8E2" w14:textId="77777777" w:rsidR="00B05775" w:rsidRDefault="00B05775" w:rsidP="00B05775">
            <w:pPr>
              <w:pStyle w:val="NoSpacing"/>
              <w:ind w:left="1080"/>
              <w:jc w:val="both"/>
              <w:rPr>
                <w:rFonts w:cs="Times New Roman"/>
              </w:rPr>
            </w:pPr>
          </w:p>
          <w:p w14:paraId="6C1062A3" w14:textId="77777777" w:rsidR="00B05775" w:rsidRDefault="00B05775" w:rsidP="00B05775">
            <w:pPr>
              <w:pStyle w:val="NoSpacing"/>
              <w:numPr>
                <w:ilvl w:val="0"/>
                <w:numId w:val="22"/>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4BA4ED91" w14:textId="77777777" w:rsidR="00B05775" w:rsidRDefault="00B05775" w:rsidP="00B05775">
            <w:pPr>
              <w:pStyle w:val="NoSpacing"/>
              <w:numPr>
                <w:ilvl w:val="0"/>
                <w:numId w:val="23"/>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113AB250" w14:textId="77777777" w:rsidR="00B05775" w:rsidRDefault="00B05775" w:rsidP="00B05775">
            <w:pPr>
              <w:pStyle w:val="NoSpacing"/>
              <w:numPr>
                <w:ilvl w:val="0"/>
                <w:numId w:val="23"/>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13D76A5A" w14:textId="77777777" w:rsidR="00B05775" w:rsidRDefault="00B05775" w:rsidP="00B05775">
            <w:pPr>
              <w:pStyle w:val="NoSpacing"/>
              <w:ind w:left="1588"/>
              <w:jc w:val="both"/>
              <w:rPr>
                <w:rFonts w:cs="Times New Roman"/>
              </w:rPr>
            </w:pPr>
          </w:p>
          <w:p w14:paraId="4A17B684" w14:textId="77777777" w:rsidR="00B05775" w:rsidRDefault="00B05775" w:rsidP="00B05775">
            <w:pPr>
              <w:pStyle w:val="NoSpacing"/>
              <w:numPr>
                <w:ilvl w:val="0"/>
                <w:numId w:val="22"/>
              </w:numPr>
              <w:jc w:val="both"/>
              <w:rPr>
                <w:rFonts w:cs="Times New Roman"/>
              </w:rPr>
            </w:pPr>
            <w:r>
              <w:rPr>
                <w:rFonts w:cs="Times New Roman"/>
              </w:rPr>
              <w:lastRenderedPageBreak/>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0AC1CC29" w14:textId="77777777" w:rsidR="00B05775" w:rsidRPr="0019506E" w:rsidRDefault="00B05775" w:rsidP="00B05775">
            <w:pPr>
              <w:pStyle w:val="NoSpacing"/>
              <w:jc w:val="both"/>
              <w:rPr>
                <w:rFonts w:cs="Times New Roman"/>
                <w:lang w:val="en-US"/>
              </w:rPr>
            </w:pPr>
            <w:r>
              <w:rPr>
                <w:sz w:val="26"/>
                <w:szCs w:val="26"/>
              </w:rPr>
              <w:t xml:space="preserve"> </w:t>
            </w:r>
          </w:p>
          <w:p w14:paraId="47C1EB14" w14:textId="77777777" w:rsidR="00B05775" w:rsidRPr="003422BD" w:rsidRDefault="00B05775" w:rsidP="00B05775">
            <w:pPr>
              <w:pStyle w:val="NoSpacing"/>
              <w:numPr>
                <w:ilvl w:val="0"/>
                <w:numId w:val="11"/>
              </w:numPr>
              <w:jc w:val="both"/>
              <w:rPr>
                <w:rFonts w:cs="Times New Roman"/>
                <w:bCs/>
              </w:rPr>
            </w:pPr>
            <w:r w:rsidRPr="003422BD">
              <w:rPr>
                <w:rFonts w:cs="Times New Roman"/>
                <w:bCs/>
                <w:lang w:val="en-US"/>
              </w:rPr>
              <w:t xml:space="preserve">You should fill </w:t>
            </w:r>
            <w:r w:rsidRPr="003422BD">
              <w:rPr>
                <w:rFonts w:cs="Times New Roman"/>
                <w:b/>
                <w:lang w:val="en-US"/>
              </w:rPr>
              <w:t>all</w:t>
            </w:r>
            <w:r w:rsidRPr="003422BD">
              <w:rPr>
                <w:rFonts w:cs="Times New Roman"/>
                <w:bCs/>
                <w:lang w:val="en-US"/>
              </w:rPr>
              <w:t xml:space="preserve"> the fields in this form, unless they are indicated as fields that are required to be filled only if the information is available or applicable, or they are indicated as fields that you may leave </w:t>
            </w:r>
            <w:proofErr w:type="gramStart"/>
            <w:r w:rsidRPr="003422BD">
              <w:rPr>
                <w:rFonts w:cs="Times New Roman"/>
                <w:bCs/>
                <w:lang w:val="en-US"/>
              </w:rPr>
              <w:t>blank.*</w:t>
            </w:r>
            <w:proofErr w:type="gramEnd"/>
            <w:r w:rsidRPr="003422BD">
              <w:rPr>
                <w:rFonts w:cs="Times New Roman"/>
                <w:bCs/>
                <w:lang w:val="en-US"/>
              </w:rPr>
              <w:t xml:space="preserve"> </w:t>
            </w:r>
          </w:p>
          <w:p w14:paraId="75644238" w14:textId="77777777" w:rsidR="00B05775" w:rsidRPr="003422BD" w:rsidRDefault="00B05775" w:rsidP="00B05775">
            <w:pPr>
              <w:pStyle w:val="NoSpacing"/>
              <w:ind w:left="360"/>
              <w:rPr>
                <w:rFonts w:cs="Times New Roman"/>
                <w:bCs/>
              </w:rPr>
            </w:pPr>
          </w:p>
          <w:p w14:paraId="224D4406" w14:textId="77777777" w:rsidR="00B05775" w:rsidRPr="00BA0961" w:rsidRDefault="00B05775" w:rsidP="00B05775">
            <w:pPr>
              <w:pStyle w:val="NoSpacing"/>
              <w:jc w:val="both"/>
              <w:rPr>
                <w:rFonts w:cs="Times New Roman"/>
                <w:bCs/>
              </w:rPr>
            </w:pPr>
            <w:r w:rsidRPr="003422BD">
              <w:rPr>
                <w:rFonts w:cs="Times New Roman"/>
                <w:bCs/>
              </w:rPr>
              <w:t xml:space="preserve">* </w:t>
            </w:r>
            <w:r w:rsidRPr="003422BD">
              <w:rPr>
                <w:rFonts w:cs="Times New Roman"/>
                <w:bCs/>
                <w:i/>
                <w:iCs/>
              </w:rPr>
              <w:t>The Registrar and/or Assessor may allow an amendment of the Notice or make directions to a party to provide any document or information, to comply with the requirements of the Regulations</w:t>
            </w:r>
            <w:r w:rsidRPr="0083484A">
              <w:rPr>
                <w:rFonts w:cs="Times New Roman"/>
                <w:lang w:val="en-US"/>
              </w:rPr>
              <w:t>.</w:t>
            </w:r>
          </w:p>
          <w:p w14:paraId="6EAB07BC" w14:textId="77777777" w:rsidR="007B3DE0" w:rsidRPr="00E96E82" w:rsidRDefault="007B3DE0" w:rsidP="00E96E82">
            <w:pPr>
              <w:rPr>
                <w:lang w:val="en-US"/>
              </w:rPr>
            </w:pPr>
          </w:p>
        </w:tc>
      </w:tr>
    </w:tbl>
    <w:p w14:paraId="723C72DB" w14:textId="77777777" w:rsidR="00B30023" w:rsidRPr="00593DE9" w:rsidRDefault="00B30023" w:rsidP="007B3DE0">
      <w:pPr>
        <w:spacing w:line="276" w:lineRule="auto"/>
        <w:rPr>
          <w:rFonts w:cs="Times New Roman"/>
          <w:b/>
          <w:lang w:val="en-US"/>
        </w:rPr>
      </w:pPr>
    </w:p>
    <w:tbl>
      <w:tblPr>
        <w:tblStyle w:val="TableGrid"/>
        <w:tblW w:w="9313" w:type="dxa"/>
        <w:tblBorders>
          <w:insideH w:val="none" w:sz="0" w:space="0" w:color="auto"/>
          <w:insideV w:val="none" w:sz="0" w:space="0" w:color="auto"/>
        </w:tblBorders>
        <w:tblLook w:val="04A0" w:firstRow="1" w:lastRow="0" w:firstColumn="1" w:lastColumn="0" w:noHBand="0" w:noVBand="1"/>
      </w:tblPr>
      <w:tblGrid>
        <w:gridCol w:w="937"/>
        <w:gridCol w:w="588"/>
        <w:gridCol w:w="2716"/>
        <w:gridCol w:w="481"/>
        <w:gridCol w:w="93"/>
        <w:gridCol w:w="296"/>
        <w:gridCol w:w="4189"/>
        <w:gridCol w:w="13"/>
      </w:tblGrid>
      <w:tr w:rsidR="008F2A12" w:rsidRPr="00593DE9" w14:paraId="4C3C743C" w14:textId="77777777" w:rsidTr="00E7290F">
        <w:tc>
          <w:tcPr>
            <w:tcW w:w="9313" w:type="dxa"/>
            <w:gridSpan w:val="8"/>
            <w:shd w:val="clear" w:color="auto" w:fill="EDEDED" w:themeFill="accent3" w:themeFillTint="33"/>
          </w:tcPr>
          <w:p w14:paraId="140F2343" w14:textId="64421062" w:rsidR="00FB0C58"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Particulars of </w:t>
            </w:r>
            <w:r w:rsidR="00922C99">
              <w:rPr>
                <w:rFonts w:cs="Times New Roman"/>
                <w:b/>
                <w:lang w:val="en-US"/>
              </w:rPr>
              <w:t xml:space="preserve">Party </w:t>
            </w:r>
            <w:r w:rsidR="00FB0C58">
              <w:rPr>
                <w:rFonts w:cs="Times New Roman"/>
                <w:b/>
                <w:lang w:val="en-US"/>
              </w:rPr>
              <w:t xml:space="preserve">who is seeking a renegotiation of price under the Notice </w:t>
            </w:r>
            <w:r w:rsidR="00677A4B">
              <w:rPr>
                <w:rFonts w:cs="Times New Roman"/>
                <w:b/>
                <w:lang w:val="en-US"/>
              </w:rPr>
              <w:t xml:space="preserve">for </w:t>
            </w:r>
            <w:r w:rsidR="00FB0C58">
              <w:rPr>
                <w:rFonts w:cs="Times New Roman"/>
                <w:b/>
                <w:lang w:val="en-US"/>
              </w:rPr>
              <w:t>Repricing</w:t>
            </w:r>
          </w:p>
          <w:p w14:paraId="23C883CE" w14:textId="77777777" w:rsidR="00B30023" w:rsidRDefault="00FB0C58" w:rsidP="00DD6714">
            <w:pPr>
              <w:spacing w:line="276" w:lineRule="auto"/>
              <w:rPr>
                <w:rFonts w:cs="Times New Roman"/>
                <w:b/>
                <w:lang w:val="en-US"/>
              </w:rPr>
            </w:pPr>
            <w:r>
              <w:rPr>
                <w:rFonts w:cs="Times New Roman"/>
                <w:b/>
                <w:lang w:val="en-US"/>
              </w:rPr>
              <w:t xml:space="preserve"> </w:t>
            </w:r>
          </w:p>
          <w:p w14:paraId="095E199D" w14:textId="77777777" w:rsidR="00747A7B" w:rsidRDefault="00747A7B" w:rsidP="005B55CF">
            <w:pPr>
              <w:spacing w:line="276" w:lineRule="auto"/>
              <w:jc w:val="both"/>
              <w:rPr>
                <w:rFonts w:cs="Times New Roman"/>
                <w:lang w:val="en-US"/>
              </w:rPr>
            </w:pPr>
            <w:r w:rsidRPr="00747A7B">
              <w:rPr>
                <w:rFonts w:cs="Times New Roman"/>
                <w:lang w:val="en-US"/>
              </w:rPr>
              <w:t xml:space="preserve">Please note that all correspondence, notices or documents in relation to proceedings under </w:t>
            </w:r>
            <w:r w:rsidR="00957079">
              <w:rPr>
                <w:rFonts w:cs="Times New Roman"/>
                <w:lang w:val="en-US"/>
              </w:rPr>
              <w:t xml:space="preserve">the Re-Align Framework, including correspondence with </w:t>
            </w:r>
            <w:r w:rsidR="003B24F8">
              <w:rPr>
                <w:rFonts w:cs="Times New Roman"/>
                <w:lang w:val="en-US"/>
              </w:rPr>
              <w:t xml:space="preserve">you or </w:t>
            </w:r>
            <w:r w:rsidR="00957079">
              <w:rPr>
                <w:rFonts w:cs="Times New Roman"/>
                <w:lang w:val="en-US"/>
              </w:rPr>
              <w:t xml:space="preserve">the entity </w:t>
            </w:r>
            <w:r w:rsidR="003B24F8">
              <w:rPr>
                <w:rFonts w:cs="Times New Roman"/>
                <w:lang w:val="en-US"/>
              </w:rPr>
              <w:t xml:space="preserve">(as the case may be) </w:t>
            </w:r>
            <w:r w:rsidR="00957079">
              <w:rPr>
                <w:rFonts w:cs="Times New Roman"/>
                <w:lang w:val="en-US"/>
              </w:rPr>
              <w:t xml:space="preserve">by the Registry (if applicable), </w:t>
            </w:r>
            <w:r w:rsidRPr="00747A7B">
              <w:rPr>
                <w:rFonts w:cs="Times New Roman"/>
                <w:lang w:val="en-US"/>
              </w:rPr>
              <w:t xml:space="preserve">will be </w:t>
            </w:r>
            <w:r w:rsidR="00957079">
              <w:rPr>
                <w:rFonts w:cs="Times New Roman"/>
                <w:lang w:val="en-US"/>
              </w:rPr>
              <w:t>served on</w:t>
            </w:r>
            <w:r w:rsidRPr="00747A7B">
              <w:rPr>
                <w:rFonts w:cs="Times New Roman"/>
                <w:lang w:val="en-US"/>
              </w:rPr>
              <w:t xml:space="preserve"> the email address provided </w:t>
            </w:r>
            <w:r>
              <w:rPr>
                <w:rFonts w:cs="Times New Roman"/>
                <w:lang w:val="en-US"/>
              </w:rPr>
              <w:t>below</w:t>
            </w:r>
            <w:r w:rsidRPr="00747A7B">
              <w:rPr>
                <w:rFonts w:cs="Times New Roman"/>
                <w:lang w:val="en-US"/>
              </w:rPr>
              <w:t xml:space="preserve">. </w:t>
            </w:r>
          </w:p>
          <w:p w14:paraId="50684C1A" w14:textId="1082EA2A" w:rsidR="00DA5908" w:rsidRPr="00747A7B" w:rsidRDefault="00DA5908" w:rsidP="005B55CF">
            <w:pPr>
              <w:spacing w:line="276" w:lineRule="auto"/>
              <w:jc w:val="both"/>
              <w:rPr>
                <w:rFonts w:cs="Times New Roman"/>
                <w:lang w:val="en-US"/>
              </w:rPr>
            </w:pPr>
          </w:p>
        </w:tc>
      </w:tr>
      <w:tr w:rsidR="008F2A12" w:rsidRPr="00593DE9" w14:paraId="5ACE35CF" w14:textId="77777777" w:rsidTr="00E7290F">
        <w:tc>
          <w:tcPr>
            <w:tcW w:w="937" w:type="dxa"/>
          </w:tcPr>
          <w:p w14:paraId="46440620" w14:textId="77777777" w:rsidR="008F2A12" w:rsidRPr="00593DE9" w:rsidRDefault="008F2A12" w:rsidP="00067EDD">
            <w:pPr>
              <w:pStyle w:val="ListParagraph"/>
              <w:numPr>
                <w:ilvl w:val="0"/>
                <w:numId w:val="1"/>
              </w:numPr>
              <w:spacing w:line="276" w:lineRule="auto"/>
              <w:rPr>
                <w:rFonts w:cs="Times New Roman"/>
                <w:lang w:val="en-US"/>
              </w:rPr>
            </w:pPr>
          </w:p>
        </w:tc>
        <w:tc>
          <w:tcPr>
            <w:tcW w:w="3304" w:type="dxa"/>
            <w:gridSpan w:val="2"/>
          </w:tcPr>
          <w:p w14:paraId="3AABDBC8" w14:textId="77777777" w:rsidR="00B30023" w:rsidRPr="00B30023" w:rsidRDefault="008F2A12" w:rsidP="00DD6714">
            <w:pPr>
              <w:spacing w:line="276" w:lineRule="auto"/>
              <w:rPr>
                <w:rFonts w:cs="Times New Roman"/>
                <w:i/>
                <w:lang w:val="en-US"/>
              </w:rPr>
            </w:pPr>
            <w:r w:rsidRPr="00593DE9">
              <w:rPr>
                <w:rFonts w:cs="Times New Roman"/>
                <w:lang w:val="en-US"/>
              </w:rPr>
              <w:t>Name</w:t>
            </w:r>
            <w:r w:rsidR="00806E25">
              <w:rPr>
                <w:rFonts w:cs="Times New Roman"/>
                <w:lang w:val="en-US"/>
              </w:rPr>
              <w:t xml:space="preserve"> of </w:t>
            </w:r>
            <w:r w:rsidR="00922C99">
              <w:rPr>
                <w:rFonts w:cs="Times New Roman"/>
                <w:lang w:val="en-US"/>
              </w:rPr>
              <w:t>Party</w:t>
            </w:r>
            <w:r w:rsidR="00806E25" w:rsidRPr="00593DE9">
              <w:rPr>
                <w:rFonts w:cs="Times New Roman"/>
                <w:b/>
                <w:vertAlign w:val="superscript"/>
                <w:lang w:val="en-US"/>
              </w:rPr>
              <w:t>*</w:t>
            </w:r>
            <w:r w:rsidRPr="00593DE9">
              <w:rPr>
                <w:rFonts w:cs="Times New Roman"/>
                <w:lang w:val="en-US"/>
              </w:rPr>
              <w:t xml:space="preserve">: </w:t>
            </w:r>
          </w:p>
          <w:p w14:paraId="6E1B5F8B" w14:textId="77777777" w:rsidR="008F2A12" w:rsidRDefault="008F2A12" w:rsidP="00DD6714">
            <w:pPr>
              <w:spacing w:line="276" w:lineRule="auto"/>
              <w:rPr>
                <w:rFonts w:cs="Times New Roman"/>
                <w:lang w:val="en-US"/>
              </w:rPr>
            </w:pPr>
          </w:p>
          <w:p w14:paraId="262C430F" w14:textId="6F3C160B" w:rsidR="00922C99" w:rsidRDefault="00922C99" w:rsidP="00B05775">
            <w:pPr>
              <w:spacing w:line="276" w:lineRule="auto"/>
              <w:ind w:left="123" w:hanging="123"/>
              <w:jc w:val="both"/>
              <w:rPr>
                <w:rFonts w:cs="Times New Roman"/>
                <w:b/>
                <w:bCs/>
                <w:lang w:val="en-US"/>
              </w:rPr>
            </w:pPr>
            <w:r w:rsidRPr="00593DE9">
              <w:rPr>
                <w:rFonts w:cs="Times New Roman"/>
                <w:lang w:val="en-US"/>
              </w:rPr>
              <w:t>*</w:t>
            </w:r>
            <w:r w:rsidRPr="00421A60">
              <w:rPr>
                <w:rFonts w:cs="Times New Roman"/>
                <w:b/>
                <w:bCs/>
                <w:lang w:val="en-US"/>
              </w:rPr>
              <w:t xml:space="preserve">If you are </w:t>
            </w:r>
            <w:r w:rsidR="00312CDB">
              <w:rPr>
                <w:rFonts w:cs="Times New Roman"/>
                <w:b/>
                <w:bCs/>
                <w:lang w:val="en-US"/>
              </w:rPr>
              <w:t xml:space="preserve">making this Notice </w:t>
            </w:r>
            <w:r w:rsidR="001A0714">
              <w:rPr>
                <w:rFonts w:cs="Times New Roman"/>
                <w:b/>
                <w:bCs/>
                <w:lang w:val="en-US"/>
              </w:rPr>
              <w:t>for</w:t>
            </w:r>
            <w:r w:rsidR="00312CDB">
              <w:rPr>
                <w:rFonts w:cs="Times New Roman"/>
                <w:b/>
                <w:bCs/>
                <w:lang w:val="en-US"/>
              </w:rPr>
              <w:t xml:space="preserve"> </w:t>
            </w:r>
            <w:r w:rsidR="001A0714">
              <w:rPr>
                <w:rFonts w:cs="Times New Roman"/>
                <w:b/>
                <w:bCs/>
                <w:lang w:val="en-US"/>
              </w:rPr>
              <w:t>Repricing</w:t>
            </w:r>
            <w:r w:rsidR="00312CDB">
              <w:rPr>
                <w:rFonts w:cs="Times New Roman"/>
                <w:b/>
                <w:bCs/>
                <w:lang w:val="en-US"/>
              </w:rPr>
              <w:t xml:space="preserve"> on </w:t>
            </w:r>
            <w:r w:rsidRPr="00421A60">
              <w:rPr>
                <w:rFonts w:cs="Times New Roman"/>
                <w:b/>
                <w:bCs/>
                <w:lang w:val="en-US"/>
              </w:rPr>
              <w:t>behalf of an entity (such as a business</w:t>
            </w:r>
            <w:r w:rsidR="00B05775">
              <w:rPr>
                <w:rFonts w:cs="Times New Roman"/>
                <w:b/>
                <w:bCs/>
                <w:lang w:val="en-US"/>
              </w:rPr>
              <w:t xml:space="preserve">, </w:t>
            </w:r>
            <w:r w:rsidRPr="00421A60">
              <w:rPr>
                <w:rFonts w:cs="Times New Roman"/>
                <w:b/>
                <w:bCs/>
                <w:lang w:val="en-US"/>
              </w:rPr>
              <w:t>company</w:t>
            </w:r>
            <w:r w:rsidR="00421A60" w:rsidRPr="00421A60">
              <w:rPr>
                <w:rFonts w:cs="Times New Roman"/>
                <w:b/>
                <w:bCs/>
                <w:lang w:val="en-US"/>
              </w:rPr>
              <w:t xml:space="preserve"> or </w:t>
            </w:r>
            <w:proofErr w:type="spellStart"/>
            <w:r w:rsidR="00421A60" w:rsidRPr="00421A60">
              <w:rPr>
                <w:rFonts w:cs="Times New Roman"/>
                <w:b/>
                <w:bCs/>
                <w:lang w:val="en-US"/>
              </w:rPr>
              <w:t>organisation</w:t>
            </w:r>
            <w:proofErr w:type="spellEnd"/>
            <w:r w:rsidRPr="00421A60">
              <w:rPr>
                <w:rFonts w:cs="Times New Roman"/>
                <w:b/>
                <w:bCs/>
                <w:lang w:val="en-US"/>
              </w:rPr>
              <w:t>), fill in the name of the entity.</w:t>
            </w:r>
          </w:p>
          <w:p w14:paraId="2B2D5A2C" w14:textId="5DF8A058" w:rsidR="00B05775" w:rsidRPr="00593DE9" w:rsidRDefault="00B05775" w:rsidP="00B05775">
            <w:pPr>
              <w:spacing w:line="276" w:lineRule="auto"/>
              <w:ind w:left="123" w:hanging="123"/>
              <w:jc w:val="both"/>
              <w:rPr>
                <w:rFonts w:cs="Times New Roman"/>
                <w:lang w:val="en-US"/>
              </w:rPr>
            </w:pPr>
          </w:p>
        </w:tc>
        <w:tc>
          <w:tcPr>
            <w:tcW w:w="5072" w:type="dxa"/>
            <w:gridSpan w:val="5"/>
          </w:tcPr>
          <w:p w14:paraId="05E91B6F" w14:textId="77777777" w:rsidR="008F2A12" w:rsidRPr="00B30023" w:rsidRDefault="00FB0C58"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w:t>
            </w:r>
            <w:r>
              <w:rPr>
                <w:rFonts w:cs="Times New Roman"/>
                <w:i/>
                <w:color w:val="AEAAAA" w:themeColor="background2" w:themeShade="BF"/>
                <w:lang w:val="en-US"/>
              </w:rPr>
              <w:t>ABC Supplier Pte. Ltd.</w:t>
            </w:r>
          </w:p>
        </w:tc>
      </w:tr>
      <w:tr w:rsidR="0072050E" w:rsidRPr="00593DE9" w14:paraId="25C29354" w14:textId="77777777" w:rsidTr="00E7290F">
        <w:tc>
          <w:tcPr>
            <w:tcW w:w="937" w:type="dxa"/>
          </w:tcPr>
          <w:p w14:paraId="33F320CA" w14:textId="77777777" w:rsidR="0072050E" w:rsidRPr="00593DE9" w:rsidRDefault="0072050E" w:rsidP="0072050E">
            <w:pPr>
              <w:pStyle w:val="ListParagraph"/>
              <w:numPr>
                <w:ilvl w:val="0"/>
                <w:numId w:val="1"/>
              </w:numPr>
              <w:spacing w:line="276" w:lineRule="auto"/>
              <w:rPr>
                <w:rFonts w:cs="Times New Roman"/>
                <w:lang w:val="en-US"/>
              </w:rPr>
            </w:pPr>
          </w:p>
        </w:tc>
        <w:tc>
          <w:tcPr>
            <w:tcW w:w="3304" w:type="dxa"/>
            <w:gridSpan w:val="2"/>
          </w:tcPr>
          <w:p w14:paraId="113DB004" w14:textId="01474373" w:rsidR="0072050E" w:rsidRDefault="0072050E" w:rsidP="0072050E">
            <w:pPr>
              <w:spacing w:line="276" w:lineRule="auto"/>
              <w:rPr>
                <w:rFonts w:cs="Times New Roman"/>
                <w:lang w:val="en-US"/>
              </w:rPr>
            </w:pPr>
            <w:r>
              <w:rPr>
                <w:rFonts w:cs="Times New Roman"/>
                <w:lang w:val="en-US"/>
              </w:rPr>
              <w:t>Unique Entity Number (UEN) (</w:t>
            </w:r>
            <w:r w:rsidR="005F4C96">
              <w:rPr>
                <w:rFonts w:cs="Times New Roman"/>
                <w:lang w:val="en-US"/>
              </w:rPr>
              <w:t>if applicable</w:t>
            </w:r>
            <w:r>
              <w:rPr>
                <w:rFonts w:cs="Times New Roman"/>
                <w:lang w:val="en-US"/>
              </w:rPr>
              <w:t>):</w:t>
            </w:r>
          </w:p>
          <w:p w14:paraId="069639A3" w14:textId="77777777" w:rsidR="0072050E" w:rsidRPr="00593DE9" w:rsidRDefault="0072050E" w:rsidP="0072050E">
            <w:pPr>
              <w:spacing w:line="276" w:lineRule="auto"/>
              <w:rPr>
                <w:rFonts w:cs="Times New Roman"/>
                <w:lang w:val="en-US"/>
              </w:rPr>
            </w:pPr>
          </w:p>
        </w:tc>
        <w:tc>
          <w:tcPr>
            <w:tcW w:w="5072" w:type="dxa"/>
            <w:gridSpan w:val="5"/>
          </w:tcPr>
          <w:p w14:paraId="4C2DCDD3" w14:textId="77777777"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143DE68E" w14:textId="77777777" w:rsidR="0072050E" w:rsidRPr="00806E25" w:rsidRDefault="0072050E" w:rsidP="0072050E">
            <w:pPr>
              <w:spacing w:line="276" w:lineRule="auto"/>
              <w:rPr>
                <w:rFonts w:cs="Times New Roman"/>
                <w:i/>
                <w:color w:val="AEAAAA" w:themeColor="background2" w:themeShade="BF"/>
                <w:lang w:val="en-US"/>
              </w:rPr>
            </w:pPr>
          </w:p>
        </w:tc>
      </w:tr>
      <w:tr w:rsidR="0072050E" w:rsidRPr="00593DE9" w14:paraId="26B66700" w14:textId="77777777" w:rsidTr="00E7290F">
        <w:tc>
          <w:tcPr>
            <w:tcW w:w="937" w:type="dxa"/>
          </w:tcPr>
          <w:p w14:paraId="349ACAC5" w14:textId="77777777" w:rsidR="0072050E" w:rsidRPr="00593DE9" w:rsidRDefault="0072050E" w:rsidP="0072050E">
            <w:pPr>
              <w:pStyle w:val="ListParagraph"/>
              <w:numPr>
                <w:ilvl w:val="0"/>
                <w:numId w:val="1"/>
              </w:numPr>
              <w:spacing w:line="276" w:lineRule="auto"/>
              <w:rPr>
                <w:rFonts w:cs="Times New Roman"/>
                <w:lang w:val="en-US"/>
              </w:rPr>
            </w:pPr>
          </w:p>
        </w:tc>
        <w:tc>
          <w:tcPr>
            <w:tcW w:w="3304" w:type="dxa"/>
            <w:gridSpan w:val="2"/>
          </w:tcPr>
          <w:p w14:paraId="3161A575" w14:textId="25F33C37"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0A1554B2" w14:textId="77777777" w:rsidR="0072050E" w:rsidRPr="00593DE9" w:rsidRDefault="0072050E" w:rsidP="0072050E">
            <w:pPr>
              <w:spacing w:line="276" w:lineRule="auto"/>
              <w:rPr>
                <w:rFonts w:cs="Times New Roman"/>
                <w:lang w:val="en-US"/>
              </w:rPr>
            </w:pPr>
          </w:p>
        </w:tc>
        <w:tc>
          <w:tcPr>
            <w:tcW w:w="5072" w:type="dxa"/>
            <w:gridSpan w:val="5"/>
          </w:tcPr>
          <w:p w14:paraId="6B874A8B" w14:textId="77777777" w:rsidR="0072050E" w:rsidRDefault="0072050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Enter email address for service of documents</w:t>
            </w:r>
            <w:r w:rsidR="00B05775">
              <w:rPr>
                <w:rFonts w:cs="Times New Roman"/>
                <w:i/>
                <w:color w:val="AEAAAA" w:themeColor="background2" w:themeShade="BF"/>
                <w:lang w:val="en-US"/>
              </w:rPr>
              <w:t xml:space="preserve"> and correspondence</w:t>
            </w:r>
            <w:r w:rsidRPr="00B30023">
              <w:rPr>
                <w:rFonts w:cs="Times New Roman"/>
                <w:i/>
                <w:color w:val="AEAAAA" w:themeColor="background2" w:themeShade="BF"/>
                <w:lang w:val="en-US"/>
              </w:rPr>
              <w:t xml:space="preserve"> here</w:t>
            </w:r>
          </w:p>
          <w:p w14:paraId="6F5EE64F" w14:textId="3BB6B695" w:rsidR="00B05775" w:rsidRPr="00B30023" w:rsidRDefault="00B05775" w:rsidP="0072050E">
            <w:pPr>
              <w:spacing w:line="276" w:lineRule="auto"/>
              <w:rPr>
                <w:rFonts w:cs="Times New Roman"/>
                <w:b/>
                <w:i/>
                <w:lang w:val="en-US"/>
              </w:rPr>
            </w:pPr>
          </w:p>
        </w:tc>
      </w:tr>
      <w:tr w:rsidR="0072050E" w:rsidRPr="00593DE9" w14:paraId="54232B9C" w14:textId="77777777" w:rsidTr="00E7290F">
        <w:tc>
          <w:tcPr>
            <w:tcW w:w="937" w:type="dxa"/>
          </w:tcPr>
          <w:p w14:paraId="3E9A400B" w14:textId="77777777" w:rsidR="0072050E" w:rsidRPr="00593DE9" w:rsidRDefault="0072050E" w:rsidP="0072050E">
            <w:pPr>
              <w:pStyle w:val="ListParagraph"/>
              <w:numPr>
                <w:ilvl w:val="0"/>
                <w:numId w:val="1"/>
              </w:numPr>
              <w:spacing w:line="276" w:lineRule="auto"/>
              <w:rPr>
                <w:rFonts w:cs="Times New Roman"/>
                <w:lang w:val="en-US"/>
              </w:rPr>
            </w:pPr>
          </w:p>
        </w:tc>
        <w:tc>
          <w:tcPr>
            <w:tcW w:w="3304" w:type="dxa"/>
            <w:gridSpan w:val="2"/>
          </w:tcPr>
          <w:p w14:paraId="3E97C60E"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5F95DBAE" w14:textId="77777777" w:rsidR="0072050E" w:rsidRPr="00593DE9" w:rsidRDefault="0072050E" w:rsidP="0072050E">
            <w:pPr>
              <w:spacing w:line="276" w:lineRule="auto"/>
              <w:rPr>
                <w:rFonts w:cs="Times New Roman"/>
                <w:b/>
                <w:lang w:val="en-US"/>
              </w:rPr>
            </w:pPr>
          </w:p>
        </w:tc>
        <w:tc>
          <w:tcPr>
            <w:tcW w:w="5072" w:type="dxa"/>
            <w:gridSpan w:val="5"/>
          </w:tcPr>
          <w:p w14:paraId="13197ED3" w14:textId="1C3C321E" w:rsidR="0072050E" w:rsidRPr="00B30023" w:rsidRDefault="00957079" w:rsidP="0072050E">
            <w:pPr>
              <w:spacing w:line="276" w:lineRule="auto"/>
              <w:rPr>
                <w:rFonts w:cs="Times New Roman"/>
                <w:b/>
                <w:i/>
                <w:lang w:val="en-US"/>
              </w:rPr>
            </w:pPr>
            <w:r w:rsidRPr="00E87AA7">
              <w:rPr>
                <w:rFonts w:cs="Times New Roman"/>
                <w:bCs/>
                <w:i/>
                <w:color w:val="A5A5A5" w:themeColor="accent3"/>
                <w:lang w:val="en-US"/>
              </w:rPr>
              <w:t>Enter phone number where you can be contacted. Please include the country code if it is a foreign number.</w:t>
            </w:r>
          </w:p>
        </w:tc>
      </w:tr>
      <w:tr w:rsidR="0072050E" w:rsidRPr="00593DE9" w14:paraId="56DB7B3B" w14:textId="77777777" w:rsidTr="00E7290F">
        <w:tc>
          <w:tcPr>
            <w:tcW w:w="937" w:type="dxa"/>
          </w:tcPr>
          <w:p w14:paraId="644CDA09" w14:textId="77777777" w:rsidR="0072050E" w:rsidRPr="00593DE9" w:rsidRDefault="0072050E" w:rsidP="0072050E">
            <w:pPr>
              <w:pStyle w:val="ListParagraph"/>
              <w:numPr>
                <w:ilvl w:val="0"/>
                <w:numId w:val="1"/>
              </w:numPr>
              <w:spacing w:line="276" w:lineRule="auto"/>
              <w:rPr>
                <w:rFonts w:cs="Times New Roman"/>
                <w:lang w:val="en-US"/>
              </w:rPr>
            </w:pPr>
          </w:p>
        </w:tc>
        <w:tc>
          <w:tcPr>
            <w:tcW w:w="3304" w:type="dxa"/>
            <w:gridSpan w:val="2"/>
          </w:tcPr>
          <w:p w14:paraId="7355675B" w14:textId="77777777" w:rsidR="0072050E" w:rsidRPr="00593DE9" w:rsidRDefault="0072050E" w:rsidP="0072050E">
            <w:pPr>
              <w:spacing w:line="276" w:lineRule="auto"/>
              <w:rPr>
                <w:rFonts w:cs="Times New Roman"/>
                <w:lang w:val="en-US"/>
              </w:rPr>
            </w:pPr>
            <w:r>
              <w:rPr>
                <w:rFonts w:cs="Times New Roman"/>
                <w:lang w:val="en-US"/>
              </w:rPr>
              <w:t xml:space="preserve">Address: </w:t>
            </w:r>
          </w:p>
          <w:p w14:paraId="2E6AF0F7" w14:textId="77777777" w:rsidR="0072050E" w:rsidRPr="00593DE9" w:rsidRDefault="0072050E" w:rsidP="0072050E">
            <w:pPr>
              <w:spacing w:line="276" w:lineRule="auto"/>
              <w:rPr>
                <w:rFonts w:cs="Times New Roman"/>
                <w:lang w:val="en-US"/>
              </w:rPr>
            </w:pPr>
          </w:p>
        </w:tc>
        <w:tc>
          <w:tcPr>
            <w:tcW w:w="5072" w:type="dxa"/>
            <w:gridSpan w:val="5"/>
          </w:tcPr>
          <w:p w14:paraId="57AB0494" w14:textId="77777777" w:rsidR="0072050E" w:rsidRPr="00B30023" w:rsidRDefault="0072050E" w:rsidP="0072050E">
            <w:pPr>
              <w:spacing w:line="276" w:lineRule="auto"/>
              <w:rPr>
                <w:rFonts w:cs="Times New Roman"/>
                <w:b/>
                <w:i/>
                <w:lang w:val="en-US"/>
              </w:rPr>
            </w:pPr>
          </w:p>
        </w:tc>
      </w:tr>
      <w:tr w:rsidR="0072050E" w:rsidRPr="00593DE9" w14:paraId="4FCF49AF" w14:textId="77777777" w:rsidTr="00E7290F">
        <w:tc>
          <w:tcPr>
            <w:tcW w:w="937" w:type="dxa"/>
          </w:tcPr>
          <w:p w14:paraId="3D135BA1" w14:textId="77777777" w:rsidR="0072050E" w:rsidRPr="00593DE9" w:rsidRDefault="0072050E" w:rsidP="0072050E">
            <w:pPr>
              <w:pStyle w:val="ListParagraph"/>
              <w:numPr>
                <w:ilvl w:val="0"/>
                <w:numId w:val="1"/>
              </w:numPr>
              <w:spacing w:line="276" w:lineRule="auto"/>
              <w:rPr>
                <w:rFonts w:cs="Times New Roman"/>
                <w:lang w:val="en-US"/>
              </w:rPr>
            </w:pPr>
          </w:p>
        </w:tc>
        <w:tc>
          <w:tcPr>
            <w:tcW w:w="3304" w:type="dxa"/>
            <w:gridSpan w:val="2"/>
          </w:tcPr>
          <w:p w14:paraId="2AAEF71F" w14:textId="77777777" w:rsidR="0072050E" w:rsidRDefault="0072050E" w:rsidP="0072050E">
            <w:pPr>
              <w:spacing w:line="276" w:lineRule="auto"/>
              <w:rPr>
                <w:rFonts w:cs="Times New Roman"/>
                <w:lang w:val="en-US"/>
              </w:rPr>
            </w:pPr>
            <w:r>
              <w:rPr>
                <w:rFonts w:cs="Times New Roman"/>
                <w:lang w:val="en-US"/>
              </w:rPr>
              <w:t xml:space="preserve">Name of </w:t>
            </w:r>
            <w:proofErr w:type="spellStart"/>
            <w:r>
              <w:rPr>
                <w:rFonts w:cs="Times New Roman"/>
                <w:lang w:val="en-US"/>
              </w:rPr>
              <w:t>authorised</w:t>
            </w:r>
            <w:proofErr w:type="spellEnd"/>
            <w:r>
              <w:rPr>
                <w:rFonts w:cs="Times New Roman"/>
                <w:lang w:val="en-US"/>
              </w:rPr>
              <w:t xml:space="preserve"> representative (where applicable):</w:t>
            </w:r>
          </w:p>
          <w:p w14:paraId="154B2C9E" w14:textId="77777777" w:rsidR="0072050E" w:rsidRDefault="0072050E" w:rsidP="0072050E">
            <w:pPr>
              <w:spacing w:line="276" w:lineRule="auto"/>
              <w:rPr>
                <w:rFonts w:cs="Times New Roman"/>
                <w:lang w:val="en-US"/>
              </w:rPr>
            </w:pPr>
          </w:p>
          <w:p w14:paraId="7FFB6064" w14:textId="77777777" w:rsidR="0072050E" w:rsidRDefault="0072050E" w:rsidP="0072050E">
            <w:pPr>
              <w:spacing w:line="276" w:lineRule="auto"/>
              <w:rPr>
                <w:rFonts w:cs="Times New Roman"/>
                <w:lang w:val="en-US"/>
              </w:rPr>
            </w:pPr>
          </w:p>
        </w:tc>
        <w:tc>
          <w:tcPr>
            <w:tcW w:w="5072" w:type="dxa"/>
            <w:gridSpan w:val="5"/>
          </w:tcPr>
          <w:p w14:paraId="6B42C11C" w14:textId="017B9CE3" w:rsidR="00B05775" w:rsidRDefault="00B05775" w:rsidP="00B0577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If you are </w:t>
            </w:r>
            <w:proofErr w:type="spellStart"/>
            <w:r>
              <w:rPr>
                <w:rFonts w:cs="Times New Roman"/>
                <w:i/>
                <w:color w:val="AEAAAA" w:themeColor="background2" w:themeShade="BF"/>
                <w:lang w:val="en-US"/>
              </w:rPr>
              <w:t>authorised</w:t>
            </w:r>
            <w:proofErr w:type="spellEnd"/>
            <w:r>
              <w:rPr>
                <w:rFonts w:cs="Times New Roman"/>
                <w:i/>
                <w:color w:val="AEAAAA" w:themeColor="background2" w:themeShade="BF"/>
                <w:lang w:val="en-US"/>
              </w:rPr>
              <w:t xml:space="preserve"> to lodge the Notice for Repricing </w:t>
            </w:r>
            <w:r w:rsidRPr="00B30023">
              <w:rPr>
                <w:rFonts w:cs="Times New Roman"/>
                <w:i/>
                <w:color w:val="AEAAAA" w:themeColor="background2" w:themeShade="BF"/>
                <w:lang w:val="en-US"/>
              </w:rPr>
              <w:t>on behalf of your company</w:t>
            </w:r>
            <w:r>
              <w:rPr>
                <w:rFonts w:cs="Times New Roman"/>
                <w:i/>
                <w:color w:val="AEAAAA" w:themeColor="background2" w:themeShade="BF"/>
                <w:lang w:val="en-US"/>
              </w:rPr>
              <w:t xml:space="preserve">, </w:t>
            </w:r>
            <w:r w:rsidRPr="00B30023">
              <w:rPr>
                <w:rFonts w:cs="Times New Roman"/>
                <w:i/>
                <w:color w:val="AEAAAA" w:themeColor="background2" w:themeShade="BF"/>
                <w:lang w:val="en-US"/>
              </w:rPr>
              <w:t>business</w:t>
            </w:r>
            <w:r>
              <w:rPr>
                <w:rFonts w:cs="Times New Roman"/>
                <w:i/>
                <w:color w:val="AEAAAA" w:themeColor="background2" w:themeShade="BF"/>
                <w:lang w:val="en-US"/>
              </w:rPr>
              <w:t xml:space="preserve"> or </w:t>
            </w:r>
            <w:proofErr w:type="spellStart"/>
            <w:r>
              <w:rPr>
                <w:rFonts w:cs="Times New Roman"/>
                <w:i/>
                <w:color w:val="AEAAAA" w:themeColor="background2" w:themeShade="BF"/>
                <w:lang w:val="en-US"/>
              </w:rPr>
              <w:t>organisation</w:t>
            </w:r>
            <w:proofErr w:type="spellEnd"/>
            <w:r w:rsidRPr="00B30023">
              <w:rPr>
                <w:rFonts w:cs="Times New Roman"/>
                <w:i/>
                <w:color w:val="AEAAAA" w:themeColor="background2" w:themeShade="BF"/>
                <w:lang w:val="en-US"/>
              </w:rPr>
              <w:t>, enter your name here</w:t>
            </w:r>
          </w:p>
          <w:p w14:paraId="69ADE8F7" w14:textId="774940FA" w:rsidR="00D45647" w:rsidRPr="00B30023" w:rsidRDefault="00D45647" w:rsidP="0072050E">
            <w:pPr>
              <w:spacing w:line="276" w:lineRule="auto"/>
              <w:rPr>
                <w:rFonts w:cs="Times New Roman"/>
                <w:i/>
                <w:color w:val="AEAAAA" w:themeColor="background2" w:themeShade="BF"/>
                <w:lang w:val="en-US"/>
              </w:rPr>
            </w:pPr>
          </w:p>
        </w:tc>
      </w:tr>
      <w:tr w:rsidR="0072050E" w:rsidRPr="00593DE9" w14:paraId="30AAEC39" w14:textId="77777777" w:rsidTr="00E7290F">
        <w:tc>
          <w:tcPr>
            <w:tcW w:w="9313" w:type="dxa"/>
            <w:gridSpan w:val="8"/>
            <w:shd w:val="clear" w:color="auto" w:fill="EDEDED" w:themeFill="accent3" w:themeFillTint="33"/>
          </w:tcPr>
          <w:p w14:paraId="5E4AA560" w14:textId="77777777" w:rsidR="0072050E" w:rsidRDefault="0072050E" w:rsidP="0072050E">
            <w:pPr>
              <w:spacing w:line="276" w:lineRule="auto"/>
              <w:rPr>
                <w:rFonts w:cs="Times New Roman"/>
                <w:b/>
                <w:vertAlign w:val="superscript"/>
                <w:lang w:val="en-US"/>
              </w:rPr>
            </w:pPr>
            <w:bookmarkStart w:id="1" w:name="_Hlk37873525"/>
            <w:r w:rsidRPr="00593DE9">
              <w:rPr>
                <w:rFonts w:cs="Times New Roman"/>
                <w:b/>
                <w:lang w:val="en-US"/>
              </w:rPr>
              <w:t xml:space="preserve">Part </w:t>
            </w:r>
            <w:r>
              <w:rPr>
                <w:rFonts w:cs="Times New Roman"/>
                <w:b/>
                <w:lang w:val="en-US"/>
              </w:rPr>
              <w:t>II</w:t>
            </w:r>
            <w:r w:rsidRPr="00593DE9">
              <w:rPr>
                <w:rFonts w:cs="Times New Roman"/>
                <w:b/>
                <w:lang w:val="en-US"/>
              </w:rPr>
              <w:t xml:space="preserve"> – Particulars of </w:t>
            </w:r>
          </w:p>
          <w:p w14:paraId="18E31D2D" w14:textId="77777777" w:rsidR="00631AFB" w:rsidRDefault="00B05775" w:rsidP="00631AFB">
            <w:pPr>
              <w:pStyle w:val="ListParagraph"/>
              <w:numPr>
                <w:ilvl w:val="0"/>
                <w:numId w:val="24"/>
              </w:numPr>
              <w:spacing w:line="276" w:lineRule="auto"/>
              <w:ind w:left="738" w:hanging="709"/>
              <w:rPr>
                <w:rFonts w:cs="Times New Roman"/>
                <w:b/>
                <w:bCs/>
              </w:rPr>
            </w:pPr>
            <w:r w:rsidRPr="00631AFB">
              <w:rPr>
                <w:rFonts w:cs="Times New Roman"/>
                <w:b/>
                <w:bCs/>
              </w:rPr>
              <w:t xml:space="preserve">Any other party to the contract; </w:t>
            </w:r>
          </w:p>
          <w:p w14:paraId="6D7C76FA" w14:textId="77777777" w:rsidR="00631AFB" w:rsidRDefault="00B05775" w:rsidP="00631AFB">
            <w:pPr>
              <w:pStyle w:val="ListParagraph"/>
              <w:numPr>
                <w:ilvl w:val="0"/>
                <w:numId w:val="24"/>
              </w:numPr>
              <w:spacing w:line="276" w:lineRule="auto"/>
              <w:ind w:left="738" w:hanging="709"/>
              <w:rPr>
                <w:rFonts w:cs="Times New Roman"/>
                <w:b/>
                <w:bCs/>
              </w:rPr>
            </w:pPr>
            <w:r w:rsidRPr="00631AFB">
              <w:rPr>
                <w:rFonts w:cs="Times New Roman"/>
                <w:b/>
                <w:bCs/>
              </w:rPr>
              <w:t xml:space="preserve">The guarantor or surety, or any person who has issued a performance bond, in relation to the contractual obligations of the party named in Part I; and </w:t>
            </w:r>
          </w:p>
          <w:p w14:paraId="3C0CF1BC" w14:textId="315CCBA8" w:rsidR="0072050E" w:rsidRPr="00631AFB" w:rsidRDefault="00B05775" w:rsidP="00631AFB">
            <w:pPr>
              <w:pStyle w:val="ListParagraph"/>
              <w:numPr>
                <w:ilvl w:val="0"/>
                <w:numId w:val="24"/>
              </w:numPr>
              <w:spacing w:line="276" w:lineRule="auto"/>
              <w:ind w:left="738" w:hanging="709"/>
              <w:rPr>
                <w:rFonts w:cs="Times New Roman"/>
                <w:b/>
                <w:bCs/>
              </w:rPr>
            </w:pPr>
            <w:r w:rsidRPr="00631AFB">
              <w:rPr>
                <w:rFonts w:cs="Times New Roman"/>
                <w:b/>
                <w:bCs/>
              </w:rPr>
              <w:t xml:space="preserve">The assignee of any party to the contract. </w:t>
            </w:r>
          </w:p>
          <w:p w14:paraId="57A285B9" w14:textId="7B876087" w:rsidR="0072050E" w:rsidRPr="00421A60" w:rsidRDefault="0072050E" w:rsidP="0072050E">
            <w:pPr>
              <w:spacing w:line="276" w:lineRule="auto"/>
              <w:jc w:val="both"/>
              <w:rPr>
                <w:rFonts w:cs="Times New Roman"/>
                <w:lang w:val="en-US"/>
              </w:rPr>
            </w:pPr>
            <w:r w:rsidRPr="006A1298">
              <w:rPr>
                <w:rFonts w:cs="Times New Roman"/>
                <w:lang w:val="en-US"/>
              </w:rPr>
              <w:lastRenderedPageBreak/>
              <w:t>If any of the above parties is an entity (such as a business</w:t>
            </w:r>
            <w:r w:rsidR="00631AFB">
              <w:rPr>
                <w:rFonts w:cs="Times New Roman"/>
                <w:lang w:val="en-US"/>
              </w:rPr>
              <w:t xml:space="preserve">, </w:t>
            </w:r>
            <w:r w:rsidRPr="006A1298">
              <w:rPr>
                <w:rFonts w:cs="Times New Roman"/>
                <w:lang w:val="en-US"/>
              </w:rPr>
              <w:t>company</w:t>
            </w:r>
            <w:r w:rsidR="00E7290F">
              <w:rPr>
                <w:rFonts w:cs="Times New Roman"/>
                <w:lang w:val="en-US"/>
              </w:rPr>
              <w:t xml:space="preserve"> or </w:t>
            </w:r>
            <w:proofErr w:type="spellStart"/>
            <w:r w:rsidR="00E7290F">
              <w:rPr>
                <w:rFonts w:cs="Times New Roman"/>
                <w:lang w:val="en-US"/>
              </w:rPr>
              <w:t>organi</w:t>
            </w:r>
            <w:r w:rsidR="00D0133A">
              <w:rPr>
                <w:rFonts w:cs="Times New Roman"/>
                <w:lang w:val="en-US"/>
              </w:rPr>
              <w:t>s</w:t>
            </w:r>
            <w:r w:rsidR="00E7290F">
              <w:rPr>
                <w:rFonts w:cs="Times New Roman"/>
                <w:lang w:val="en-US"/>
              </w:rPr>
              <w:t>ation</w:t>
            </w:r>
            <w:proofErr w:type="spellEnd"/>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sidR="00E7290F">
              <w:rPr>
                <w:rFonts w:cs="Times New Roman"/>
                <w:lang w:val="en-US"/>
              </w:rPr>
              <w:t>entity</w:t>
            </w:r>
            <w:r w:rsidRPr="006A1298">
              <w:rPr>
                <w:rFonts w:cs="Times New Roman"/>
                <w:lang w:val="en-US"/>
              </w:rPr>
              <w:t xml:space="preserve"> correctly. </w:t>
            </w:r>
            <w:r w:rsidRPr="00421A60">
              <w:rPr>
                <w:rFonts w:cs="Times New Roman"/>
                <w:lang w:val="en-US"/>
              </w:rPr>
              <w:t>You should insert the entity’s</w:t>
            </w:r>
            <w:r w:rsidR="00421A60" w:rsidRPr="00421A60">
              <w:rPr>
                <w:rFonts w:cs="Times New Roman"/>
                <w:lang w:val="en-US"/>
              </w:rPr>
              <w:t xml:space="preserve"> </w:t>
            </w:r>
            <w:r w:rsidRPr="00421A60">
              <w:rPr>
                <w:rFonts w:cs="Times New Roman"/>
                <w:lang w:val="en-US"/>
              </w:rPr>
              <w:t xml:space="preserve">name and registered address and, </w:t>
            </w:r>
            <w:r w:rsidRPr="00704723">
              <w:rPr>
                <w:rFonts w:cs="Times New Roman"/>
                <w:b/>
                <w:bCs/>
                <w:lang w:val="en-US"/>
              </w:rPr>
              <w:t>where available</w:t>
            </w:r>
            <w:r w:rsidRPr="00421A60">
              <w:rPr>
                <w:rFonts w:cs="Times New Roman"/>
                <w:lang w:val="en-US"/>
              </w:rPr>
              <w:t xml:space="preserve">, the telephone number, email address, and Unique Entity Number of the entity. </w:t>
            </w:r>
          </w:p>
          <w:p w14:paraId="10F0EE8A" w14:textId="77777777" w:rsidR="0072050E" w:rsidRDefault="0072050E" w:rsidP="0072050E">
            <w:pPr>
              <w:spacing w:line="276" w:lineRule="auto"/>
              <w:jc w:val="both"/>
              <w:rPr>
                <w:rFonts w:cs="Times New Roman"/>
                <w:lang w:val="en-US"/>
              </w:rPr>
            </w:pPr>
          </w:p>
          <w:p w14:paraId="05FBDFEE" w14:textId="4B53BD5C" w:rsidR="0072050E" w:rsidRDefault="0072050E" w:rsidP="0072050E">
            <w:pPr>
              <w:spacing w:line="276" w:lineRule="auto"/>
              <w:rPr>
                <w:rFonts w:cs="Times New Roman"/>
                <w:lang w:val="en-US"/>
              </w:rPr>
            </w:pPr>
            <w:r>
              <w:rPr>
                <w:rFonts w:cs="Times New Roman"/>
                <w:lang w:val="en-US"/>
              </w:rPr>
              <w:t>Please r</w:t>
            </w:r>
            <w:r w:rsidRPr="00593DE9">
              <w:rPr>
                <w:rFonts w:cs="Times New Roman"/>
                <w:lang w:val="en-US"/>
              </w:rPr>
              <w:t xml:space="preserve">epeat </w:t>
            </w:r>
            <w:r>
              <w:rPr>
                <w:rFonts w:cs="Times New Roman"/>
                <w:lang w:val="en-US"/>
              </w:rPr>
              <w:t>Part II</w:t>
            </w:r>
            <w:r w:rsidRPr="00593DE9">
              <w:rPr>
                <w:rFonts w:cs="Times New Roman"/>
                <w:lang w:val="en-US"/>
              </w:rPr>
              <w:t xml:space="preserve"> if there is more than one </w:t>
            </w:r>
            <w:r w:rsidR="007530AE">
              <w:rPr>
                <w:rFonts w:cs="Times New Roman"/>
                <w:lang w:val="en-US"/>
              </w:rPr>
              <w:t xml:space="preserve">person. </w:t>
            </w:r>
          </w:p>
          <w:p w14:paraId="2ACA5EFD" w14:textId="77777777" w:rsidR="0072050E" w:rsidRPr="00343128" w:rsidRDefault="0072050E" w:rsidP="0072050E">
            <w:pPr>
              <w:spacing w:line="276" w:lineRule="auto"/>
              <w:jc w:val="both"/>
              <w:rPr>
                <w:rFonts w:cs="Times New Roman"/>
                <w:lang w:val="en-US"/>
              </w:rPr>
            </w:pPr>
          </w:p>
        </w:tc>
      </w:tr>
      <w:tr w:rsidR="0072050E" w:rsidRPr="00593DE9" w14:paraId="64EDFBAA" w14:textId="77777777" w:rsidTr="00E7290F">
        <w:tc>
          <w:tcPr>
            <w:tcW w:w="937" w:type="dxa"/>
          </w:tcPr>
          <w:p w14:paraId="28351828" w14:textId="77777777" w:rsidR="0072050E" w:rsidRPr="00593DE9" w:rsidRDefault="0072050E" w:rsidP="0072050E">
            <w:pPr>
              <w:pStyle w:val="ListParagraph"/>
              <w:numPr>
                <w:ilvl w:val="0"/>
                <w:numId w:val="2"/>
              </w:numPr>
              <w:spacing w:line="276" w:lineRule="auto"/>
              <w:rPr>
                <w:rFonts w:cs="Times New Roman"/>
                <w:lang w:val="en-US"/>
              </w:rPr>
            </w:pPr>
          </w:p>
        </w:tc>
        <w:tc>
          <w:tcPr>
            <w:tcW w:w="3304" w:type="dxa"/>
            <w:gridSpan w:val="2"/>
          </w:tcPr>
          <w:p w14:paraId="17EC7B05" w14:textId="77777777" w:rsidR="0072050E" w:rsidRPr="00593DE9" w:rsidRDefault="0072050E" w:rsidP="0072050E">
            <w:pPr>
              <w:spacing w:line="276" w:lineRule="auto"/>
              <w:rPr>
                <w:rFonts w:cs="Times New Roman"/>
                <w:lang w:val="en-US"/>
              </w:rPr>
            </w:pPr>
            <w:r w:rsidRPr="00593DE9">
              <w:rPr>
                <w:rFonts w:cs="Times New Roman"/>
                <w:lang w:val="en-US"/>
              </w:rPr>
              <w:t>Name:</w:t>
            </w:r>
          </w:p>
          <w:p w14:paraId="6638230A" w14:textId="77777777" w:rsidR="0072050E" w:rsidRPr="00593DE9" w:rsidRDefault="0072050E" w:rsidP="0072050E">
            <w:pPr>
              <w:spacing w:line="276" w:lineRule="auto"/>
              <w:rPr>
                <w:rFonts w:cs="Times New Roman"/>
                <w:lang w:val="en-US"/>
              </w:rPr>
            </w:pPr>
          </w:p>
        </w:tc>
        <w:tc>
          <w:tcPr>
            <w:tcW w:w="5072" w:type="dxa"/>
            <w:gridSpan w:val="5"/>
          </w:tcPr>
          <w:p w14:paraId="12A527A1" w14:textId="1AF7ADD0" w:rsidR="0072050E" w:rsidRPr="00B30023" w:rsidRDefault="0072050E" w:rsidP="0072050E">
            <w:pPr>
              <w:spacing w:line="276" w:lineRule="auto"/>
              <w:rPr>
                <w:rFonts w:cs="Times New Roman"/>
                <w:i/>
                <w:color w:val="AEAAAA" w:themeColor="background2" w:themeShade="BF"/>
                <w:lang w:val="en-US"/>
              </w:rPr>
            </w:pPr>
            <w:proofErr w:type="spellStart"/>
            <w:r w:rsidRPr="00B30023">
              <w:rPr>
                <w:rFonts w:cs="Times New Roman"/>
                <w:i/>
                <w:color w:val="AEAAAA" w:themeColor="background2" w:themeShade="BF"/>
                <w:lang w:val="en-US"/>
              </w:rPr>
              <w:t>e.g</w:t>
            </w:r>
            <w:proofErr w:type="spellEnd"/>
            <w:r w:rsidRPr="00B30023">
              <w:rPr>
                <w:rFonts w:cs="Times New Roman"/>
                <w:i/>
                <w:color w:val="AEAAAA" w:themeColor="background2" w:themeShade="BF"/>
                <w:lang w:val="en-US"/>
              </w:rPr>
              <w:t xml:space="preserve"> </w:t>
            </w:r>
            <w:r w:rsidR="00631AFB">
              <w:rPr>
                <w:rFonts w:cs="Times New Roman"/>
                <w:i/>
                <w:color w:val="AEAAAA" w:themeColor="background2" w:themeShade="BF"/>
                <w:lang w:val="en-US"/>
              </w:rPr>
              <w:t>XYZ Services Pte Ltd</w:t>
            </w:r>
          </w:p>
        </w:tc>
      </w:tr>
      <w:tr w:rsidR="00E45CDF" w:rsidRPr="00593DE9" w14:paraId="263CE3CB" w14:textId="311356E1" w:rsidTr="00704723">
        <w:trPr>
          <w:trHeight w:val="388"/>
        </w:trPr>
        <w:tc>
          <w:tcPr>
            <w:tcW w:w="937" w:type="dxa"/>
            <w:vMerge w:val="restart"/>
          </w:tcPr>
          <w:p w14:paraId="18DCA118" w14:textId="77777777" w:rsidR="00E45CDF" w:rsidRPr="00593DE9" w:rsidRDefault="00E45CDF" w:rsidP="00E45CDF">
            <w:pPr>
              <w:pStyle w:val="ListParagraph"/>
              <w:numPr>
                <w:ilvl w:val="0"/>
                <w:numId w:val="2"/>
              </w:numPr>
              <w:spacing w:line="276" w:lineRule="auto"/>
              <w:rPr>
                <w:rFonts w:cs="Times New Roman"/>
                <w:lang w:val="en-US"/>
              </w:rPr>
            </w:pPr>
          </w:p>
        </w:tc>
        <w:tc>
          <w:tcPr>
            <w:tcW w:w="3304" w:type="dxa"/>
            <w:gridSpan w:val="2"/>
            <w:vMerge w:val="restart"/>
          </w:tcPr>
          <w:p w14:paraId="631CE49E" w14:textId="77777777" w:rsidR="00E45CDF" w:rsidRPr="00421A60" w:rsidRDefault="00E45CDF" w:rsidP="00E45CDF">
            <w:pPr>
              <w:spacing w:line="276" w:lineRule="auto"/>
              <w:rPr>
                <w:rFonts w:cs="Times New Roman"/>
                <w:lang w:val="en-US"/>
              </w:rPr>
            </w:pPr>
            <w:r w:rsidRPr="00421A60">
              <w:rPr>
                <w:rFonts w:cs="Times New Roman"/>
                <w:lang w:val="en-US"/>
              </w:rPr>
              <w:t>Identity of the party:</w:t>
            </w:r>
          </w:p>
          <w:p w14:paraId="667B6580" w14:textId="77777777" w:rsidR="00E45CDF" w:rsidRPr="00421A60" w:rsidRDefault="00E45CDF" w:rsidP="00E45CDF">
            <w:pPr>
              <w:spacing w:line="276" w:lineRule="auto"/>
              <w:rPr>
                <w:rFonts w:cs="Times New Roman"/>
                <w:lang w:val="en-US"/>
              </w:rPr>
            </w:pPr>
            <w:r w:rsidRPr="00421A60">
              <w:rPr>
                <w:rFonts w:cs="Times New Roman"/>
                <w:lang w:val="en-US"/>
              </w:rPr>
              <w:t xml:space="preserve"> </w:t>
            </w:r>
          </w:p>
        </w:tc>
        <w:tc>
          <w:tcPr>
            <w:tcW w:w="870" w:type="dxa"/>
            <w:gridSpan w:val="3"/>
          </w:tcPr>
          <w:p w14:paraId="26F1D31E" w14:textId="77EA1BE7" w:rsidR="00E45CDF" w:rsidRPr="00421A60" w:rsidRDefault="008E2248" w:rsidP="00E45CDF">
            <w:pPr>
              <w:spacing w:line="276" w:lineRule="auto"/>
              <w:rPr>
                <w:rFonts w:cs="Times New Roman"/>
                <w:i/>
                <w:lang w:val="en-US"/>
              </w:rPr>
            </w:pPr>
            <w:sdt>
              <w:sdtPr>
                <w:rPr>
                  <w:rFonts w:cs="Times New Roman"/>
                  <w:iCs/>
                  <w:lang w:val="en-US"/>
                </w:rPr>
                <w:id w:val="1786763104"/>
                <w14:checkbox>
                  <w14:checked w14:val="0"/>
                  <w14:checkedState w14:val="2612" w14:font="MS Gothic"/>
                  <w14:uncheckedState w14:val="2610" w14:font="MS Gothic"/>
                </w14:checkbox>
              </w:sdtPr>
              <w:sdtEndPr/>
              <w:sdtContent>
                <w:r w:rsidR="00E45CDF">
                  <w:rPr>
                    <w:rFonts w:ascii="MS Gothic" w:eastAsia="MS Gothic" w:hAnsi="MS Gothic" w:cs="Times New Roman" w:hint="eastAsia"/>
                    <w:iCs/>
                    <w:lang w:val="en-US"/>
                  </w:rPr>
                  <w:t>☐</w:t>
                </w:r>
              </w:sdtContent>
            </w:sdt>
          </w:p>
        </w:tc>
        <w:tc>
          <w:tcPr>
            <w:tcW w:w="4202" w:type="dxa"/>
            <w:gridSpan w:val="2"/>
          </w:tcPr>
          <w:p w14:paraId="4DF8C65C" w14:textId="652F96B3" w:rsidR="00E45CDF" w:rsidRPr="00421A60" w:rsidRDefault="00E45CDF" w:rsidP="00E45CDF">
            <w:pPr>
              <w:spacing w:line="276" w:lineRule="auto"/>
              <w:rPr>
                <w:rFonts w:cs="Times New Roman"/>
                <w:i/>
                <w:lang w:val="en-US"/>
              </w:rPr>
            </w:pPr>
            <w:r>
              <w:rPr>
                <w:rFonts w:cs="Times New Roman"/>
                <w:iCs/>
                <w:lang w:val="en-US"/>
              </w:rPr>
              <w:t>O</w:t>
            </w:r>
            <w:r w:rsidRPr="00F1250F">
              <w:rPr>
                <w:rFonts w:cs="Times New Roman"/>
                <w:iCs/>
                <w:lang w:val="en-US"/>
              </w:rPr>
              <w:t>ther party to the contract</w:t>
            </w:r>
          </w:p>
        </w:tc>
      </w:tr>
      <w:tr w:rsidR="00E45CDF" w:rsidRPr="00593DE9" w14:paraId="5F8F0B1B" w14:textId="77777777" w:rsidTr="00704723">
        <w:trPr>
          <w:trHeight w:val="386"/>
        </w:trPr>
        <w:tc>
          <w:tcPr>
            <w:tcW w:w="937" w:type="dxa"/>
            <w:vMerge/>
          </w:tcPr>
          <w:p w14:paraId="7F25C377" w14:textId="77777777" w:rsidR="00E45CDF" w:rsidRPr="00593DE9" w:rsidRDefault="00E45CDF" w:rsidP="00E45CDF">
            <w:pPr>
              <w:pStyle w:val="ListParagraph"/>
              <w:numPr>
                <w:ilvl w:val="0"/>
                <w:numId w:val="2"/>
              </w:numPr>
              <w:spacing w:line="276" w:lineRule="auto"/>
              <w:rPr>
                <w:rFonts w:cs="Times New Roman"/>
                <w:lang w:val="en-US"/>
              </w:rPr>
            </w:pPr>
          </w:p>
        </w:tc>
        <w:tc>
          <w:tcPr>
            <w:tcW w:w="3304" w:type="dxa"/>
            <w:gridSpan w:val="2"/>
            <w:vMerge/>
          </w:tcPr>
          <w:p w14:paraId="66C89919" w14:textId="77777777" w:rsidR="00E45CDF" w:rsidRPr="00421A60" w:rsidRDefault="00E45CDF" w:rsidP="00E45CDF">
            <w:pPr>
              <w:spacing w:line="276" w:lineRule="auto"/>
              <w:rPr>
                <w:rFonts w:cs="Times New Roman"/>
                <w:lang w:val="en-US"/>
              </w:rPr>
            </w:pPr>
          </w:p>
        </w:tc>
        <w:sdt>
          <w:sdtPr>
            <w:rPr>
              <w:rFonts w:cs="Times New Roman"/>
              <w:iCs/>
              <w:lang w:val="en-US"/>
            </w:rPr>
            <w:id w:val="1330246995"/>
            <w14:checkbox>
              <w14:checked w14:val="0"/>
              <w14:checkedState w14:val="2612" w14:font="MS Gothic"/>
              <w14:uncheckedState w14:val="2610" w14:font="MS Gothic"/>
            </w14:checkbox>
          </w:sdtPr>
          <w:sdtEndPr/>
          <w:sdtContent>
            <w:tc>
              <w:tcPr>
                <w:tcW w:w="870" w:type="dxa"/>
                <w:gridSpan w:val="3"/>
              </w:tcPr>
              <w:p w14:paraId="65A61F80" w14:textId="7F5F16F6" w:rsidR="00E45CDF" w:rsidRDefault="00E45CDF" w:rsidP="00E45CDF">
                <w:pPr>
                  <w:spacing w:line="276" w:lineRule="auto"/>
                  <w:rPr>
                    <w:rFonts w:cs="Times New Roman"/>
                    <w:iCs/>
                    <w:lang w:val="en-US"/>
                  </w:rPr>
                </w:pPr>
                <w:r>
                  <w:rPr>
                    <w:rFonts w:ascii="MS Gothic" w:eastAsia="MS Gothic" w:hAnsi="MS Gothic" w:cs="Times New Roman" w:hint="eastAsia"/>
                    <w:iCs/>
                    <w:lang w:val="en-US"/>
                  </w:rPr>
                  <w:t>☐</w:t>
                </w:r>
              </w:p>
            </w:tc>
          </w:sdtContent>
        </w:sdt>
        <w:tc>
          <w:tcPr>
            <w:tcW w:w="4202" w:type="dxa"/>
            <w:gridSpan w:val="2"/>
          </w:tcPr>
          <w:p w14:paraId="38A65170" w14:textId="7E00D19A" w:rsidR="00E45CDF" w:rsidRDefault="00E45CDF" w:rsidP="00E45CDF">
            <w:pPr>
              <w:spacing w:line="276" w:lineRule="auto"/>
              <w:rPr>
                <w:rFonts w:cs="Times New Roman"/>
                <w:iCs/>
                <w:lang w:val="en-US"/>
              </w:rPr>
            </w:pPr>
            <w:r>
              <w:rPr>
                <w:rFonts w:cs="Times New Roman"/>
                <w:iCs/>
                <w:lang w:val="en-US"/>
              </w:rPr>
              <w:t>Guarantor or surety or issuer of a performance bond</w:t>
            </w:r>
          </w:p>
        </w:tc>
      </w:tr>
      <w:tr w:rsidR="00E45CDF" w:rsidRPr="00593DE9" w14:paraId="08ADAA25" w14:textId="77777777" w:rsidTr="00704723">
        <w:trPr>
          <w:trHeight w:val="386"/>
        </w:trPr>
        <w:tc>
          <w:tcPr>
            <w:tcW w:w="937" w:type="dxa"/>
            <w:vMerge/>
          </w:tcPr>
          <w:p w14:paraId="0DA9E759" w14:textId="77777777" w:rsidR="00E45CDF" w:rsidRPr="00593DE9" w:rsidRDefault="00E45CDF" w:rsidP="00E45CDF">
            <w:pPr>
              <w:pStyle w:val="ListParagraph"/>
              <w:numPr>
                <w:ilvl w:val="0"/>
                <w:numId w:val="2"/>
              </w:numPr>
              <w:spacing w:line="276" w:lineRule="auto"/>
              <w:rPr>
                <w:rFonts w:cs="Times New Roman"/>
                <w:lang w:val="en-US"/>
              </w:rPr>
            </w:pPr>
          </w:p>
        </w:tc>
        <w:tc>
          <w:tcPr>
            <w:tcW w:w="3304" w:type="dxa"/>
            <w:gridSpan w:val="2"/>
            <w:vMerge/>
          </w:tcPr>
          <w:p w14:paraId="4A1D0152" w14:textId="77777777" w:rsidR="00E45CDF" w:rsidRPr="00421A60" w:rsidRDefault="00E45CDF" w:rsidP="00E45CDF">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870" w:type="dxa"/>
                <w:gridSpan w:val="3"/>
              </w:tcPr>
              <w:p w14:paraId="61A38D56" w14:textId="0075F311" w:rsidR="00E45CDF" w:rsidRDefault="00E45CDF" w:rsidP="00E45CDF">
                <w:pPr>
                  <w:spacing w:line="276" w:lineRule="auto"/>
                  <w:rPr>
                    <w:rFonts w:cs="Times New Roman"/>
                    <w:iCs/>
                    <w:lang w:val="en-US"/>
                  </w:rPr>
                </w:pPr>
                <w:r>
                  <w:rPr>
                    <w:rFonts w:ascii="MS Gothic" w:eastAsia="MS Gothic" w:hAnsi="MS Gothic" w:cs="Times New Roman" w:hint="eastAsia"/>
                    <w:iCs/>
                    <w:lang w:val="en-US"/>
                  </w:rPr>
                  <w:t>☐</w:t>
                </w:r>
              </w:p>
            </w:tc>
          </w:sdtContent>
        </w:sdt>
        <w:tc>
          <w:tcPr>
            <w:tcW w:w="4202" w:type="dxa"/>
            <w:gridSpan w:val="2"/>
          </w:tcPr>
          <w:p w14:paraId="7420911D" w14:textId="77777777" w:rsidR="00E45CDF" w:rsidRDefault="00E45CDF" w:rsidP="00E45CDF">
            <w:pPr>
              <w:spacing w:line="276" w:lineRule="auto"/>
              <w:rPr>
                <w:rFonts w:cs="Times New Roman"/>
                <w:iCs/>
                <w:lang w:val="en-US"/>
              </w:rPr>
            </w:pPr>
            <w:r>
              <w:rPr>
                <w:rFonts w:cs="Times New Roman"/>
                <w:iCs/>
                <w:lang w:val="en-US"/>
              </w:rPr>
              <w:t>Assignee of a party to the contract</w:t>
            </w:r>
          </w:p>
          <w:p w14:paraId="55C88546" w14:textId="138F1B8C" w:rsidR="00631AFB" w:rsidRDefault="00631AFB" w:rsidP="00E45CDF">
            <w:pPr>
              <w:spacing w:line="276" w:lineRule="auto"/>
              <w:rPr>
                <w:rFonts w:cs="Times New Roman"/>
                <w:iCs/>
                <w:lang w:val="en-US"/>
              </w:rPr>
            </w:pPr>
          </w:p>
        </w:tc>
      </w:tr>
      <w:bookmarkEnd w:id="1"/>
      <w:tr w:rsidR="0072050E" w:rsidRPr="00593DE9" w14:paraId="1B869818" w14:textId="77777777" w:rsidTr="00E7290F">
        <w:tc>
          <w:tcPr>
            <w:tcW w:w="937" w:type="dxa"/>
          </w:tcPr>
          <w:p w14:paraId="08FB9793" w14:textId="77777777" w:rsidR="0072050E" w:rsidRPr="00593DE9" w:rsidRDefault="0072050E" w:rsidP="0072050E">
            <w:pPr>
              <w:pStyle w:val="ListParagraph"/>
              <w:numPr>
                <w:ilvl w:val="0"/>
                <w:numId w:val="2"/>
              </w:numPr>
              <w:spacing w:line="276" w:lineRule="auto"/>
              <w:rPr>
                <w:rFonts w:cs="Times New Roman"/>
                <w:lang w:val="en-US"/>
              </w:rPr>
            </w:pPr>
          </w:p>
        </w:tc>
        <w:tc>
          <w:tcPr>
            <w:tcW w:w="3304" w:type="dxa"/>
            <w:gridSpan w:val="2"/>
          </w:tcPr>
          <w:p w14:paraId="36F2980D" w14:textId="60DDA979" w:rsidR="0072050E" w:rsidRDefault="0072050E" w:rsidP="0072050E">
            <w:pPr>
              <w:spacing w:line="276" w:lineRule="auto"/>
              <w:rPr>
                <w:rFonts w:cs="Times New Roman"/>
                <w:lang w:val="en-US"/>
              </w:rPr>
            </w:pPr>
            <w:r>
              <w:rPr>
                <w:rFonts w:cs="Times New Roman"/>
                <w:lang w:val="en-US"/>
              </w:rPr>
              <w:t>Unique Entity Number (UEN)</w:t>
            </w:r>
            <w:r w:rsidR="005F4C96">
              <w:rPr>
                <w:rFonts w:cs="Times New Roman"/>
                <w:lang w:val="en-US"/>
              </w:rPr>
              <w:t xml:space="preserve"> (if </w:t>
            </w:r>
            <w:r w:rsidR="00E45CDF">
              <w:rPr>
                <w:rFonts w:cs="Times New Roman"/>
                <w:lang w:val="en-US"/>
              </w:rPr>
              <w:t>available</w:t>
            </w:r>
            <w:r w:rsidR="005F4C96">
              <w:rPr>
                <w:rFonts w:cs="Times New Roman"/>
                <w:lang w:val="en-US"/>
              </w:rPr>
              <w:t>)</w:t>
            </w:r>
            <w:r w:rsidR="00421A60">
              <w:rPr>
                <w:rFonts w:cs="Times New Roman"/>
                <w:lang w:val="en-US"/>
              </w:rPr>
              <w:t xml:space="preserve">: </w:t>
            </w:r>
            <w:r>
              <w:rPr>
                <w:rFonts w:cs="Times New Roman"/>
                <w:lang w:val="en-US"/>
              </w:rPr>
              <w:t xml:space="preserve"> </w:t>
            </w:r>
          </w:p>
          <w:p w14:paraId="13C006AA" w14:textId="77777777" w:rsidR="0072050E" w:rsidRPr="00593DE9" w:rsidRDefault="0072050E" w:rsidP="0072050E">
            <w:pPr>
              <w:spacing w:line="276" w:lineRule="auto"/>
              <w:rPr>
                <w:rFonts w:cs="Times New Roman"/>
                <w:lang w:val="en-US"/>
              </w:rPr>
            </w:pPr>
          </w:p>
        </w:tc>
        <w:tc>
          <w:tcPr>
            <w:tcW w:w="5072" w:type="dxa"/>
            <w:gridSpan w:val="5"/>
          </w:tcPr>
          <w:p w14:paraId="48CC565D" w14:textId="32BB6AFD"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E45CDF">
              <w:rPr>
                <w:rFonts w:cs="Times New Roman"/>
                <w:i/>
                <w:color w:val="AEAAAA" w:themeColor="background2" w:themeShade="BF"/>
                <w:lang w:val="en-US"/>
              </w:rPr>
              <w:t>available</w:t>
            </w:r>
          </w:p>
          <w:p w14:paraId="621A06E0" w14:textId="77777777" w:rsidR="0072050E" w:rsidRPr="00894AFC" w:rsidRDefault="0072050E" w:rsidP="0072050E">
            <w:pPr>
              <w:spacing w:line="276" w:lineRule="auto"/>
              <w:rPr>
                <w:rFonts w:cs="Times New Roman"/>
                <w:i/>
                <w:color w:val="AEAAAA" w:themeColor="background2" w:themeShade="BF"/>
                <w:lang w:val="en-US"/>
              </w:rPr>
            </w:pPr>
          </w:p>
        </w:tc>
      </w:tr>
      <w:tr w:rsidR="0072050E" w:rsidRPr="00593DE9" w14:paraId="0DE04554" w14:textId="77777777" w:rsidTr="00E7290F">
        <w:tc>
          <w:tcPr>
            <w:tcW w:w="937" w:type="dxa"/>
          </w:tcPr>
          <w:p w14:paraId="15858698" w14:textId="77777777" w:rsidR="0072050E" w:rsidRPr="00593DE9" w:rsidRDefault="0072050E" w:rsidP="0072050E">
            <w:pPr>
              <w:pStyle w:val="ListParagraph"/>
              <w:numPr>
                <w:ilvl w:val="0"/>
                <w:numId w:val="2"/>
              </w:numPr>
              <w:spacing w:line="276" w:lineRule="auto"/>
              <w:rPr>
                <w:rFonts w:cs="Times New Roman"/>
                <w:lang w:val="en-US"/>
              </w:rPr>
            </w:pPr>
          </w:p>
        </w:tc>
        <w:tc>
          <w:tcPr>
            <w:tcW w:w="3304" w:type="dxa"/>
            <w:gridSpan w:val="2"/>
          </w:tcPr>
          <w:p w14:paraId="3E893FB3" w14:textId="39786A62" w:rsidR="0072050E" w:rsidRPr="00593DE9" w:rsidRDefault="0072050E" w:rsidP="0072050E">
            <w:pPr>
              <w:spacing w:line="276" w:lineRule="auto"/>
              <w:rPr>
                <w:rFonts w:cs="Times New Roman"/>
                <w:lang w:val="en-US"/>
              </w:rPr>
            </w:pPr>
            <w:r w:rsidRPr="00593DE9">
              <w:rPr>
                <w:rFonts w:cs="Times New Roman"/>
                <w:lang w:val="en-US"/>
              </w:rPr>
              <w:t>Address</w:t>
            </w:r>
            <w:r w:rsidR="005F4C96">
              <w:rPr>
                <w:rFonts w:cs="Times New Roman"/>
                <w:lang w:val="en-US"/>
              </w:rPr>
              <w:t xml:space="preserve"> (if available)</w:t>
            </w:r>
            <w:r>
              <w:rPr>
                <w:rFonts w:cs="Times New Roman"/>
                <w:lang w:val="en-US"/>
              </w:rPr>
              <w:t>:</w:t>
            </w:r>
          </w:p>
          <w:p w14:paraId="325D7EA2" w14:textId="77777777" w:rsidR="0072050E" w:rsidRDefault="0072050E" w:rsidP="0072050E">
            <w:pPr>
              <w:spacing w:line="276" w:lineRule="auto"/>
              <w:rPr>
                <w:rFonts w:cs="Times New Roman"/>
                <w:lang w:val="en-US"/>
              </w:rPr>
            </w:pPr>
          </w:p>
        </w:tc>
        <w:tc>
          <w:tcPr>
            <w:tcW w:w="5072" w:type="dxa"/>
            <w:gridSpan w:val="5"/>
          </w:tcPr>
          <w:p w14:paraId="47CFE711" w14:textId="30DE107D" w:rsidR="0072050E" w:rsidRPr="00894AFC" w:rsidRDefault="00631AFB" w:rsidP="0072050E">
            <w:pPr>
              <w:spacing w:line="276" w:lineRule="auto"/>
              <w:rPr>
                <w:rFonts w:cs="Times New Roman"/>
                <w:i/>
                <w:color w:val="AEAAAA" w:themeColor="background2" w:themeShade="BF"/>
                <w:lang w:val="en-US"/>
              </w:rPr>
            </w:pPr>
            <w:r w:rsidRPr="00A0234C">
              <w:rPr>
                <w:rFonts w:cs="Times New Roman"/>
                <w:i/>
                <w:iCs/>
                <w:color w:val="AEAAAA" w:themeColor="background2" w:themeShade="BF"/>
              </w:rPr>
              <w:t>If the other party is an entity, please provide the entity</w:t>
            </w:r>
            <w:r>
              <w:rPr>
                <w:rFonts w:cs="Times New Roman"/>
                <w:i/>
                <w:iCs/>
                <w:color w:val="AEAAAA" w:themeColor="background2" w:themeShade="BF"/>
              </w:rPr>
              <w:t>’s</w:t>
            </w:r>
            <w:r w:rsidRPr="00A0234C">
              <w:rPr>
                <w:rFonts w:cs="Times New Roman"/>
                <w:i/>
                <w:iCs/>
                <w:color w:val="AEAAAA" w:themeColor="background2" w:themeShade="BF"/>
              </w:rPr>
              <w:t xml:space="preserve"> registered address (se</w:t>
            </w:r>
            <w:r>
              <w:rPr>
                <w:rFonts w:cs="Times New Roman"/>
                <w:i/>
                <w:iCs/>
                <w:color w:val="AEAAAA" w:themeColor="background2" w:themeShade="BF"/>
              </w:rPr>
              <w:t xml:space="preserve">e </w:t>
            </w:r>
            <w:hyperlink r:id="rId12" w:history="1">
              <w:r w:rsidRPr="007F0CE5">
                <w:rPr>
                  <w:rStyle w:val="Hyperlink"/>
                  <w:rFonts w:cs="Times New Roman"/>
                  <w:i/>
                  <w:iCs/>
                </w:rPr>
                <w:t>www.uen.gov.sg</w:t>
              </w:r>
            </w:hyperlink>
            <w:r>
              <w:rPr>
                <w:rFonts w:cs="Times New Roman"/>
                <w:i/>
                <w:iCs/>
                <w:color w:val="AEAAAA" w:themeColor="background2" w:themeShade="BF"/>
              </w:rPr>
              <w:t xml:space="preserve"> )</w:t>
            </w:r>
            <w:r w:rsidRPr="00A0234C">
              <w:rPr>
                <w:rFonts w:cs="Times New Roman"/>
                <w:i/>
                <w:iCs/>
                <w:color w:val="767171" w:themeColor="background2" w:themeShade="80"/>
              </w:rPr>
              <w:t>.</w:t>
            </w:r>
          </w:p>
        </w:tc>
      </w:tr>
      <w:tr w:rsidR="0072050E" w:rsidRPr="00593DE9" w14:paraId="56338A31" w14:textId="77777777" w:rsidTr="00E7290F">
        <w:tc>
          <w:tcPr>
            <w:tcW w:w="937" w:type="dxa"/>
          </w:tcPr>
          <w:p w14:paraId="6FD06C4C" w14:textId="77777777" w:rsidR="0072050E" w:rsidRPr="00593DE9" w:rsidRDefault="0072050E" w:rsidP="0072050E">
            <w:pPr>
              <w:pStyle w:val="ListParagraph"/>
              <w:numPr>
                <w:ilvl w:val="0"/>
                <w:numId w:val="2"/>
              </w:numPr>
              <w:spacing w:line="276" w:lineRule="auto"/>
              <w:rPr>
                <w:rFonts w:cs="Times New Roman"/>
                <w:lang w:val="en-US"/>
              </w:rPr>
            </w:pPr>
          </w:p>
        </w:tc>
        <w:tc>
          <w:tcPr>
            <w:tcW w:w="3304" w:type="dxa"/>
            <w:gridSpan w:val="2"/>
          </w:tcPr>
          <w:p w14:paraId="29D79613" w14:textId="322362F0"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sidR="005F4C96">
              <w:rPr>
                <w:rFonts w:cs="Times New Roman"/>
                <w:lang w:val="en-US"/>
              </w:rPr>
              <w:t xml:space="preserve"> (if available)</w:t>
            </w:r>
            <w:r w:rsidR="00421A60">
              <w:rPr>
                <w:rFonts w:cs="Times New Roman"/>
                <w:lang w:val="en-US"/>
              </w:rPr>
              <w:t xml:space="preserve">: </w:t>
            </w:r>
          </w:p>
          <w:p w14:paraId="4EA5111F" w14:textId="77777777" w:rsidR="0072050E" w:rsidRPr="00593DE9" w:rsidRDefault="0072050E" w:rsidP="0072050E">
            <w:pPr>
              <w:spacing w:line="276" w:lineRule="auto"/>
              <w:rPr>
                <w:rFonts w:cs="Times New Roman"/>
                <w:lang w:val="en-US"/>
              </w:rPr>
            </w:pPr>
          </w:p>
        </w:tc>
        <w:tc>
          <w:tcPr>
            <w:tcW w:w="5072" w:type="dxa"/>
            <w:gridSpan w:val="5"/>
          </w:tcPr>
          <w:p w14:paraId="17249E45" w14:textId="77777777" w:rsidR="0072050E" w:rsidRDefault="0072050E" w:rsidP="0072050E">
            <w:pPr>
              <w:spacing w:line="276" w:lineRule="auto"/>
              <w:rPr>
                <w:rFonts w:cs="Times New Roman"/>
                <w:b/>
                <w:lang w:val="en-US"/>
              </w:rPr>
            </w:pPr>
          </w:p>
          <w:p w14:paraId="7428D8C0" w14:textId="77777777" w:rsidR="005B55CF" w:rsidRDefault="005B55CF" w:rsidP="0072050E">
            <w:pPr>
              <w:spacing w:line="276" w:lineRule="auto"/>
              <w:rPr>
                <w:rFonts w:cs="Times New Roman"/>
                <w:b/>
                <w:lang w:val="en-US"/>
              </w:rPr>
            </w:pPr>
          </w:p>
          <w:p w14:paraId="2D8EB146" w14:textId="72D86F0A" w:rsidR="005B55CF" w:rsidRPr="00593DE9" w:rsidRDefault="005B55CF" w:rsidP="0072050E">
            <w:pPr>
              <w:spacing w:line="276" w:lineRule="auto"/>
              <w:rPr>
                <w:rFonts w:cs="Times New Roman"/>
                <w:b/>
                <w:lang w:val="en-US"/>
              </w:rPr>
            </w:pPr>
          </w:p>
        </w:tc>
      </w:tr>
      <w:tr w:rsidR="0072050E" w:rsidRPr="00593DE9" w14:paraId="58B0C171" w14:textId="77777777" w:rsidTr="00E7290F">
        <w:tc>
          <w:tcPr>
            <w:tcW w:w="937" w:type="dxa"/>
          </w:tcPr>
          <w:p w14:paraId="124969BF" w14:textId="77777777" w:rsidR="0072050E" w:rsidRPr="00593DE9" w:rsidRDefault="0072050E" w:rsidP="0072050E">
            <w:pPr>
              <w:pStyle w:val="ListParagraph"/>
              <w:numPr>
                <w:ilvl w:val="0"/>
                <w:numId w:val="2"/>
              </w:numPr>
              <w:spacing w:line="276" w:lineRule="auto"/>
              <w:rPr>
                <w:rFonts w:cs="Times New Roman"/>
                <w:lang w:val="en-US"/>
              </w:rPr>
            </w:pPr>
          </w:p>
        </w:tc>
        <w:tc>
          <w:tcPr>
            <w:tcW w:w="3304" w:type="dxa"/>
            <w:gridSpan w:val="2"/>
          </w:tcPr>
          <w:p w14:paraId="256A861A"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02A75264" w14:textId="77777777" w:rsidR="0072050E" w:rsidRPr="00593DE9" w:rsidRDefault="0072050E" w:rsidP="0072050E">
            <w:pPr>
              <w:spacing w:line="276" w:lineRule="auto"/>
              <w:rPr>
                <w:rFonts w:cs="Times New Roman"/>
                <w:lang w:val="en-US"/>
              </w:rPr>
            </w:pPr>
          </w:p>
        </w:tc>
        <w:tc>
          <w:tcPr>
            <w:tcW w:w="5072" w:type="dxa"/>
            <w:gridSpan w:val="5"/>
          </w:tcPr>
          <w:p w14:paraId="6810699E" w14:textId="77777777" w:rsidR="0072050E" w:rsidRPr="00942EE4" w:rsidRDefault="0072050E" w:rsidP="0072050E">
            <w:pPr>
              <w:autoSpaceDE w:val="0"/>
              <w:autoSpaceDN w:val="0"/>
              <w:adjustRightInd w:val="0"/>
              <w:spacing w:line="240" w:lineRule="auto"/>
              <w:rPr>
                <w:rFonts w:cs="Times New Roman"/>
                <w:i/>
                <w:color w:val="AEAAAA" w:themeColor="background2" w:themeShade="BF"/>
                <w:lang w:val="en-US"/>
              </w:rPr>
            </w:pPr>
          </w:p>
        </w:tc>
      </w:tr>
      <w:tr w:rsidR="0072050E" w:rsidRPr="00593DE9" w14:paraId="41CC7248" w14:textId="77777777" w:rsidTr="00E7290F">
        <w:tc>
          <w:tcPr>
            <w:tcW w:w="937" w:type="dxa"/>
          </w:tcPr>
          <w:p w14:paraId="0FFA043D" w14:textId="77777777" w:rsidR="0072050E" w:rsidRPr="00593DE9" w:rsidRDefault="0072050E" w:rsidP="0072050E">
            <w:pPr>
              <w:pStyle w:val="ListParagraph"/>
              <w:numPr>
                <w:ilvl w:val="0"/>
                <w:numId w:val="2"/>
              </w:numPr>
              <w:spacing w:line="276" w:lineRule="auto"/>
              <w:rPr>
                <w:rFonts w:cs="Times New Roman"/>
                <w:lang w:val="en-US"/>
              </w:rPr>
            </w:pPr>
          </w:p>
        </w:tc>
        <w:tc>
          <w:tcPr>
            <w:tcW w:w="3304" w:type="dxa"/>
            <w:gridSpan w:val="2"/>
          </w:tcPr>
          <w:p w14:paraId="05815920" w14:textId="77777777" w:rsidR="0072050E" w:rsidRDefault="0072050E" w:rsidP="0072050E">
            <w:pPr>
              <w:spacing w:line="276" w:lineRule="auto"/>
              <w:rPr>
                <w:rFonts w:cs="Times New Roman"/>
                <w:lang w:val="en-US"/>
              </w:rPr>
            </w:pPr>
            <w:r>
              <w:rPr>
                <w:rFonts w:cs="Times New Roman"/>
                <w:lang w:val="en-US"/>
              </w:rPr>
              <w:t>Representative’s name</w:t>
            </w:r>
            <w:r w:rsidR="00421A60">
              <w:rPr>
                <w:rFonts w:cs="Times New Roman"/>
                <w:lang w:val="en-US"/>
              </w:rPr>
              <w:t xml:space="preserve">: </w:t>
            </w:r>
          </w:p>
        </w:tc>
        <w:tc>
          <w:tcPr>
            <w:tcW w:w="5072" w:type="dxa"/>
            <w:gridSpan w:val="5"/>
          </w:tcPr>
          <w:p w14:paraId="444FBB2C" w14:textId="00C066B1" w:rsidR="0072050E" w:rsidRPr="00894AFC" w:rsidRDefault="00631AFB" w:rsidP="0072050E">
            <w:pPr>
              <w:spacing w:line="276" w:lineRule="auto"/>
              <w:rPr>
                <w:rFonts w:cs="Times New Roman"/>
                <w:i/>
                <w:color w:val="AEAAAA" w:themeColor="background2" w:themeShade="BF"/>
                <w:lang w:val="en-US"/>
              </w:rPr>
            </w:pPr>
            <w:r>
              <w:rPr>
                <w:rFonts w:cs="Times New Roman"/>
                <w:i/>
                <w:color w:val="AEAAAA" w:themeColor="background2" w:themeShade="BF"/>
                <w:lang w:val="en-US"/>
              </w:rPr>
              <w:t xml:space="preserve">If the other party is an entity or business, please enter the name of its representative. </w:t>
            </w:r>
          </w:p>
        </w:tc>
      </w:tr>
      <w:tr w:rsidR="0072050E" w:rsidRPr="00593DE9" w14:paraId="7D2DF6F6" w14:textId="77777777" w:rsidTr="00E7290F">
        <w:tc>
          <w:tcPr>
            <w:tcW w:w="9313" w:type="dxa"/>
            <w:gridSpan w:val="8"/>
            <w:shd w:val="clear" w:color="auto" w:fill="EDEDED" w:themeFill="accent3" w:themeFillTint="33"/>
          </w:tcPr>
          <w:p w14:paraId="5B491231" w14:textId="7E31C40D" w:rsidR="0072050E" w:rsidRPr="00593DE9" w:rsidRDefault="0072050E" w:rsidP="0072050E">
            <w:pPr>
              <w:spacing w:line="276" w:lineRule="auto"/>
              <w:rPr>
                <w:rFonts w:cs="Times New Roman"/>
                <w:b/>
                <w:vertAlign w:val="superscript"/>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w:t>
            </w:r>
            <w:r>
              <w:rPr>
                <w:rFonts w:cs="Times New Roman"/>
                <w:b/>
                <w:lang w:val="en-US"/>
              </w:rPr>
              <w:t xml:space="preserve">Notice </w:t>
            </w:r>
            <w:r w:rsidR="001A0714">
              <w:rPr>
                <w:rFonts w:cs="Times New Roman"/>
                <w:b/>
                <w:lang w:val="en-US"/>
              </w:rPr>
              <w:t>for</w:t>
            </w:r>
            <w:r>
              <w:rPr>
                <w:rFonts w:cs="Times New Roman"/>
                <w:b/>
                <w:lang w:val="en-US"/>
              </w:rPr>
              <w:t xml:space="preserve"> </w:t>
            </w:r>
            <w:r w:rsidR="00036DD3">
              <w:rPr>
                <w:rFonts w:cs="Times New Roman"/>
                <w:b/>
                <w:lang w:val="en-US"/>
              </w:rPr>
              <w:t>Negotiation for Contract of National Interest</w:t>
            </w:r>
          </w:p>
          <w:p w14:paraId="1D4BBA12" w14:textId="77777777" w:rsidR="0072050E" w:rsidRPr="00593DE9" w:rsidRDefault="0072050E" w:rsidP="0072050E">
            <w:pPr>
              <w:spacing w:line="276" w:lineRule="auto"/>
              <w:rPr>
                <w:rFonts w:cs="Times New Roman"/>
                <w:b/>
                <w:lang w:val="en-US"/>
              </w:rPr>
            </w:pPr>
          </w:p>
        </w:tc>
      </w:tr>
      <w:tr w:rsidR="0072050E" w:rsidRPr="00593DE9" w14:paraId="59634CCF" w14:textId="77777777" w:rsidTr="00E7290F">
        <w:tc>
          <w:tcPr>
            <w:tcW w:w="937" w:type="dxa"/>
          </w:tcPr>
          <w:p w14:paraId="676844EF" w14:textId="77777777" w:rsidR="0072050E" w:rsidRPr="00593DE9" w:rsidRDefault="0072050E" w:rsidP="0072050E">
            <w:pPr>
              <w:pStyle w:val="ListParagraph"/>
              <w:numPr>
                <w:ilvl w:val="0"/>
                <w:numId w:val="3"/>
              </w:numPr>
              <w:spacing w:line="276" w:lineRule="auto"/>
              <w:rPr>
                <w:rFonts w:cs="Times New Roman"/>
                <w:lang w:val="en-US"/>
              </w:rPr>
            </w:pPr>
          </w:p>
        </w:tc>
        <w:tc>
          <w:tcPr>
            <w:tcW w:w="3304" w:type="dxa"/>
            <w:gridSpan w:val="2"/>
          </w:tcPr>
          <w:p w14:paraId="2629718C" w14:textId="6388922C" w:rsidR="0072050E" w:rsidRDefault="00631AFB" w:rsidP="0072050E">
            <w:pPr>
              <w:spacing w:line="276" w:lineRule="auto"/>
              <w:jc w:val="both"/>
              <w:rPr>
                <w:rFonts w:cs="Times New Roman"/>
                <w:lang w:val="en-US"/>
              </w:rPr>
            </w:pPr>
            <w:r w:rsidRPr="00631AFB">
              <w:rPr>
                <w:rFonts w:cs="Times New Roman"/>
              </w:rPr>
              <w:t>What is the date of your Notice of Negotiation for Contract of National Interest</w:t>
            </w:r>
            <w:r>
              <w:rPr>
                <w:rFonts w:cs="Times New Roman"/>
              </w:rPr>
              <w:t>*</w:t>
            </w:r>
            <w:r w:rsidR="0072050E">
              <w:rPr>
                <w:rFonts w:cs="Times New Roman"/>
                <w:lang w:val="en-US"/>
              </w:rPr>
              <w:t>?</w:t>
            </w:r>
          </w:p>
          <w:p w14:paraId="1EF5D0D8" w14:textId="77777777" w:rsidR="0072050E" w:rsidRDefault="0072050E" w:rsidP="0072050E">
            <w:pPr>
              <w:spacing w:line="276" w:lineRule="auto"/>
              <w:jc w:val="both"/>
              <w:rPr>
                <w:rFonts w:cs="Times New Roman"/>
                <w:lang w:val="en-US"/>
              </w:rPr>
            </w:pPr>
          </w:p>
          <w:p w14:paraId="57599ECC" w14:textId="10E398B5" w:rsidR="0072050E" w:rsidRPr="00BE4F82" w:rsidRDefault="0072050E" w:rsidP="0072050E">
            <w:pPr>
              <w:spacing w:line="276" w:lineRule="auto"/>
              <w:jc w:val="both"/>
              <w:rPr>
                <w:rFonts w:cs="Times New Roman"/>
                <w:color w:val="FF0000"/>
                <w:lang w:val="en-US"/>
              </w:rPr>
            </w:pPr>
            <w:r w:rsidRPr="00BE4F82">
              <w:rPr>
                <w:rFonts w:cs="Times New Roman"/>
                <w:b/>
                <w:bCs/>
                <w:color w:val="FF0000"/>
                <w:lang w:val="en-US"/>
              </w:rPr>
              <w:t>*A copy of the Notice of Negotiation</w:t>
            </w:r>
            <w:r w:rsidR="004E6119" w:rsidRPr="00BE4F82">
              <w:rPr>
                <w:rFonts w:cs="Times New Roman"/>
                <w:b/>
                <w:bCs/>
                <w:color w:val="FF0000"/>
                <w:lang w:val="en-US"/>
              </w:rPr>
              <w:t xml:space="preserve"> for Contract of National Interest</w:t>
            </w:r>
            <w:r w:rsidRPr="00BE4F82">
              <w:rPr>
                <w:rFonts w:cs="Times New Roman"/>
                <w:b/>
                <w:bCs/>
                <w:color w:val="FF0000"/>
                <w:lang w:val="en-US"/>
              </w:rPr>
              <w:t xml:space="preserve"> and </w:t>
            </w:r>
            <w:proofErr w:type="gramStart"/>
            <w:r w:rsidRPr="00BE4F82">
              <w:rPr>
                <w:rFonts w:cs="Times New Roman"/>
                <w:b/>
                <w:bCs/>
                <w:color w:val="FF0000"/>
                <w:lang w:val="en-US"/>
              </w:rPr>
              <w:t>all  documents</w:t>
            </w:r>
            <w:proofErr w:type="gramEnd"/>
            <w:r w:rsidRPr="00BE4F82">
              <w:rPr>
                <w:rFonts w:cs="Times New Roman"/>
                <w:b/>
                <w:bCs/>
                <w:color w:val="FF0000"/>
                <w:lang w:val="en-US"/>
              </w:rPr>
              <w:t xml:space="preserve"> which were enclosed to the Notice </w:t>
            </w:r>
            <w:r w:rsidR="00631AFB" w:rsidRPr="00BE4F82">
              <w:rPr>
                <w:rFonts w:cs="Times New Roman"/>
                <w:b/>
                <w:bCs/>
                <w:color w:val="FF0000"/>
                <w:lang w:val="en-US"/>
              </w:rPr>
              <w:t>should</w:t>
            </w:r>
            <w:r w:rsidRPr="00BE4F82">
              <w:rPr>
                <w:rFonts w:cs="Times New Roman"/>
                <w:b/>
                <w:bCs/>
                <w:color w:val="FF0000"/>
                <w:lang w:val="en-US"/>
              </w:rPr>
              <w:t xml:space="preserve"> be attached to this Notice</w:t>
            </w:r>
            <w:r w:rsidR="001A0714" w:rsidRPr="00BE4F82">
              <w:rPr>
                <w:rFonts w:cs="Times New Roman"/>
                <w:b/>
                <w:bCs/>
                <w:color w:val="FF0000"/>
                <w:lang w:val="en-US"/>
              </w:rPr>
              <w:t xml:space="preserve"> for Repricing</w:t>
            </w:r>
            <w:r w:rsidRPr="00BE4F82">
              <w:rPr>
                <w:rFonts w:cs="Times New Roman"/>
                <w:b/>
                <w:bCs/>
                <w:color w:val="FF0000"/>
                <w:lang w:val="en-US"/>
              </w:rPr>
              <w:t>.</w:t>
            </w:r>
          </w:p>
          <w:p w14:paraId="242DD805" w14:textId="77777777" w:rsidR="0072050E" w:rsidRPr="00FA5C2E" w:rsidRDefault="0072050E" w:rsidP="0072050E">
            <w:pPr>
              <w:spacing w:line="276" w:lineRule="auto"/>
              <w:jc w:val="both"/>
              <w:rPr>
                <w:rFonts w:cs="Times New Roman"/>
                <w:b/>
                <w:bCs/>
                <w:color w:val="000000" w:themeColor="text1"/>
                <w:lang w:val="en-US"/>
              </w:rPr>
            </w:pPr>
          </w:p>
        </w:tc>
        <w:sdt>
          <w:sdtPr>
            <w:rPr>
              <w:rFonts w:cs="Times New Roman"/>
              <w:b/>
              <w:lang w:val="en-US"/>
            </w:rPr>
            <w:id w:val="554277869"/>
            <w:placeholder>
              <w:docPart w:val="B57C2D2829EC4207AC8425B7A4931C56"/>
            </w:placeholder>
            <w:showingPlcHdr/>
            <w:date>
              <w:dateFormat w:val="d/M/yyyy"/>
              <w:lid w:val="en-SG"/>
              <w:storeMappedDataAs w:val="dateTime"/>
              <w:calendar w:val="gregorian"/>
            </w:date>
          </w:sdtPr>
          <w:sdtEndPr/>
          <w:sdtContent>
            <w:tc>
              <w:tcPr>
                <w:tcW w:w="5072" w:type="dxa"/>
                <w:gridSpan w:val="5"/>
              </w:tcPr>
              <w:p w14:paraId="0DC4FE7A" w14:textId="77777777" w:rsidR="0072050E" w:rsidRPr="00593DE9" w:rsidRDefault="0072050E" w:rsidP="0072050E">
                <w:pPr>
                  <w:spacing w:line="276" w:lineRule="auto"/>
                  <w:rPr>
                    <w:rFonts w:cs="Times New Roman"/>
                    <w:b/>
                    <w:lang w:val="en-US"/>
                  </w:rPr>
                </w:pPr>
                <w:r w:rsidRPr="00593DE9">
                  <w:rPr>
                    <w:rStyle w:val="PlaceholderText"/>
                    <w:rFonts w:cs="Times New Roman"/>
                  </w:rPr>
                  <w:t>Click or tap to enter a date.</w:t>
                </w:r>
              </w:p>
            </w:tc>
          </w:sdtContent>
        </w:sdt>
      </w:tr>
      <w:tr w:rsidR="00631AFB" w:rsidRPr="00593DE9" w14:paraId="2503A7FF" w14:textId="77777777" w:rsidTr="00631AFB">
        <w:trPr>
          <w:trHeight w:val="293"/>
        </w:trPr>
        <w:tc>
          <w:tcPr>
            <w:tcW w:w="937" w:type="dxa"/>
            <w:vMerge w:val="restart"/>
          </w:tcPr>
          <w:p w14:paraId="773C2FDF" w14:textId="77777777" w:rsidR="00631AFB" w:rsidRPr="00776094" w:rsidRDefault="00631AFB" w:rsidP="0072050E">
            <w:pPr>
              <w:pStyle w:val="ListParagraph"/>
              <w:numPr>
                <w:ilvl w:val="0"/>
                <w:numId w:val="3"/>
              </w:numPr>
              <w:spacing w:line="276" w:lineRule="auto"/>
              <w:rPr>
                <w:rFonts w:cs="Times New Roman"/>
                <w:lang w:val="en-US"/>
              </w:rPr>
            </w:pPr>
          </w:p>
        </w:tc>
        <w:tc>
          <w:tcPr>
            <w:tcW w:w="3304" w:type="dxa"/>
            <w:gridSpan w:val="2"/>
            <w:vMerge w:val="restart"/>
          </w:tcPr>
          <w:p w14:paraId="32A7E9FA" w14:textId="77777777" w:rsidR="00631AFB" w:rsidRDefault="00631AFB" w:rsidP="0072050E">
            <w:pPr>
              <w:spacing w:line="276" w:lineRule="auto"/>
              <w:jc w:val="both"/>
              <w:rPr>
                <w:rFonts w:cs="Times New Roman"/>
                <w:lang w:val="en-US"/>
              </w:rPr>
            </w:pPr>
            <w:r>
              <w:rPr>
                <w:rFonts w:cs="Times New Roman"/>
                <w:lang w:val="en-US"/>
              </w:rPr>
              <w:t>Please indicate the category of contract which the Notice of Negotiation is in relation to</w:t>
            </w:r>
          </w:p>
          <w:p w14:paraId="5B057991" w14:textId="2D8A6DED" w:rsidR="00631AFB" w:rsidRPr="00593DE9" w:rsidRDefault="00631AFB" w:rsidP="0072050E">
            <w:pPr>
              <w:spacing w:line="276" w:lineRule="auto"/>
              <w:jc w:val="both"/>
              <w:rPr>
                <w:rFonts w:cs="Times New Roman"/>
                <w:lang w:val="en-US"/>
              </w:rPr>
            </w:pPr>
          </w:p>
        </w:tc>
        <w:sdt>
          <w:sdtPr>
            <w:rPr>
              <w:rFonts w:cs="Times New Roman"/>
              <w:lang w:val="en-US"/>
            </w:rPr>
            <w:id w:val="-2142799462"/>
            <w14:checkbox>
              <w14:checked w14:val="0"/>
              <w14:checkedState w14:val="2612" w14:font="MS Gothic"/>
              <w14:uncheckedState w14:val="2610" w14:font="MS Gothic"/>
            </w14:checkbox>
          </w:sdtPr>
          <w:sdtEndPr/>
          <w:sdtContent>
            <w:tc>
              <w:tcPr>
                <w:tcW w:w="481" w:type="dxa"/>
              </w:tcPr>
              <w:p w14:paraId="7C159DBE" w14:textId="2C61B51A" w:rsidR="00631AFB" w:rsidRDefault="00DA5908" w:rsidP="0072050E">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591" w:type="dxa"/>
            <w:gridSpan w:val="4"/>
          </w:tcPr>
          <w:p w14:paraId="64517BB5" w14:textId="624D4719" w:rsidR="00631AFB" w:rsidRPr="00BE4F82" w:rsidRDefault="00631AFB" w:rsidP="0072050E">
            <w:pPr>
              <w:spacing w:line="276" w:lineRule="auto"/>
              <w:rPr>
                <w:rFonts w:cs="Times New Roman"/>
              </w:rPr>
            </w:pPr>
            <w:r w:rsidRPr="00631AFB">
              <w:rPr>
                <w:rFonts w:cs="Times New Roman"/>
              </w:rPr>
              <w:t xml:space="preserve">Lease or licence for non-residential immovable property   </w:t>
            </w:r>
          </w:p>
        </w:tc>
      </w:tr>
      <w:tr w:rsidR="00631AFB" w:rsidRPr="00593DE9" w14:paraId="1B1CD395" w14:textId="77777777" w:rsidTr="00E7290F">
        <w:trPr>
          <w:trHeight w:val="290"/>
        </w:trPr>
        <w:tc>
          <w:tcPr>
            <w:tcW w:w="937" w:type="dxa"/>
            <w:vMerge/>
          </w:tcPr>
          <w:p w14:paraId="76389A60" w14:textId="77777777" w:rsidR="00631AFB" w:rsidRPr="00776094" w:rsidRDefault="00631AFB" w:rsidP="0072050E">
            <w:pPr>
              <w:pStyle w:val="ListParagraph"/>
              <w:numPr>
                <w:ilvl w:val="0"/>
                <w:numId w:val="3"/>
              </w:numPr>
              <w:spacing w:line="276" w:lineRule="auto"/>
              <w:rPr>
                <w:rFonts w:cs="Times New Roman"/>
                <w:lang w:val="en-US"/>
              </w:rPr>
            </w:pPr>
          </w:p>
        </w:tc>
        <w:tc>
          <w:tcPr>
            <w:tcW w:w="3304" w:type="dxa"/>
            <w:gridSpan w:val="2"/>
            <w:vMerge/>
          </w:tcPr>
          <w:p w14:paraId="74874B09" w14:textId="77777777" w:rsidR="00631AFB" w:rsidRDefault="00631AFB" w:rsidP="0072050E">
            <w:pPr>
              <w:spacing w:line="276" w:lineRule="auto"/>
              <w:jc w:val="both"/>
              <w:rPr>
                <w:rFonts w:cs="Times New Roman"/>
                <w:lang w:val="en-US"/>
              </w:rPr>
            </w:pPr>
          </w:p>
        </w:tc>
        <w:sdt>
          <w:sdtPr>
            <w:rPr>
              <w:rFonts w:cs="Times New Roman"/>
              <w:lang w:val="en-US"/>
            </w:rPr>
            <w:id w:val="1994054993"/>
            <w14:checkbox>
              <w14:checked w14:val="0"/>
              <w14:checkedState w14:val="2612" w14:font="MS Gothic"/>
              <w14:uncheckedState w14:val="2610" w14:font="MS Gothic"/>
            </w14:checkbox>
          </w:sdtPr>
          <w:sdtEndPr/>
          <w:sdtContent>
            <w:tc>
              <w:tcPr>
                <w:tcW w:w="481" w:type="dxa"/>
              </w:tcPr>
              <w:p w14:paraId="05568359" w14:textId="70D60E30" w:rsidR="00631AFB" w:rsidRDefault="00DA5908" w:rsidP="0072050E">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591" w:type="dxa"/>
            <w:gridSpan w:val="4"/>
          </w:tcPr>
          <w:p w14:paraId="62F9902C" w14:textId="66AD6EFA" w:rsidR="00631AFB" w:rsidRPr="00593DE9" w:rsidRDefault="00BE4F82" w:rsidP="0072050E">
            <w:pPr>
              <w:spacing w:line="276" w:lineRule="auto"/>
              <w:rPr>
                <w:rFonts w:cs="Times New Roman"/>
                <w:lang w:val="en-US"/>
              </w:rPr>
            </w:pPr>
            <w:r w:rsidRPr="00BE4F82">
              <w:rPr>
                <w:rFonts w:cs="Times New Roman"/>
              </w:rPr>
              <w:t xml:space="preserve">Hire-purchase or conditional sale agreement for (a) commercial equipment; or (b) commercial vehicle, which is not </w:t>
            </w:r>
            <w:proofErr w:type="gramStart"/>
            <w:r w:rsidRPr="00BE4F82">
              <w:rPr>
                <w:rFonts w:cs="Times New Roman"/>
              </w:rPr>
              <w:t>entered into</w:t>
            </w:r>
            <w:proofErr w:type="gramEnd"/>
            <w:r w:rsidRPr="00BE4F82">
              <w:rPr>
                <w:rFonts w:cs="Times New Roman"/>
              </w:rPr>
              <w:t xml:space="preserve"> with a bank or finance company under the Finance Companies Act (Cap. 108)  </w:t>
            </w:r>
          </w:p>
        </w:tc>
      </w:tr>
      <w:tr w:rsidR="00631AFB" w:rsidRPr="00593DE9" w14:paraId="6C684A2B" w14:textId="77777777" w:rsidTr="00E7290F">
        <w:trPr>
          <w:trHeight w:val="290"/>
        </w:trPr>
        <w:tc>
          <w:tcPr>
            <w:tcW w:w="937" w:type="dxa"/>
            <w:vMerge/>
          </w:tcPr>
          <w:p w14:paraId="3BEDCEAD" w14:textId="77777777" w:rsidR="00631AFB" w:rsidRPr="00776094" w:rsidRDefault="00631AFB" w:rsidP="0072050E">
            <w:pPr>
              <w:pStyle w:val="ListParagraph"/>
              <w:numPr>
                <w:ilvl w:val="0"/>
                <w:numId w:val="3"/>
              </w:numPr>
              <w:spacing w:line="276" w:lineRule="auto"/>
              <w:rPr>
                <w:rFonts w:cs="Times New Roman"/>
                <w:lang w:val="en-US"/>
              </w:rPr>
            </w:pPr>
          </w:p>
        </w:tc>
        <w:tc>
          <w:tcPr>
            <w:tcW w:w="3304" w:type="dxa"/>
            <w:gridSpan w:val="2"/>
            <w:vMerge/>
          </w:tcPr>
          <w:p w14:paraId="2D1E8AA1" w14:textId="77777777" w:rsidR="00631AFB" w:rsidRDefault="00631AFB" w:rsidP="0072050E">
            <w:pPr>
              <w:spacing w:line="276" w:lineRule="auto"/>
              <w:jc w:val="both"/>
              <w:rPr>
                <w:rFonts w:cs="Times New Roman"/>
                <w:lang w:val="en-US"/>
              </w:rPr>
            </w:pPr>
          </w:p>
        </w:tc>
        <w:sdt>
          <w:sdtPr>
            <w:rPr>
              <w:rFonts w:cs="Times New Roman"/>
              <w:lang w:val="en-US"/>
            </w:rPr>
            <w:id w:val="-1110112573"/>
            <w14:checkbox>
              <w14:checked w14:val="0"/>
              <w14:checkedState w14:val="2612" w14:font="MS Gothic"/>
              <w14:uncheckedState w14:val="2610" w14:font="MS Gothic"/>
            </w14:checkbox>
          </w:sdtPr>
          <w:sdtEndPr/>
          <w:sdtContent>
            <w:tc>
              <w:tcPr>
                <w:tcW w:w="481" w:type="dxa"/>
              </w:tcPr>
              <w:p w14:paraId="07B91CC8" w14:textId="55530653" w:rsidR="00631AFB" w:rsidRDefault="00DA5908" w:rsidP="0072050E">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591" w:type="dxa"/>
            <w:gridSpan w:val="4"/>
          </w:tcPr>
          <w:p w14:paraId="6391D369" w14:textId="194E89BA" w:rsidR="00631AFB" w:rsidRPr="00593DE9" w:rsidRDefault="00BE4F82" w:rsidP="0072050E">
            <w:pPr>
              <w:spacing w:line="276" w:lineRule="auto"/>
              <w:rPr>
                <w:rFonts w:cs="Times New Roman"/>
                <w:lang w:val="en-US"/>
              </w:rPr>
            </w:pPr>
            <w:r w:rsidRPr="00BE4F82">
              <w:rPr>
                <w:rFonts w:cs="Times New Roman"/>
                <w:lang w:val="en-US"/>
              </w:rPr>
              <w:t>Rental agreement for (a) commercial equipment; or (b) commercial vehicle</w:t>
            </w:r>
          </w:p>
        </w:tc>
      </w:tr>
      <w:tr w:rsidR="00631AFB" w:rsidRPr="00593DE9" w14:paraId="711A8421" w14:textId="77777777" w:rsidTr="00E7290F">
        <w:trPr>
          <w:trHeight w:val="290"/>
        </w:trPr>
        <w:tc>
          <w:tcPr>
            <w:tcW w:w="937" w:type="dxa"/>
            <w:vMerge/>
          </w:tcPr>
          <w:p w14:paraId="77F24A74" w14:textId="77777777" w:rsidR="00631AFB" w:rsidRPr="00776094" w:rsidRDefault="00631AFB" w:rsidP="0072050E">
            <w:pPr>
              <w:pStyle w:val="ListParagraph"/>
              <w:numPr>
                <w:ilvl w:val="0"/>
                <w:numId w:val="3"/>
              </w:numPr>
              <w:spacing w:line="276" w:lineRule="auto"/>
              <w:rPr>
                <w:rFonts w:cs="Times New Roman"/>
                <w:lang w:val="en-US"/>
              </w:rPr>
            </w:pPr>
          </w:p>
        </w:tc>
        <w:tc>
          <w:tcPr>
            <w:tcW w:w="3304" w:type="dxa"/>
            <w:gridSpan w:val="2"/>
            <w:vMerge/>
          </w:tcPr>
          <w:p w14:paraId="251F47A4" w14:textId="77777777" w:rsidR="00631AFB" w:rsidRDefault="00631AFB" w:rsidP="0072050E">
            <w:pPr>
              <w:spacing w:line="276" w:lineRule="auto"/>
              <w:jc w:val="both"/>
              <w:rPr>
                <w:rFonts w:cs="Times New Roman"/>
                <w:lang w:val="en-US"/>
              </w:rPr>
            </w:pPr>
          </w:p>
        </w:tc>
        <w:sdt>
          <w:sdtPr>
            <w:rPr>
              <w:rFonts w:cs="Times New Roman"/>
              <w:lang w:val="en-US"/>
            </w:rPr>
            <w:id w:val="-632492750"/>
            <w14:checkbox>
              <w14:checked w14:val="0"/>
              <w14:checkedState w14:val="2612" w14:font="MS Gothic"/>
              <w14:uncheckedState w14:val="2610" w14:font="MS Gothic"/>
            </w14:checkbox>
          </w:sdtPr>
          <w:sdtEndPr/>
          <w:sdtContent>
            <w:tc>
              <w:tcPr>
                <w:tcW w:w="481" w:type="dxa"/>
              </w:tcPr>
              <w:p w14:paraId="3C0C3007" w14:textId="09DFC956" w:rsidR="00631AFB" w:rsidRDefault="00DA5908" w:rsidP="0072050E">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591" w:type="dxa"/>
            <w:gridSpan w:val="4"/>
          </w:tcPr>
          <w:p w14:paraId="3A9B4107" w14:textId="155B7201" w:rsidR="00631AFB" w:rsidRPr="00BE4F82" w:rsidRDefault="00BE4F82" w:rsidP="0072050E">
            <w:pPr>
              <w:spacing w:line="276" w:lineRule="auto"/>
              <w:rPr>
                <w:rFonts w:cs="Times New Roman"/>
              </w:rPr>
            </w:pPr>
            <w:r>
              <w:rPr>
                <w:rFonts w:cs="Times New Roman"/>
              </w:rPr>
              <w:t>C</w:t>
            </w:r>
            <w:r w:rsidRPr="00BE4F82">
              <w:rPr>
                <w:rFonts w:cs="Times New Roman"/>
              </w:rPr>
              <w:t xml:space="preserve">ontract for the supply of goods   </w:t>
            </w:r>
          </w:p>
        </w:tc>
      </w:tr>
      <w:tr w:rsidR="00631AFB" w:rsidRPr="00593DE9" w14:paraId="0E03EB8A" w14:textId="77777777" w:rsidTr="00E7290F">
        <w:trPr>
          <w:trHeight w:val="290"/>
        </w:trPr>
        <w:tc>
          <w:tcPr>
            <w:tcW w:w="937" w:type="dxa"/>
            <w:vMerge/>
          </w:tcPr>
          <w:p w14:paraId="214BD6FB" w14:textId="77777777" w:rsidR="00631AFB" w:rsidRPr="00776094" w:rsidRDefault="00631AFB" w:rsidP="0072050E">
            <w:pPr>
              <w:pStyle w:val="ListParagraph"/>
              <w:numPr>
                <w:ilvl w:val="0"/>
                <w:numId w:val="3"/>
              </w:numPr>
              <w:spacing w:line="276" w:lineRule="auto"/>
              <w:rPr>
                <w:rFonts w:cs="Times New Roman"/>
                <w:lang w:val="en-US"/>
              </w:rPr>
            </w:pPr>
          </w:p>
        </w:tc>
        <w:tc>
          <w:tcPr>
            <w:tcW w:w="3304" w:type="dxa"/>
            <w:gridSpan w:val="2"/>
            <w:vMerge/>
          </w:tcPr>
          <w:p w14:paraId="758331B9" w14:textId="77777777" w:rsidR="00631AFB" w:rsidRDefault="00631AFB" w:rsidP="0072050E">
            <w:pPr>
              <w:spacing w:line="276" w:lineRule="auto"/>
              <w:jc w:val="both"/>
              <w:rPr>
                <w:rFonts w:cs="Times New Roman"/>
                <w:lang w:val="en-US"/>
              </w:rPr>
            </w:pPr>
          </w:p>
        </w:tc>
        <w:sdt>
          <w:sdtPr>
            <w:rPr>
              <w:rFonts w:cs="Times New Roman"/>
              <w:lang w:val="en-US"/>
            </w:rPr>
            <w:id w:val="-763995821"/>
            <w14:checkbox>
              <w14:checked w14:val="0"/>
              <w14:checkedState w14:val="2612" w14:font="MS Gothic"/>
              <w14:uncheckedState w14:val="2610" w14:font="MS Gothic"/>
            </w14:checkbox>
          </w:sdtPr>
          <w:sdtEndPr/>
          <w:sdtContent>
            <w:tc>
              <w:tcPr>
                <w:tcW w:w="481" w:type="dxa"/>
              </w:tcPr>
              <w:p w14:paraId="45177E8B" w14:textId="09113D57" w:rsidR="00631AFB" w:rsidRDefault="00DA5908" w:rsidP="0072050E">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591" w:type="dxa"/>
            <w:gridSpan w:val="4"/>
          </w:tcPr>
          <w:p w14:paraId="57667427" w14:textId="77777777" w:rsidR="00DA5908" w:rsidRDefault="00BE4F82" w:rsidP="0072050E">
            <w:pPr>
              <w:spacing w:line="276" w:lineRule="auto"/>
              <w:rPr>
                <w:rFonts w:cs="Times New Roman"/>
              </w:rPr>
            </w:pPr>
            <w:r w:rsidRPr="00BE4F82">
              <w:rPr>
                <w:rFonts w:cs="Times New Roman"/>
              </w:rPr>
              <w:t>Contract for the supply of services  </w:t>
            </w:r>
          </w:p>
          <w:p w14:paraId="315E698C" w14:textId="18357F6F" w:rsidR="00DA5908" w:rsidRPr="00DA5908" w:rsidRDefault="00DA5908" w:rsidP="0072050E">
            <w:pPr>
              <w:spacing w:line="276" w:lineRule="auto"/>
              <w:rPr>
                <w:rFonts w:cs="Times New Roman"/>
              </w:rPr>
            </w:pPr>
          </w:p>
        </w:tc>
      </w:tr>
      <w:tr w:rsidR="0072050E" w:rsidRPr="00593DE9" w14:paraId="77E08BDF" w14:textId="77777777" w:rsidTr="001851A2">
        <w:trPr>
          <w:trHeight w:val="548"/>
        </w:trPr>
        <w:tc>
          <w:tcPr>
            <w:tcW w:w="937" w:type="dxa"/>
            <w:vMerge w:val="restart"/>
          </w:tcPr>
          <w:p w14:paraId="51868DC5" w14:textId="77777777" w:rsidR="0072050E" w:rsidRPr="00776094" w:rsidRDefault="0072050E" w:rsidP="0072050E">
            <w:pPr>
              <w:pStyle w:val="ListParagraph"/>
              <w:numPr>
                <w:ilvl w:val="0"/>
                <w:numId w:val="3"/>
              </w:numPr>
              <w:spacing w:line="276" w:lineRule="auto"/>
              <w:rPr>
                <w:rFonts w:cs="Times New Roman"/>
                <w:lang w:val="en-US"/>
              </w:rPr>
            </w:pPr>
          </w:p>
        </w:tc>
        <w:tc>
          <w:tcPr>
            <w:tcW w:w="3304" w:type="dxa"/>
            <w:gridSpan w:val="2"/>
            <w:vMerge w:val="restart"/>
          </w:tcPr>
          <w:p w14:paraId="31F99FF9" w14:textId="77777777" w:rsidR="0072050E" w:rsidRPr="00593DE9" w:rsidRDefault="0072050E" w:rsidP="0072050E">
            <w:pPr>
              <w:spacing w:line="276" w:lineRule="auto"/>
              <w:jc w:val="both"/>
              <w:rPr>
                <w:rFonts w:cs="Times New Roman"/>
                <w:lang w:val="en-US"/>
              </w:rPr>
            </w:pPr>
            <w:r w:rsidRPr="00593DE9">
              <w:rPr>
                <w:rFonts w:cs="Times New Roman"/>
                <w:lang w:val="en-US"/>
              </w:rPr>
              <w:t xml:space="preserve">Have you </w:t>
            </w:r>
            <w:r>
              <w:rPr>
                <w:rFonts w:cs="Times New Roman"/>
                <w:lang w:val="en-US"/>
              </w:rPr>
              <w:t xml:space="preserve">tried to reach a mutually acceptable solution with </w:t>
            </w:r>
            <w:r w:rsidR="00FB0C58">
              <w:rPr>
                <w:rFonts w:cs="Times New Roman"/>
                <w:lang w:val="en-US"/>
              </w:rPr>
              <w:t>the other party or parties to the contract?</w:t>
            </w:r>
            <w:r>
              <w:rPr>
                <w:rFonts w:cs="Times New Roman"/>
                <w:lang w:val="en-US"/>
              </w:rPr>
              <w:t xml:space="preserve"> </w:t>
            </w:r>
            <w:r w:rsidRPr="00593DE9">
              <w:rPr>
                <w:rFonts w:cs="Times New Roman"/>
                <w:lang w:val="en-US"/>
              </w:rPr>
              <w:t xml:space="preserve"> </w:t>
            </w:r>
          </w:p>
          <w:p w14:paraId="507AF264" w14:textId="77777777" w:rsidR="0072050E" w:rsidRPr="00593DE9" w:rsidRDefault="0072050E" w:rsidP="0072050E">
            <w:pPr>
              <w:spacing w:line="276" w:lineRule="auto"/>
              <w:jc w:val="both"/>
              <w:rPr>
                <w:rFonts w:cs="Times New Roman"/>
                <w:lang w:val="en-US"/>
              </w:rPr>
            </w:pPr>
          </w:p>
        </w:tc>
        <w:sdt>
          <w:sdtPr>
            <w:rPr>
              <w:rFonts w:cs="Times New Roman"/>
              <w:lang w:val="en-US"/>
            </w:rPr>
            <w:id w:val="-1073358191"/>
            <w14:checkbox>
              <w14:checked w14:val="0"/>
              <w14:checkedState w14:val="2612" w14:font="MS Gothic"/>
              <w14:uncheckedState w14:val="2610" w14:font="MS Gothic"/>
            </w14:checkbox>
          </w:sdtPr>
          <w:sdtEndPr/>
          <w:sdtContent>
            <w:tc>
              <w:tcPr>
                <w:tcW w:w="481" w:type="dxa"/>
              </w:tcPr>
              <w:p w14:paraId="17B1C57D" w14:textId="77777777" w:rsidR="0072050E" w:rsidRPr="00593DE9" w:rsidRDefault="0072050E" w:rsidP="0072050E">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591" w:type="dxa"/>
            <w:gridSpan w:val="4"/>
          </w:tcPr>
          <w:p w14:paraId="19F21A1D" w14:textId="77777777" w:rsidR="0072050E" w:rsidRPr="00593DE9" w:rsidRDefault="0072050E" w:rsidP="0072050E">
            <w:pPr>
              <w:spacing w:line="276" w:lineRule="auto"/>
              <w:rPr>
                <w:rFonts w:cs="Times New Roman"/>
                <w:lang w:val="en-US"/>
              </w:rPr>
            </w:pPr>
            <w:r w:rsidRPr="00593DE9">
              <w:rPr>
                <w:rFonts w:cs="Times New Roman"/>
                <w:lang w:val="en-US"/>
              </w:rPr>
              <w:t>Yes</w:t>
            </w:r>
          </w:p>
        </w:tc>
      </w:tr>
      <w:tr w:rsidR="0072050E" w:rsidRPr="00593DE9" w14:paraId="6140C583" w14:textId="77777777" w:rsidTr="00E7290F">
        <w:trPr>
          <w:trHeight w:val="475"/>
        </w:trPr>
        <w:tc>
          <w:tcPr>
            <w:tcW w:w="937" w:type="dxa"/>
            <w:vMerge/>
          </w:tcPr>
          <w:p w14:paraId="7C62D2D5" w14:textId="77777777" w:rsidR="0072050E" w:rsidRPr="00593DE9" w:rsidRDefault="0072050E" w:rsidP="0072050E">
            <w:pPr>
              <w:pStyle w:val="ListParagraph"/>
              <w:numPr>
                <w:ilvl w:val="0"/>
                <w:numId w:val="4"/>
              </w:numPr>
              <w:spacing w:line="276" w:lineRule="auto"/>
              <w:rPr>
                <w:rFonts w:cs="Times New Roman"/>
                <w:lang w:val="en-US"/>
              </w:rPr>
            </w:pPr>
          </w:p>
        </w:tc>
        <w:tc>
          <w:tcPr>
            <w:tcW w:w="3304" w:type="dxa"/>
            <w:gridSpan w:val="2"/>
            <w:vMerge/>
          </w:tcPr>
          <w:p w14:paraId="763F3A13" w14:textId="77777777" w:rsidR="0072050E" w:rsidRPr="00593DE9" w:rsidRDefault="0072050E" w:rsidP="0072050E">
            <w:pPr>
              <w:spacing w:line="276" w:lineRule="auto"/>
              <w:jc w:val="both"/>
              <w:rPr>
                <w:rFonts w:cs="Times New Roman"/>
                <w:lang w:val="en-US"/>
              </w:rPr>
            </w:pPr>
          </w:p>
        </w:tc>
        <w:sdt>
          <w:sdtPr>
            <w:rPr>
              <w:rFonts w:cs="Times New Roman"/>
              <w:lang w:val="en-US"/>
            </w:rPr>
            <w:id w:val="256949770"/>
            <w14:checkbox>
              <w14:checked w14:val="0"/>
              <w14:checkedState w14:val="2612" w14:font="MS Gothic"/>
              <w14:uncheckedState w14:val="2610" w14:font="MS Gothic"/>
            </w14:checkbox>
          </w:sdtPr>
          <w:sdtEndPr/>
          <w:sdtContent>
            <w:tc>
              <w:tcPr>
                <w:tcW w:w="481" w:type="dxa"/>
              </w:tcPr>
              <w:p w14:paraId="72A3DF1D" w14:textId="77777777" w:rsidR="0072050E" w:rsidRPr="00593DE9" w:rsidRDefault="0072050E" w:rsidP="0072050E">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591" w:type="dxa"/>
            <w:gridSpan w:val="4"/>
          </w:tcPr>
          <w:p w14:paraId="13B35140" w14:textId="77777777" w:rsidR="0072050E" w:rsidRPr="00593DE9" w:rsidRDefault="0072050E" w:rsidP="0072050E">
            <w:pPr>
              <w:spacing w:line="276" w:lineRule="auto"/>
              <w:rPr>
                <w:rFonts w:cs="Times New Roman"/>
                <w:lang w:val="en-US"/>
              </w:rPr>
            </w:pPr>
            <w:r w:rsidRPr="00593DE9">
              <w:rPr>
                <w:rFonts w:cs="Times New Roman"/>
                <w:lang w:val="en-US"/>
              </w:rPr>
              <w:t xml:space="preserve">No </w:t>
            </w:r>
          </w:p>
        </w:tc>
      </w:tr>
      <w:tr w:rsidR="0072050E" w:rsidRPr="00593DE9" w14:paraId="62F835D4" w14:textId="77777777" w:rsidTr="00E7290F">
        <w:trPr>
          <w:trHeight w:val="60"/>
        </w:trPr>
        <w:tc>
          <w:tcPr>
            <w:tcW w:w="937" w:type="dxa"/>
          </w:tcPr>
          <w:p w14:paraId="0CE61473" w14:textId="77777777" w:rsidR="0072050E" w:rsidRPr="00776094" w:rsidRDefault="0072050E" w:rsidP="0072050E">
            <w:pPr>
              <w:pStyle w:val="ListParagraph"/>
              <w:numPr>
                <w:ilvl w:val="0"/>
                <w:numId w:val="3"/>
              </w:numPr>
              <w:spacing w:line="276" w:lineRule="auto"/>
              <w:rPr>
                <w:rFonts w:cs="Times New Roman"/>
                <w:lang w:val="en-US"/>
              </w:rPr>
            </w:pPr>
            <w:r>
              <w:rPr>
                <w:rFonts w:cs="Times New Roman"/>
                <w:lang w:val="en-US"/>
              </w:rPr>
              <w:t xml:space="preserve"> </w:t>
            </w:r>
          </w:p>
        </w:tc>
        <w:tc>
          <w:tcPr>
            <w:tcW w:w="3304" w:type="dxa"/>
            <w:gridSpan w:val="2"/>
          </w:tcPr>
          <w:p w14:paraId="71AB3BCB" w14:textId="20C9E566" w:rsidR="0072050E" w:rsidRPr="00593DE9" w:rsidRDefault="0072050E" w:rsidP="0072050E">
            <w:pPr>
              <w:spacing w:line="276" w:lineRule="auto"/>
              <w:jc w:val="both"/>
              <w:rPr>
                <w:rFonts w:cs="Times New Roman"/>
                <w:lang w:val="en-US"/>
              </w:rPr>
            </w:pPr>
            <w:r w:rsidRPr="00593DE9">
              <w:rPr>
                <w:rFonts w:cs="Times New Roman"/>
                <w:lang w:val="en-US"/>
              </w:rPr>
              <w:t>If the answer to Q</w:t>
            </w:r>
            <w:r w:rsidR="00BE4F82">
              <w:rPr>
                <w:rFonts w:cs="Times New Roman"/>
                <w:lang w:val="en-US"/>
              </w:rPr>
              <w:t>3</w:t>
            </w:r>
            <w:r w:rsidRPr="00593DE9">
              <w:rPr>
                <w:rFonts w:cs="Times New Roman"/>
                <w:lang w:val="en-US"/>
              </w:rPr>
              <w:t xml:space="preserve"> is yes, what was the outcome of that discussion?</w:t>
            </w:r>
          </w:p>
        </w:tc>
        <w:tc>
          <w:tcPr>
            <w:tcW w:w="5072" w:type="dxa"/>
            <w:gridSpan w:val="5"/>
          </w:tcPr>
          <w:p w14:paraId="5121C78B" w14:textId="0962AD0F" w:rsidR="0072050E" w:rsidRPr="00875F74" w:rsidRDefault="0072050E" w:rsidP="0072050E">
            <w:pPr>
              <w:spacing w:line="276" w:lineRule="auto"/>
              <w:jc w:val="both"/>
              <w:rPr>
                <w:rFonts w:cs="Times New Roman"/>
                <w:bCs/>
                <w:i/>
                <w:iCs/>
                <w:color w:val="A6A6A6" w:themeColor="background1" w:themeShade="A6"/>
                <w:lang w:val="en-US"/>
              </w:rPr>
            </w:pPr>
            <w:r w:rsidRPr="00875F74">
              <w:rPr>
                <w:rFonts w:cs="Times New Roman"/>
                <w:bCs/>
                <w:i/>
                <w:iCs/>
                <w:color w:val="A6A6A6" w:themeColor="background1" w:themeShade="A6"/>
                <w:lang w:val="en-US"/>
              </w:rPr>
              <w:t xml:space="preserve">e.g. </w:t>
            </w:r>
            <w:r w:rsidR="001851A2" w:rsidRPr="001851A2">
              <w:rPr>
                <w:rFonts w:cs="Times New Roman"/>
                <w:bCs/>
                <w:i/>
                <w:iCs/>
                <w:color w:val="A6A6A6" w:themeColor="background1" w:themeShade="A6"/>
              </w:rPr>
              <w:t>We proposed that the contract price of the goods be increased by 20% from 1 February 2021 onwards until the expiry of the contract, but the purchaser was only agreeable to a 10% increase in the contract price.</w:t>
            </w:r>
          </w:p>
          <w:p w14:paraId="17F0EF73" w14:textId="77777777" w:rsidR="0072050E" w:rsidRDefault="0072050E" w:rsidP="0072050E">
            <w:pPr>
              <w:spacing w:line="276" w:lineRule="auto"/>
              <w:jc w:val="both"/>
              <w:rPr>
                <w:rFonts w:cs="Times New Roman"/>
                <w:b/>
                <w:lang w:val="en-US"/>
              </w:rPr>
            </w:pPr>
          </w:p>
          <w:p w14:paraId="111EBAFD" w14:textId="77777777" w:rsidR="0072050E" w:rsidRPr="00593DE9" w:rsidRDefault="0072050E" w:rsidP="0072050E">
            <w:pPr>
              <w:spacing w:line="276" w:lineRule="auto"/>
              <w:jc w:val="both"/>
              <w:rPr>
                <w:rFonts w:cs="Times New Roman"/>
                <w:b/>
                <w:lang w:val="en-US"/>
              </w:rPr>
            </w:pPr>
          </w:p>
        </w:tc>
      </w:tr>
      <w:tr w:rsidR="0072050E" w:rsidRPr="00593DE9" w14:paraId="0E68C846" w14:textId="77777777" w:rsidTr="00E7290F">
        <w:trPr>
          <w:trHeight w:val="174"/>
        </w:trPr>
        <w:tc>
          <w:tcPr>
            <w:tcW w:w="9313" w:type="dxa"/>
            <w:gridSpan w:val="8"/>
            <w:shd w:val="clear" w:color="auto" w:fill="EDEDED" w:themeFill="accent3" w:themeFillTint="33"/>
          </w:tcPr>
          <w:p w14:paraId="6735EF83" w14:textId="77777777" w:rsidR="0072050E" w:rsidRPr="00593DE9" w:rsidRDefault="0072050E" w:rsidP="0072050E">
            <w:pPr>
              <w:spacing w:line="276" w:lineRule="auto"/>
              <w:rPr>
                <w:rFonts w:cs="Times New Roman"/>
                <w:b/>
                <w:vertAlign w:val="superscript"/>
                <w:lang w:val="en-US"/>
              </w:rPr>
            </w:pPr>
            <w:r w:rsidRPr="00593DE9">
              <w:rPr>
                <w:rFonts w:cs="Times New Roman"/>
                <w:b/>
                <w:lang w:val="en-US"/>
              </w:rPr>
              <w:t xml:space="preserve">Part </w:t>
            </w:r>
            <w:r>
              <w:rPr>
                <w:rFonts w:cs="Times New Roman"/>
                <w:b/>
                <w:lang w:val="en-US"/>
              </w:rPr>
              <w:t xml:space="preserve">IV </w:t>
            </w:r>
            <w:r w:rsidRPr="00593DE9">
              <w:rPr>
                <w:rFonts w:cs="Times New Roman"/>
                <w:b/>
                <w:lang w:val="en-US"/>
              </w:rPr>
              <w:t>–</w:t>
            </w:r>
            <w:r>
              <w:rPr>
                <w:rFonts w:cs="Times New Roman"/>
                <w:b/>
                <w:lang w:val="en-US"/>
              </w:rPr>
              <w:t xml:space="preserve"> Proposal on </w:t>
            </w:r>
            <w:r w:rsidR="004E6119">
              <w:rPr>
                <w:rFonts w:cs="Times New Roman"/>
                <w:b/>
                <w:lang w:val="en-US"/>
              </w:rPr>
              <w:t>repricing</w:t>
            </w:r>
            <w:r>
              <w:rPr>
                <w:rFonts w:cs="Times New Roman"/>
                <w:b/>
                <w:lang w:val="en-US"/>
              </w:rPr>
              <w:t xml:space="preserve"> </w:t>
            </w:r>
            <w:r w:rsidR="005215A4">
              <w:rPr>
                <w:rFonts w:cs="Times New Roman"/>
                <w:b/>
                <w:lang w:val="en-US"/>
              </w:rPr>
              <w:t>of the</w:t>
            </w:r>
            <w:r>
              <w:rPr>
                <w:rFonts w:cs="Times New Roman"/>
                <w:b/>
                <w:lang w:val="en-US"/>
              </w:rPr>
              <w:t xml:space="preserve"> contract</w:t>
            </w:r>
          </w:p>
          <w:p w14:paraId="1B326B34" w14:textId="77777777" w:rsidR="0072050E" w:rsidRPr="00875F74" w:rsidRDefault="0072050E" w:rsidP="0072050E">
            <w:pPr>
              <w:spacing w:line="276" w:lineRule="auto"/>
              <w:rPr>
                <w:rFonts w:cs="Times New Roman"/>
                <w:bCs/>
                <w:lang w:val="en-US"/>
              </w:rPr>
            </w:pPr>
          </w:p>
          <w:p w14:paraId="784771F8" w14:textId="77777777" w:rsidR="0072050E" w:rsidRDefault="005215A4" w:rsidP="0072050E">
            <w:pPr>
              <w:spacing w:line="276" w:lineRule="auto"/>
              <w:jc w:val="both"/>
              <w:rPr>
                <w:rFonts w:cs="Times New Roman"/>
                <w:bCs/>
                <w:lang w:val="en-US"/>
              </w:rPr>
            </w:pPr>
            <w:r>
              <w:rPr>
                <w:rFonts w:cs="Times New Roman"/>
                <w:bCs/>
                <w:lang w:val="en-US"/>
              </w:rPr>
              <w:t xml:space="preserve">If you satisfy the requirements under section 61 of the Act, the </w:t>
            </w:r>
            <w:r w:rsidR="0072050E">
              <w:rPr>
                <w:rFonts w:cs="Times New Roman"/>
                <w:bCs/>
                <w:lang w:val="en-US"/>
              </w:rPr>
              <w:t xml:space="preserve">Assessor </w:t>
            </w:r>
            <w:r w:rsidR="001A0714">
              <w:rPr>
                <w:rFonts w:cs="Times New Roman"/>
                <w:bCs/>
                <w:lang w:val="en-US"/>
              </w:rPr>
              <w:t>will</w:t>
            </w:r>
            <w:r w:rsidR="0072050E">
              <w:rPr>
                <w:rFonts w:cs="Times New Roman"/>
                <w:bCs/>
                <w:lang w:val="en-US"/>
              </w:rPr>
              <w:t xml:space="preserve"> proceed to </w:t>
            </w:r>
            <w:r w:rsidR="001A0714">
              <w:rPr>
                <w:rFonts w:cs="Times New Roman"/>
                <w:bCs/>
                <w:lang w:val="en-US"/>
              </w:rPr>
              <w:t>determine whether the contract should be repriced, and if so, the price to be applied to the contract.</w:t>
            </w:r>
          </w:p>
          <w:p w14:paraId="67EC2D41" w14:textId="77777777" w:rsidR="0072050E" w:rsidRDefault="0072050E" w:rsidP="0072050E">
            <w:pPr>
              <w:spacing w:line="276" w:lineRule="auto"/>
              <w:jc w:val="both"/>
              <w:rPr>
                <w:rFonts w:cs="Times New Roman"/>
                <w:bCs/>
                <w:lang w:val="en-US"/>
              </w:rPr>
            </w:pPr>
          </w:p>
          <w:p w14:paraId="6A9101AF" w14:textId="77777777" w:rsidR="0072050E" w:rsidRDefault="005215A4" w:rsidP="0072050E">
            <w:pPr>
              <w:spacing w:line="276" w:lineRule="auto"/>
              <w:rPr>
                <w:rFonts w:cs="Times New Roman"/>
                <w:bCs/>
                <w:lang w:val="en-US"/>
              </w:rPr>
            </w:pPr>
            <w:r>
              <w:rPr>
                <w:rFonts w:cs="Times New Roman"/>
                <w:bCs/>
                <w:lang w:val="en-US"/>
              </w:rPr>
              <w:t>Please set out in this Part your position on the price to be applied to the contract for the Assessor’s consideration.</w:t>
            </w:r>
          </w:p>
          <w:p w14:paraId="57FA8611" w14:textId="77777777" w:rsidR="005215A4" w:rsidRDefault="005215A4" w:rsidP="0072050E">
            <w:pPr>
              <w:spacing w:line="276" w:lineRule="auto"/>
              <w:rPr>
                <w:rFonts w:cs="Times New Roman"/>
                <w:bCs/>
                <w:lang w:val="en-US"/>
              </w:rPr>
            </w:pPr>
          </w:p>
          <w:p w14:paraId="40F61ECE" w14:textId="0630ED26" w:rsidR="005215A4" w:rsidRDefault="005215A4" w:rsidP="0072050E">
            <w:pPr>
              <w:spacing w:line="276" w:lineRule="auto"/>
              <w:rPr>
                <w:rFonts w:cs="Times New Roman"/>
                <w:bCs/>
                <w:lang w:val="en-US"/>
              </w:rPr>
            </w:pPr>
            <w:r>
              <w:rPr>
                <w:rFonts w:cs="Times New Roman"/>
                <w:bCs/>
                <w:lang w:val="en-US"/>
              </w:rPr>
              <w:t xml:space="preserve">You may leave this part </w:t>
            </w:r>
            <w:r w:rsidRPr="005B3FF8">
              <w:rPr>
                <w:rFonts w:cs="Times New Roman"/>
                <w:b/>
                <w:lang w:val="en-US"/>
              </w:rPr>
              <w:t>BLANK</w:t>
            </w:r>
            <w:r>
              <w:rPr>
                <w:rFonts w:cs="Times New Roman"/>
                <w:bCs/>
                <w:lang w:val="en-US"/>
              </w:rPr>
              <w:t xml:space="preserve"> if you wish to maintain the proposal set out at Part V of your Notice of Negotiation for Contract of National Interest. </w:t>
            </w:r>
          </w:p>
          <w:p w14:paraId="3D089C81" w14:textId="77777777" w:rsidR="005215A4" w:rsidRPr="00593DE9" w:rsidRDefault="005215A4" w:rsidP="0072050E">
            <w:pPr>
              <w:spacing w:line="276" w:lineRule="auto"/>
              <w:rPr>
                <w:rFonts w:cs="Times New Roman"/>
                <w:b/>
                <w:lang w:val="en-US"/>
              </w:rPr>
            </w:pPr>
          </w:p>
        </w:tc>
      </w:tr>
      <w:tr w:rsidR="0072050E" w:rsidRPr="00593DE9" w14:paraId="0F55FDD5" w14:textId="77777777" w:rsidTr="00E7290F">
        <w:trPr>
          <w:trHeight w:val="1421"/>
        </w:trPr>
        <w:tc>
          <w:tcPr>
            <w:tcW w:w="937" w:type="dxa"/>
          </w:tcPr>
          <w:p w14:paraId="64D7DCE0" w14:textId="77777777" w:rsidR="0072050E" w:rsidRPr="00593DE9" w:rsidRDefault="0072050E" w:rsidP="0072050E">
            <w:pPr>
              <w:pStyle w:val="ListParagraph"/>
              <w:numPr>
                <w:ilvl w:val="0"/>
                <w:numId w:val="5"/>
              </w:numPr>
              <w:spacing w:line="276" w:lineRule="auto"/>
              <w:rPr>
                <w:rFonts w:cs="Times New Roman"/>
                <w:lang w:val="en-US"/>
              </w:rPr>
            </w:pPr>
            <w:bookmarkStart w:id="2" w:name="_Hlk55415665"/>
          </w:p>
        </w:tc>
        <w:tc>
          <w:tcPr>
            <w:tcW w:w="3304" w:type="dxa"/>
            <w:gridSpan w:val="2"/>
          </w:tcPr>
          <w:p w14:paraId="48416719" w14:textId="7EE9049E" w:rsidR="0072050E" w:rsidRPr="00593DE9" w:rsidRDefault="0072050E" w:rsidP="0072050E">
            <w:pPr>
              <w:spacing w:line="276" w:lineRule="auto"/>
              <w:jc w:val="both"/>
              <w:rPr>
                <w:rFonts w:cs="Times New Roman"/>
                <w:lang w:val="en-US"/>
              </w:rPr>
            </w:pPr>
            <w:r>
              <w:rPr>
                <w:rFonts w:cs="Times New Roman"/>
                <w:lang w:val="en-US"/>
              </w:rPr>
              <w:t xml:space="preserve">Please specify what your proposal </w:t>
            </w:r>
            <w:r w:rsidR="005215A4">
              <w:rPr>
                <w:rFonts w:cs="Times New Roman"/>
                <w:lang w:val="en-US"/>
              </w:rPr>
              <w:t xml:space="preserve">on the repricing of the contract </w:t>
            </w:r>
            <w:r w:rsidR="001851A2">
              <w:rPr>
                <w:rFonts w:cs="Times New Roman"/>
                <w:lang w:val="en-US"/>
              </w:rPr>
              <w:t xml:space="preserve">is </w:t>
            </w:r>
            <w:r w:rsidR="005215A4">
              <w:rPr>
                <w:rFonts w:cs="Times New Roman"/>
                <w:lang w:val="en-US"/>
              </w:rPr>
              <w:t xml:space="preserve">and the reasons for your proposal. </w:t>
            </w:r>
          </w:p>
        </w:tc>
        <w:tc>
          <w:tcPr>
            <w:tcW w:w="5072" w:type="dxa"/>
            <w:gridSpan w:val="5"/>
          </w:tcPr>
          <w:p w14:paraId="45DE52E1" w14:textId="06409E97" w:rsidR="005215A4" w:rsidRPr="00875F74" w:rsidRDefault="0072050E" w:rsidP="005215A4">
            <w:pPr>
              <w:spacing w:line="276" w:lineRule="auto"/>
              <w:jc w:val="both"/>
              <w:rPr>
                <w:rFonts w:cs="Times New Roman"/>
                <w:bCs/>
                <w:i/>
                <w:iCs/>
                <w:color w:val="A6A6A6" w:themeColor="background1" w:themeShade="A6"/>
                <w:lang w:val="en-US"/>
              </w:rPr>
            </w:pPr>
            <w:r w:rsidRPr="005215A4">
              <w:rPr>
                <w:rFonts w:cs="Times New Roman"/>
                <w:bCs/>
                <w:i/>
                <w:iCs/>
                <w:color w:val="A6A6A6" w:themeColor="background1" w:themeShade="A6"/>
                <w:lang w:val="en-US"/>
              </w:rPr>
              <w:t>e.g.</w:t>
            </w:r>
            <w:r w:rsidRPr="00593DE9">
              <w:rPr>
                <w:rFonts w:cs="Times New Roman"/>
                <w:i/>
                <w:color w:val="767171" w:themeColor="background2" w:themeShade="80"/>
                <w:lang w:val="en-US"/>
              </w:rPr>
              <w:t xml:space="preserve"> </w:t>
            </w:r>
            <w:r w:rsidR="001851A2" w:rsidRPr="001851A2">
              <w:rPr>
                <w:rFonts w:cs="Times New Roman"/>
                <w:bCs/>
                <w:i/>
                <w:iCs/>
                <w:color w:val="A6A6A6" w:themeColor="background1" w:themeShade="A6"/>
              </w:rPr>
              <w:t>We propose that the contract price of the goods be increased by 20% from 1 February 2021 onwards until the expiry of the contract as the price of the materials which are required for the manufacture of the goods have risen by 20% due to COVID-19.</w:t>
            </w:r>
          </w:p>
          <w:p w14:paraId="7D1E52A8" w14:textId="77777777" w:rsidR="0072050E" w:rsidRPr="001A0714" w:rsidRDefault="0072050E" w:rsidP="001A0714">
            <w:pPr>
              <w:spacing w:line="276" w:lineRule="auto"/>
              <w:jc w:val="both"/>
              <w:rPr>
                <w:rFonts w:cs="Times New Roman"/>
                <w:i/>
                <w:color w:val="767171" w:themeColor="background2" w:themeShade="80"/>
                <w:lang w:val="en-US"/>
              </w:rPr>
            </w:pPr>
          </w:p>
        </w:tc>
      </w:tr>
      <w:tr w:rsidR="0072050E" w:rsidRPr="00593DE9" w14:paraId="646B9DC0" w14:textId="77777777" w:rsidTr="00E7290F">
        <w:trPr>
          <w:trHeight w:val="595"/>
        </w:trPr>
        <w:tc>
          <w:tcPr>
            <w:tcW w:w="937" w:type="dxa"/>
            <w:vMerge w:val="restart"/>
          </w:tcPr>
          <w:p w14:paraId="70F77F29" w14:textId="77777777" w:rsidR="0072050E" w:rsidRPr="00875F74" w:rsidRDefault="0072050E" w:rsidP="0072050E">
            <w:pPr>
              <w:pStyle w:val="ListParagraph"/>
              <w:numPr>
                <w:ilvl w:val="0"/>
                <w:numId w:val="5"/>
              </w:numPr>
              <w:spacing w:line="276" w:lineRule="auto"/>
              <w:rPr>
                <w:rFonts w:cs="Times New Roman"/>
                <w:lang w:val="en-US"/>
              </w:rPr>
            </w:pPr>
          </w:p>
        </w:tc>
        <w:tc>
          <w:tcPr>
            <w:tcW w:w="3304" w:type="dxa"/>
            <w:gridSpan w:val="2"/>
            <w:vMerge w:val="restart"/>
          </w:tcPr>
          <w:p w14:paraId="61D63D3B" w14:textId="77777777" w:rsidR="0072050E" w:rsidRPr="00747A7B" w:rsidRDefault="0072050E" w:rsidP="0072050E">
            <w:pPr>
              <w:spacing w:line="276" w:lineRule="auto"/>
              <w:jc w:val="both"/>
              <w:rPr>
                <w:rFonts w:cs="Times New Roman"/>
                <w:lang w:val="en-US"/>
              </w:rPr>
            </w:pPr>
            <w:r w:rsidRPr="00747A7B">
              <w:rPr>
                <w:rFonts w:cs="Times New Roman"/>
                <w:lang w:val="en-US"/>
              </w:rPr>
              <w:t xml:space="preserve">You should submit all relevant supporting documents to support your </w:t>
            </w:r>
            <w:r>
              <w:rPr>
                <w:rFonts w:cs="Times New Roman"/>
                <w:lang w:val="en-US"/>
              </w:rPr>
              <w:t>proposal</w:t>
            </w:r>
            <w:r w:rsidRPr="00747A7B">
              <w:rPr>
                <w:rFonts w:cs="Times New Roman"/>
                <w:lang w:val="en-US"/>
              </w:rPr>
              <w:t>. Do you have any supporting documents?</w:t>
            </w:r>
          </w:p>
          <w:p w14:paraId="72F7EBA7" w14:textId="77777777" w:rsidR="0072050E" w:rsidRDefault="0072050E" w:rsidP="0072050E">
            <w:pPr>
              <w:spacing w:line="276" w:lineRule="auto"/>
              <w:rPr>
                <w:rFonts w:cs="Times New Roman"/>
                <w:lang w:val="en-US"/>
              </w:rPr>
            </w:pPr>
          </w:p>
        </w:tc>
        <w:sdt>
          <w:sdtPr>
            <w:rPr>
              <w:rFonts w:cs="Times New Roman"/>
              <w:lang w:val="en-US"/>
            </w:rPr>
            <w:id w:val="-928962799"/>
            <w14:checkbox>
              <w14:checked w14:val="0"/>
              <w14:checkedState w14:val="2612" w14:font="MS Gothic"/>
              <w14:uncheckedState w14:val="2610" w14:font="MS Gothic"/>
            </w14:checkbox>
          </w:sdtPr>
          <w:sdtEndPr/>
          <w:sdtContent>
            <w:tc>
              <w:tcPr>
                <w:tcW w:w="574" w:type="dxa"/>
                <w:gridSpan w:val="2"/>
              </w:tcPr>
              <w:p w14:paraId="2C186319" w14:textId="77777777" w:rsidR="0072050E" w:rsidRPr="00593DE9" w:rsidRDefault="0072050E" w:rsidP="0072050E">
                <w:pPr>
                  <w:spacing w:line="276" w:lineRule="auto"/>
                  <w:jc w:val="both"/>
                  <w:rPr>
                    <w:rFonts w:cs="Times New Roman"/>
                    <w:i/>
                    <w:color w:val="767171" w:themeColor="background2" w:themeShade="80"/>
                    <w:lang w:val="en-US"/>
                  </w:rPr>
                </w:pPr>
                <w:r w:rsidRPr="00593DE9">
                  <w:rPr>
                    <w:rFonts w:ascii="Segoe UI Symbol" w:eastAsia="MS Gothic" w:hAnsi="Segoe UI Symbol" w:cs="Segoe UI Symbol"/>
                    <w:lang w:val="en-US"/>
                  </w:rPr>
                  <w:t>☐</w:t>
                </w:r>
              </w:p>
            </w:tc>
          </w:sdtContent>
        </w:sdt>
        <w:tc>
          <w:tcPr>
            <w:tcW w:w="4498" w:type="dxa"/>
            <w:gridSpan w:val="3"/>
          </w:tcPr>
          <w:p w14:paraId="3E9E929E" w14:textId="77777777" w:rsidR="0072050E" w:rsidRPr="00593DE9" w:rsidRDefault="0072050E" w:rsidP="0072050E">
            <w:pPr>
              <w:spacing w:line="276" w:lineRule="auto"/>
              <w:jc w:val="both"/>
              <w:rPr>
                <w:rFonts w:cs="Times New Roman"/>
                <w:i/>
                <w:color w:val="767171" w:themeColor="background2" w:themeShade="80"/>
                <w:lang w:val="en-US"/>
              </w:rPr>
            </w:pPr>
            <w:r w:rsidRPr="00593DE9">
              <w:rPr>
                <w:rFonts w:cs="Times New Roman"/>
                <w:lang w:val="en-US"/>
              </w:rPr>
              <w:t>Yes</w:t>
            </w:r>
          </w:p>
        </w:tc>
      </w:tr>
      <w:tr w:rsidR="0072050E" w:rsidRPr="00593DE9" w14:paraId="42C5DBDA" w14:textId="77777777" w:rsidTr="00E7290F">
        <w:trPr>
          <w:trHeight w:val="595"/>
        </w:trPr>
        <w:tc>
          <w:tcPr>
            <w:tcW w:w="937" w:type="dxa"/>
            <w:vMerge/>
          </w:tcPr>
          <w:p w14:paraId="0F8FAD3D" w14:textId="77777777" w:rsidR="0072050E" w:rsidRPr="00875F74" w:rsidRDefault="0072050E" w:rsidP="0072050E">
            <w:pPr>
              <w:spacing w:line="276" w:lineRule="auto"/>
              <w:rPr>
                <w:rFonts w:cs="Times New Roman"/>
                <w:lang w:val="en-US"/>
              </w:rPr>
            </w:pPr>
          </w:p>
        </w:tc>
        <w:tc>
          <w:tcPr>
            <w:tcW w:w="3304" w:type="dxa"/>
            <w:gridSpan w:val="2"/>
            <w:vMerge/>
          </w:tcPr>
          <w:p w14:paraId="15F5B283" w14:textId="77777777" w:rsidR="0072050E" w:rsidRDefault="0072050E" w:rsidP="0072050E">
            <w:pPr>
              <w:spacing w:line="276" w:lineRule="auto"/>
              <w:jc w:val="both"/>
              <w:rPr>
                <w:rFonts w:cs="Times New Roman"/>
                <w:lang w:val="en-US"/>
              </w:rPr>
            </w:pPr>
          </w:p>
        </w:tc>
        <w:sdt>
          <w:sdtPr>
            <w:rPr>
              <w:rFonts w:cs="Times New Roman"/>
              <w:lang w:val="en-US"/>
            </w:rPr>
            <w:id w:val="146404149"/>
            <w14:checkbox>
              <w14:checked w14:val="0"/>
              <w14:checkedState w14:val="2612" w14:font="MS Gothic"/>
              <w14:uncheckedState w14:val="2610" w14:font="MS Gothic"/>
            </w14:checkbox>
          </w:sdtPr>
          <w:sdtEndPr/>
          <w:sdtContent>
            <w:tc>
              <w:tcPr>
                <w:tcW w:w="574" w:type="dxa"/>
                <w:gridSpan w:val="2"/>
              </w:tcPr>
              <w:p w14:paraId="0DCE0BA8" w14:textId="77777777" w:rsidR="0072050E" w:rsidRPr="00593DE9" w:rsidRDefault="0072050E" w:rsidP="0072050E">
                <w:pPr>
                  <w:spacing w:line="276" w:lineRule="auto"/>
                  <w:jc w:val="both"/>
                  <w:rPr>
                    <w:rFonts w:cs="Times New Roman"/>
                    <w:i/>
                    <w:color w:val="767171" w:themeColor="background2" w:themeShade="80"/>
                    <w:lang w:val="en-US"/>
                  </w:rPr>
                </w:pPr>
                <w:r>
                  <w:rPr>
                    <w:rFonts w:ascii="MS Gothic" w:eastAsia="MS Gothic" w:hAnsi="MS Gothic" w:cs="Times New Roman" w:hint="eastAsia"/>
                    <w:lang w:val="en-US"/>
                  </w:rPr>
                  <w:t>☐</w:t>
                </w:r>
              </w:p>
            </w:tc>
          </w:sdtContent>
        </w:sdt>
        <w:tc>
          <w:tcPr>
            <w:tcW w:w="4498" w:type="dxa"/>
            <w:gridSpan w:val="3"/>
          </w:tcPr>
          <w:p w14:paraId="34A1EB1F" w14:textId="77777777" w:rsidR="0072050E" w:rsidRPr="00593DE9" w:rsidRDefault="0072050E" w:rsidP="0072050E">
            <w:pPr>
              <w:spacing w:line="276" w:lineRule="auto"/>
              <w:jc w:val="both"/>
              <w:rPr>
                <w:rFonts w:cs="Times New Roman"/>
                <w:i/>
                <w:color w:val="767171" w:themeColor="background2" w:themeShade="80"/>
                <w:lang w:val="en-US"/>
              </w:rPr>
            </w:pPr>
            <w:r w:rsidRPr="00593DE9">
              <w:rPr>
                <w:rFonts w:cs="Times New Roman"/>
                <w:lang w:val="en-US"/>
              </w:rPr>
              <w:t xml:space="preserve">No </w:t>
            </w:r>
          </w:p>
        </w:tc>
      </w:tr>
      <w:tr w:rsidR="0072050E" w:rsidRPr="00593DE9" w14:paraId="4EDF27D8" w14:textId="77777777" w:rsidTr="005B3FF8">
        <w:trPr>
          <w:trHeight w:val="851"/>
        </w:trPr>
        <w:tc>
          <w:tcPr>
            <w:tcW w:w="937" w:type="dxa"/>
          </w:tcPr>
          <w:p w14:paraId="3B9020FF" w14:textId="77777777" w:rsidR="0072050E" w:rsidRPr="00593DE9" w:rsidRDefault="0072050E" w:rsidP="0072050E">
            <w:pPr>
              <w:pStyle w:val="ListParagraph"/>
              <w:numPr>
                <w:ilvl w:val="0"/>
                <w:numId w:val="5"/>
              </w:numPr>
              <w:spacing w:line="276" w:lineRule="auto"/>
              <w:rPr>
                <w:rFonts w:cs="Times New Roman"/>
                <w:lang w:val="en-US"/>
              </w:rPr>
            </w:pPr>
          </w:p>
        </w:tc>
        <w:tc>
          <w:tcPr>
            <w:tcW w:w="3304" w:type="dxa"/>
            <w:gridSpan w:val="2"/>
          </w:tcPr>
          <w:p w14:paraId="234EB892" w14:textId="77777777" w:rsidR="0072050E" w:rsidRPr="00B756D5" w:rsidRDefault="0072050E" w:rsidP="0072050E">
            <w:pPr>
              <w:spacing w:line="276" w:lineRule="auto"/>
              <w:jc w:val="both"/>
              <w:rPr>
                <w:rFonts w:cs="Times New Roman"/>
                <w:lang w:val="en-US"/>
              </w:rPr>
            </w:pPr>
            <w:r w:rsidRPr="00B756D5">
              <w:rPr>
                <w:rFonts w:cs="Times New Roman"/>
                <w:lang w:val="en-US"/>
              </w:rPr>
              <w:t>If the answer to Q2 is yes, please:</w:t>
            </w:r>
          </w:p>
          <w:p w14:paraId="1E0B7C07" w14:textId="77777777" w:rsidR="00E7290F" w:rsidRPr="00B756D5" w:rsidRDefault="00E7290F" w:rsidP="00E7290F">
            <w:pPr>
              <w:pStyle w:val="ListParagraph"/>
              <w:numPr>
                <w:ilvl w:val="0"/>
                <w:numId w:val="20"/>
              </w:numPr>
              <w:spacing w:line="276" w:lineRule="auto"/>
              <w:jc w:val="both"/>
              <w:rPr>
                <w:rFonts w:cs="Times New Roman"/>
                <w:lang w:val="en-US"/>
              </w:rPr>
            </w:pPr>
            <w:r w:rsidRPr="00B756D5">
              <w:rPr>
                <w:rFonts w:cs="Times New Roman"/>
                <w:lang w:val="en-US"/>
              </w:rPr>
              <w:t xml:space="preserve">describe briefly what these supporting documents are; and </w:t>
            </w:r>
          </w:p>
          <w:p w14:paraId="39A1DADB" w14:textId="77777777" w:rsidR="00E7290F" w:rsidRDefault="00E7290F" w:rsidP="00E7290F">
            <w:pPr>
              <w:pStyle w:val="ListParagraph"/>
              <w:numPr>
                <w:ilvl w:val="0"/>
                <w:numId w:val="20"/>
              </w:numPr>
              <w:spacing w:line="276" w:lineRule="auto"/>
              <w:jc w:val="both"/>
              <w:rPr>
                <w:rFonts w:cs="Times New Roman"/>
                <w:lang w:val="en-US"/>
              </w:rPr>
            </w:pPr>
            <w:r w:rsidRPr="00B756D5">
              <w:rPr>
                <w:rFonts w:cs="Times New Roman"/>
                <w:lang w:val="en-US"/>
              </w:rPr>
              <w:t xml:space="preserve">attach these supporting documents. </w:t>
            </w:r>
          </w:p>
          <w:p w14:paraId="1155D3E3" w14:textId="77777777" w:rsidR="0072050E" w:rsidRDefault="0072050E" w:rsidP="0072050E">
            <w:pPr>
              <w:spacing w:line="276" w:lineRule="auto"/>
              <w:rPr>
                <w:rFonts w:cs="Times New Roman"/>
                <w:lang w:val="en-US"/>
              </w:rPr>
            </w:pPr>
          </w:p>
        </w:tc>
        <w:tc>
          <w:tcPr>
            <w:tcW w:w="5072" w:type="dxa"/>
            <w:gridSpan w:val="5"/>
          </w:tcPr>
          <w:p w14:paraId="24AE5427" w14:textId="18050E61" w:rsidR="0072050E" w:rsidRPr="00593DE9" w:rsidRDefault="005B3FF8" w:rsidP="001A0714">
            <w:pPr>
              <w:spacing w:line="276" w:lineRule="auto"/>
              <w:jc w:val="both"/>
            </w:pPr>
            <w:r w:rsidRPr="00593DE9">
              <w:rPr>
                <w:rFonts w:cs="Times New Roman"/>
                <w:i/>
                <w:color w:val="767171" w:themeColor="background2" w:themeShade="80"/>
                <w:lang w:val="en-US"/>
              </w:rPr>
              <w:t>e.g.</w:t>
            </w:r>
            <w:r w:rsidR="001851A2">
              <w:rPr>
                <w:rFonts w:cs="Times New Roman"/>
                <w:i/>
                <w:color w:val="767171" w:themeColor="background2" w:themeShade="80"/>
                <w:lang w:val="en-US"/>
              </w:rPr>
              <w:t xml:space="preserve"> </w:t>
            </w:r>
            <w:r w:rsidR="001851A2" w:rsidRPr="001851A2">
              <w:rPr>
                <w:rFonts w:cs="Times New Roman"/>
                <w:i/>
                <w:color w:val="767171" w:themeColor="background2" w:themeShade="80"/>
              </w:rPr>
              <w:t>Documents showing that price of materials required for the manufacture of goods have increased due to COVID-19.</w:t>
            </w:r>
          </w:p>
        </w:tc>
      </w:tr>
      <w:tr w:rsidR="0072050E" w:rsidRPr="00B756D5" w14:paraId="6F09A350" w14:textId="77777777" w:rsidTr="00E7290F">
        <w:tc>
          <w:tcPr>
            <w:tcW w:w="9313" w:type="dxa"/>
            <w:gridSpan w:val="8"/>
            <w:shd w:val="clear" w:color="auto" w:fill="EDEDED" w:themeFill="accent3" w:themeFillTint="33"/>
          </w:tcPr>
          <w:p w14:paraId="620874D7" w14:textId="1548EDE3" w:rsidR="0072050E" w:rsidRPr="00B756D5" w:rsidRDefault="0072050E" w:rsidP="0072050E">
            <w:pPr>
              <w:spacing w:line="276" w:lineRule="auto"/>
              <w:rPr>
                <w:rFonts w:cs="Times New Roman"/>
                <w:b/>
                <w:vertAlign w:val="superscript"/>
                <w:lang w:val="en-US"/>
              </w:rPr>
            </w:pPr>
            <w:r w:rsidRPr="00B756D5">
              <w:rPr>
                <w:rFonts w:cs="Times New Roman"/>
                <w:b/>
                <w:lang w:val="en-US"/>
              </w:rPr>
              <w:t xml:space="preserve">Part </w:t>
            </w:r>
            <w:r w:rsidR="00927943">
              <w:rPr>
                <w:rFonts w:cs="Times New Roman"/>
                <w:b/>
                <w:lang w:val="en-US"/>
              </w:rPr>
              <w:t>V</w:t>
            </w:r>
            <w:r w:rsidRPr="00B756D5">
              <w:rPr>
                <w:rFonts w:cs="Times New Roman"/>
                <w:b/>
                <w:lang w:val="en-US"/>
              </w:rPr>
              <w:t xml:space="preserve"> – Confirmation</w:t>
            </w:r>
            <w:r w:rsidR="00957079">
              <w:rPr>
                <w:rFonts w:cs="Times New Roman"/>
                <w:b/>
                <w:lang w:val="en-US"/>
              </w:rPr>
              <w:t xml:space="preserve"> of contents</w:t>
            </w:r>
            <w:r w:rsidRPr="00B756D5">
              <w:rPr>
                <w:rFonts w:cs="Times New Roman"/>
                <w:b/>
                <w:lang w:val="en-US"/>
              </w:rPr>
              <w:t xml:space="preserve">  </w:t>
            </w:r>
          </w:p>
          <w:p w14:paraId="7977411B" w14:textId="77777777" w:rsidR="0072050E" w:rsidRPr="00B756D5" w:rsidRDefault="0072050E" w:rsidP="0072050E">
            <w:pPr>
              <w:spacing w:line="276" w:lineRule="auto"/>
              <w:rPr>
                <w:rFonts w:cs="Times New Roman"/>
                <w:b/>
                <w:lang w:val="en-US"/>
              </w:rPr>
            </w:pPr>
          </w:p>
        </w:tc>
      </w:tr>
      <w:tr w:rsidR="0072050E" w:rsidRPr="00B756D5" w14:paraId="0DEA4933" w14:textId="77777777" w:rsidTr="00E7290F">
        <w:trPr>
          <w:trHeight w:val="585"/>
        </w:trPr>
        <w:tc>
          <w:tcPr>
            <w:tcW w:w="937" w:type="dxa"/>
          </w:tcPr>
          <w:p w14:paraId="5FCB33AA" w14:textId="77777777" w:rsidR="0072050E" w:rsidRPr="00E7290F" w:rsidRDefault="0072050E" w:rsidP="0072050E">
            <w:pPr>
              <w:pStyle w:val="ListParagraph"/>
              <w:numPr>
                <w:ilvl w:val="0"/>
                <w:numId w:val="8"/>
              </w:numPr>
              <w:spacing w:line="276" w:lineRule="auto"/>
              <w:rPr>
                <w:rFonts w:cs="Times New Roman"/>
                <w:lang w:val="en-US"/>
              </w:rPr>
            </w:pPr>
          </w:p>
        </w:tc>
        <w:tc>
          <w:tcPr>
            <w:tcW w:w="8376" w:type="dxa"/>
            <w:gridSpan w:val="7"/>
          </w:tcPr>
          <w:p w14:paraId="1189E77D" w14:textId="7659D313" w:rsidR="0072050E" w:rsidRPr="00E7290F" w:rsidRDefault="0072050E" w:rsidP="0072050E">
            <w:pPr>
              <w:spacing w:line="276" w:lineRule="auto"/>
              <w:ind w:left="-2"/>
              <w:jc w:val="both"/>
              <w:rPr>
                <w:rFonts w:cs="Times New Roman"/>
                <w:lang w:val="en-US"/>
              </w:rPr>
            </w:pPr>
            <w:r w:rsidRPr="00E7290F">
              <w:rPr>
                <w:rFonts w:cs="Times New Roman"/>
                <w:lang w:val="en-US"/>
              </w:rPr>
              <w:t xml:space="preserve">I declare that the information I have provided in this </w:t>
            </w:r>
            <w:r w:rsidR="00E7290F" w:rsidRPr="00E7290F">
              <w:rPr>
                <w:rFonts w:cs="Times New Roman"/>
                <w:lang w:val="en-US"/>
              </w:rPr>
              <w:t xml:space="preserve">Notice </w:t>
            </w:r>
            <w:r w:rsidR="001A0714">
              <w:rPr>
                <w:rFonts w:cs="Times New Roman"/>
                <w:lang w:val="en-US"/>
              </w:rPr>
              <w:t>for</w:t>
            </w:r>
            <w:r w:rsidR="00E7290F" w:rsidRPr="00E7290F">
              <w:rPr>
                <w:rFonts w:cs="Times New Roman"/>
                <w:lang w:val="en-US"/>
              </w:rPr>
              <w:t xml:space="preserve"> </w:t>
            </w:r>
            <w:r w:rsidR="001A0714">
              <w:rPr>
                <w:rFonts w:cs="Times New Roman"/>
                <w:lang w:val="en-US"/>
              </w:rPr>
              <w:t>Repricing</w:t>
            </w:r>
            <w:r w:rsidR="001851A2">
              <w:rPr>
                <w:rFonts w:cs="Times New Roman"/>
                <w:lang w:val="en-US"/>
              </w:rPr>
              <w:t xml:space="preserve"> </w:t>
            </w:r>
            <w:r w:rsidRPr="00E7290F">
              <w:rPr>
                <w:rFonts w:cs="Times New Roman"/>
                <w:lang w:val="en-US"/>
              </w:rPr>
              <w:t>is true and accurate</w:t>
            </w:r>
            <w:r w:rsidR="001851A2">
              <w:rPr>
                <w:rFonts w:cs="Times New Roman"/>
                <w:lang w:val="en-US"/>
              </w:rPr>
              <w:t>, to the best of my knowledge and belief</w:t>
            </w:r>
            <w:r w:rsidRPr="00E7290F">
              <w:rPr>
                <w:rFonts w:cs="Times New Roman"/>
                <w:lang w:val="en-US"/>
              </w:rPr>
              <w:t>.</w:t>
            </w:r>
          </w:p>
          <w:p w14:paraId="72825B02" w14:textId="77777777" w:rsidR="0072050E" w:rsidRPr="00E7290F" w:rsidRDefault="0072050E" w:rsidP="0072050E">
            <w:pPr>
              <w:spacing w:line="276" w:lineRule="auto"/>
              <w:ind w:left="-2"/>
              <w:jc w:val="both"/>
              <w:rPr>
                <w:rFonts w:cs="Times New Roman"/>
                <w:lang w:val="en-US"/>
              </w:rPr>
            </w:pPr>
          </w:p>
        </w:tc>
      </w:tr>
      <w:tr w:rsidR="0072050E" w:rsidRPr="00B756D5" w14:paraId="16A01BF6" w14:textId="77777777" w:rsidTr="00E7290F">
        <w:trPr>
          <w:trHeight w:val="426"/>
        </w:trPr>
        <w:tc>
          <w:tcPr>
            <w:tcW w:w="937" w:type="dxa"/>
          </w:tcPr>
          <w:p w14:paraId="7006EB89" w14:textId="77777777" w:rsidR="0072050E" w:rsidRPr="00E7290F" w:rsidRDefault="0072050E" w:rsidP="0072050E">
            <w:pPr>
              <w:pStyle w:val="ListParagraph"/>
              <w:numPr>
                <w:ilvl w:val="0"/>
                <w:numId w:val="8"/>
              </w:numPr>
              <w:spacing w:line="276" w:lineRule="auto"/>
              <w:rPr>
                <w:rFonts w:cs="Times New Roman"/>
                <w:lang w:val="en-US"/>
              </w:rPr>
            </w:pPr>
          </w:p>
        </w:tc>
        <w:tc>
          <w:tcPr>
            <w:tcW w:w="8376" w:type="dxa"/>
            <w:gridSpan w:val="7"/>
          </w:tcPr>
          <w:p w14:paraId="5486E7F2" w14:textId="77777777" w:rsidR="0072050E" w:rsidRPr="00E7290F" w:rsidRDefault="0072050E" w:rsidP="0072050E">
            <w:pPr>
              <w:spacing w:line="276" w:lineRule="auto"/>
              <w:jc w:val="both"/>
              <w:rPr>
                <w:rFonts w:cs="Times New Roman"/>
                <w:lang w:val="en-US"/>
              </w:rPr>
            </w:pPr>
            <w:r w:rsidRPr="00E7290F">
              <w:rPr>
                <w:rFonts w:cs="Times New Roman"/>
                <w:lang w:val="en-US"/>
              </w:rPr>
              <w:t xml:space="preserve">I understand </w:t>
            </w:r>
            <w:r w:rsidR="00E7290F" w:rsidRPr="00E7290F">
              <w:rPr>
                <w:rFonts w:cs="Times New Roman"/>
                <w:lang w:val="en-US"/>
              </w:rPr>
              <w:t xml:space="preserve">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00E7290F" w:rsidRPr="00E7290F">
              <w:rPr>
                <w:rFonts w:cs="Times New Roman"/>
                <w:b/>
                <w:bCs/>
                <w:lang w:val="en-US"/>
              </w:rPr>
              <w:t>offence</w:t>
            </w:r>
            <w:r w:rsidR="00E7290F" w:rsidRPr="00E7290F">
              <w:rPr>
                <w:rFonts w:cs="Times New Roman"/>
                <w:lang w:val="en-US"/>
              </w:rPr>
              <w:t>.</w:t>
            </w:r>
          </w:p>
          <w:p w14:paraId="567D0E72" w14:textId="77777777" w:rsidR="0072050E" w:rsidRPr="00E7290F" w:rsidRDefault="0072050E" w:rsidP="0072050E">
            <w:pPr>
              <w:spacing w:line="276" w:lineRule="auto"/>
              <w:jc w:val="both"/>
              <w:rPr>
                <w:rFonts w:cs="Times New Roman"/>
                <w:lang w:val="en-US"/>
              </w:rPr>
            </w:pPr>
          </w:p>
        </w:tc>
      </w:tr>
      <w:tr w:rsidR="0072050E" w:rsidRPr="00B756D5" w14:paraId="3414A8A5" w14:textId="77777777" w:rsidTr="00E7290F">
        <w:trPr>
          <w:trHeight w:val="426"/>
        </w:trPr>
        <w:tc>
          <w:tcPr>
            <w:tcW w:w="937" w:type="dxa"/>
          </w:tcPr>
          <w:p w14:paraId="175D591A" w14:textId="77777777" w:rsidR="0072050E" w:rsidRPr="00E7290F" w:rsidRDefault="0072050E" w:rsidP="0072050E">
            <w:pPr>
              <w:pStyle w:val="ListParagraph"/>
              <w:numPr>
                <w:ilvl w:val="0"/>
                <w:numId w:val="8"/>
              </w:numPr>
              <w:spacing w:line="276" w:lineRule="auto"/>
              <w:rPr>
                <w:rFonts w:cs="Times New Roman"/>
                <w:lang w:val="en-US"/>
              </w:rPr>
            </w:pPr>
          </w:p>
        </w:tc>
        <w:tc>
          <w:tcPr>
            <w:tcW w:w="8376" w:type="dxa"/>
            <w:gridSpan w:val="7"/>
          </w:tcPr>
          <w:p w14:paraId="732FFEC7" w14:textId="1719E7C3" w:rsidR="0072050E" w:rsidRPr="00E7290F" w:rsidRDefault="0072050E" w:rsidP="00DA5908">
            <w:pPr>
              <w:autoSpaceDE w:val="0"/>
              <w:autoSpaceDN w:val="0"/>
              <w:adjustRightInd w:val="0"/>
              <w:spacing w:line="240" w:lineRule="auto"/>
              <w:jc w:val="both"/>
              <w:rPr>
                <w:rFonts w:cs="Times New Roman"/>
              </w:rPr>
            </w:pPr>
            <w:r w:rsidRPr="00E7290F">
              <w:rPr>
                <w:rFonts w:cs="Times New Roman"/>
                <w:color w:val="000000"/>
              </w:rPr>
              <w:t>I understand that</w:t>
            </w:r>
            <w:r w:rsidR="00E7290F" w:rsidRPr="00E7290F">
              <w:rPr>
                <w:rFonts w:cs="Times New Roman"/>
                <w:color w:val="000000"/>
              </w:rPr>
              <w:t xml:space="preserve"> I</w:t>
            </w:r>
            <w:r w:rsidR="00E7290F" w:rsidRPr="00E7290F">
              <w:rPr>
                <w:rFonts w:cs="Times New Roman"/>
              </w:rPr>
              <w:t xml:space="preserve"> cannot amend this Notice </w:t>
            </w:r>
            <w:r w:rsidR="001A0714">
              <w:rPr>
                <w:rFonts w:cs="Times New Roman"/>
              </w:rPr>
              <w:t>for</w:t>
            </w:r>
            <w:r w:rsidR="00E7290F" w:rsidRPr="00E7290F">
              <w:rPr>
                <w:rFonts w:cs="Times New Roman"/>
              </w:rPr>
              <w:t xml:space="preserve"> </w:t>
            </w:r>
            <w:r w:rsidR="001A0714">
              <w:rPr>
                <w:rFonts w:cs="Times New Roman"/>
              </w:rPr>
              <w:t>Repricing</w:t>
            </w:r>
            <w:r w:rsidR="00E7290F" w:rsidRPr="00E7290F">
              <w:rPr>
                <w:rFonts w:cs="Times New Roman"/>
              </w:rPr>
              <w:t xml:space="preserve"> after I have lodged and served the form, and I may have to </w:t>
            </w:r>
            <w:hyperlink r:id="rId13" w:history="1">
              <w:r w:rsidR="001851A2" w:rsidRPr="00750CF6">
                <w:rPr>
                  <w:rStyle w:val="Hyperlink"/>
                  <w:rFonts w:cs="Times New Roman"/>
                </w:rPr>
                <w:t>withdraw the form using the Notice of Withdrawal</w:t>
              </w:r>
            </w:hyperlink>
            <w:r w:rsidR="001851A2" w:rsidRPr="00E7290F">
              <w:rPr>
                <w:rFonts w:cs="Times New Roman"/>
              </w:rPr>
              <w:t xml:space="preserve"> </w:t>
            </w:r>
            <w:r w:rsidR="00E7290F" w:rsidRPr="00E7290F">
              <w:rPr>
                <w:rFonts w:cs="Times New Roman"/>
              </w:rPr>
              <w:t>and lodge</w:t>
            </w:r>
            <w:r w:rsidR="00790AEA">
              <w:rPr>
                <w:rFonts w:cs="Times New Roman"/>
              </w:rPr>
              <w:t xml:space="preserve"> and serve</w:t>
            </w:r>
            <w:r w:rsidR="00E7290F" w:rsidRPr="00E7290F">
              <w:rPr>
                <w:rFonts w:cs="Times New Roman"/>
              </w:rPr>
              <w:t xml:space="preserve"> a new form</w:t>
            </w:r>
            <w:r w:rsidR="00790AEA">
              <w:rPr>
                <w:rFonts w:cs="Times New Roman"/>
              </w:rPr>
              <w:t xml:space="preserve"> on the required person(s)</w:t>
            </w:r>
            <w:r w:rsidR="00E7290F" w:rsidRPr="00E7290F">
              <w:rPr>
                <w:rFonts w:cs="Times New Roman"/>
              </w:rPr>
              <w:t xml:space="preserve"> </w:t>
            </w:r>
            <w:r w:rsidR="00E7290F" w:rsidRPr="00E7290F">
              <w:rPr>
                <w:rFonts w:cs="Times New Roman"/>
                <w:b/>
                <w:bCs/>
              </w:rPr>
              <w:t>within the 2 weeks</w:t>
            </w:r>
            <w:r w:rsidR="00E7290F" w:rsidRPr="00E7290F">
              <w:rPr>
                <w:rFonts w:cs="Times New Roman"/>
              </w:rPr>
              <w:t xml:space="preserve"> </w:t>
            </w:r>
            <w:r w:rsidR="00E7290F" w:rsidRPr="00E7290F">
              <w:rPr>
                <w:rFonts w:cs="Times New Roman"/>
                <w:b/>
                <w:lang w:val="en-US"/>
              </w:rPr>
              <w:t>after the 4-week</w:t>
            </w:r>
            <w:r w:rsidR="00036DD3">
              <w:rPr>
                <w:rFonts w:cs="Times New Roman"/>
                <w:b/>
                <w:lang w:val="en-US"/>
              </w:rPr>
              <w:t xml:space="preserve"> N</w:t>
            </w:r>
            <w:r w:rsidR="00E7290F" w:rsidRPr="00E7290F">
              <w:rPr>
                <w:rFonts w:cs="Times New Roman"/>
                <w:b/>
                <w:lang w:val="en-US"/>
              </w:rPr>
              <w:t>egotiation Period</w:t>
            </w:r>
            <w:r w:rsidR="00E7290F" w:rsidRPr="00E7290F">
              <w:rPr>
                <w:rFonts w:cs="Times New Roman"/>
              </w:rPr>
              <w:t xml:space="preserve"> if I subsequently wish to make any changes to </w:t>
            </w:r>
            <w:r w:rsidR="00790AEA">
              <w:rPr>
                <w:rFonts w:cs="Times New Roman"/>
              </w:rPr>
              <w:t>the contents of this form</w:t>
            </w:r>
            <w:r w:rsidRPr="00E7290F">
              <w:rPr>
                <w:rFonts w:cs="Times New Roman"/>
                <w:color w:val="000000"/>
              </w:rPr>
              <w:t>.</w:t>
            </w:r>
          </w:p>
          <w:p w14:paraId="134E0B50" w14:textId="77777777" w:rsidR="0072050E" w:rsidRPr="00E7290F" w:rsidRDefault="0072050E" w:rsidP="00DA5908">
            <w:pPr>
              <w:spacing w:line="276" w:lineRule="auto"/>
              <w:jc w:val="both"/>
              <w:rPr>
                <w:rFonts w:cs="Times New Roman"/>
                <w:lang w:val="en-US"/>
              </w:rPr>
            </w:pPr>
          </w:p>
        </w:tc>
      </w:tr>
      <w:tr w:rsidR="001851A2" w:rsidRPr="00B756D5" w14:paraId="75E99C64" w14:textId="77777777" w:rsidTr="00E7290F">
        <w:trPr>
          <w:trHeight w:val="426"/>
        </w:trPr>
        <w:tc>
          <w:tcPr>
            <w:tcW w:w="937" w:type="dxa"/>
          </w:tcPr>
          <w:p w14:paraId="59A8A18A" w14:textId="77777777" w:rsidR="001851A2" w:rsidRPr="00E7290F" w:rsidRDefault="001851A2" w:rsidP="0072050E">
            <w:pPr>
              <w:pStyle w:val="ListParagraph"/>
              <w:numPr>
                <w:ilvl w:val="0"/>
                <w:numId w:val="8"/>
              </w:numPr>
              <w:spacing w:line="276" w:lineRule="auto"/>
              <w:rPr>
                <w:rFonts w:cs="Times New Roman"/>
                <w:lang w:val="en-US"/>
              </w:rPr>
            </w:pPr>
          </w:p>
        </w:tc>
        <w:tc>
          <w:tcPr>
            <w:tcW w:w="8376" w:type="dxa"/>
            <w:gridSpan w:val="7"/>
          </w:tcPr>
          <w:p w14:paraId="5B696A5C" w14:textId="15722623" w:rsidR="00DA5908" w:rsidRPr="009F2140" w:rsidRDefault="00DA5908" w:rsidP="00DA5908">
            <w:pPr>
              <w:jc w:val="both"/>
              <w:rPr>
                <w:rFonts w:cs="Times New Roman"/>
              </w:rPr>
            </w:pPr>
            <w:r w:rsidRPr="009F2140">
              <w:rPr>
                <w:rFonts w:cs="Times New Roman"/>
              </w:rPr>
              <w:t xml:space="preserve">(For </w:t>
            </w:r>
            <w:r>
              <w:rPr>
                <w:rFonts w:cs="Times New Roman"/>
              </w:rPr>
              <w:t xml:space="preserve">a </w:t>
            </w:r>
            <w:r w:rsidRPr="009F2140">
              <w:rPr>
                <w:rFonts w:cs="Times New Roman"/>
              </w:rPr>
              <w:t xml:space="preserve">person serving this Notice </w:t>
            </w:r>
            <w:r>
              <w:rPr>
                <w:rFonts w:cs="Times New Roman"/>
              </w:rPr>
              <w:t>for Repricing</w:t>
            </w:r>
            <w:r w:rsidRPr="009F2140">
              <w:rPr>
                <w:rFonts w:cs="Times New Roman"/>
              </w:rPr>
              <w:t xml:space="preserve"> on behalf of another individual) </w:t>
            </w:r>
          </w:p>
          <w:p w14:paraId="76222FBF" w14:textId="26A90A80" w:rsidR="00DA5908" w:rsidRDefault="00DA5908" w:rsidP="00DA5908">
            <w:pPr>
              <w:jc w:val="both"/>
              <w:rPr>
                <w:rFonts w:cs="Times New Roman"/>
              </w:rPr>
            </w:pPr>
            <w:r w:rsidRPr="009F2140">
              <w:rPr>
                <w:rFonts w:cs="Times New Roman"/>
              </w:rPr>
              <w:t xml:space="preserve">In submitting this Notice </w:t>
            </w:r>
            <w:r>
              <w:rPr>
                <w:rFonts w:cs="Times New Roman"/>
              </w:rPr>
              <w:t>for Repricing</w:t>
            </w:r>
            <w:r w:rsidRPr="009F2140">
              <w:rPr>
                <w:rFonts w:cs="Times New Roman"/>
              </w:rPr>
              <w:t xml:space="preserve">, I confirm that I am </w:t>
            </w:r>
            <w:r w:rsidRPr="009F2140">
              <w:rPr>
                <w:rFonts w:cs="Times New Roman"/>
                <w:b/>
                <w:bCs/>
              </w:rPr>
              <w:t>authorised to act on behalf of the individual named in Part I</w:t>
            </w:r>
            <w:r w:rsidRPr="009F2140">
              <w:rPr>
                <w:rFonts w:cs="Times New Roman"/>
              </w:rPr>
              <w:t xml:space="preserve"> in filling in</w:t>
            </w:r>
            <w:r>
              <w:rPr>
                <w:rFonts w:cs="Times New Roman"/>
              </w:rPr>
              <w:t xml:space="preserve">, </w:t>
            </w:r>
            <w:r>
              <w:rPr>
                <w:rFonts w:cs="Times New Roman"/>
                <w:lang w:val="en-US"/>
              </w:rPr>
              <w:t>serving</w:t>
            </w:r>
            <w:r w:rsidRPr="00E7290F">
              <w:rPr>
                <w:rFonts w:cs="Times New Roman"/>
                <w:lang w:val="en-US"/>
              </w:rPr>
              <w:t xml:space="preserve"> </w:t>
            </w:r>
            <w:r>
              <w:rPr>
                <w:rFonts w:cs="Times New Roman"/>
                <w:lang w:val="en-US"/>
              </w:rPr>
              <w:t>and lodging t</w:t>
            </w:r>
            <w:r w:rsidRPr="00E7290F">
              <w:rPr>
                <w:rFonts w:cs="Times New Roman"/>
                <w:lang w:val="en-US"/>
              </w:rPr>
              <w:t xml:space="preserve">his </w:t>
            </w:r>
            <w:r>
              <w:rPr>
                <w:rFonts w:cs="Times New Roman"/>
                <w:lang w:val="en-US"/>
              </w:rPr>
              <w:t>Notice for Repricing</w:t>
            </w:r>
            <w:r w:rsidRPr="00E7290F">
              <w:rPr>
                <w:rFonts w:cs="Times New Roman"/>
                <w:lang w:val="en-US"/>
              </w:rPr>
              <w:t xml:space="preserve"> </w:t>
            </w:r>
            <w:r w:rsidRPr="009F2140">
              <w:rPr>
                <w:rFonts w:cs="Times New Roman"/>
              </w:rPr>
              <w:t xml:space="preserve">and to </w:t>
            </w:r>
            <w:r w:rsidRPr="009F2140">
              <w:rPr>
                <w:rFonts w:cs="Times New Roman"/>
                <w:b/>
                <w:bCs/>
              </w:rPr>
              <w:t>represent the said individual</w:t>
            </w:r>
            <w:r w:rsidRPr="009F2140">
              <w:rPr>
                <w:rFonts w:cs="Times New Roman"/>
              </w:rPr>
              <w:t xml:space="preserve"> in matters relating to this Notice </w:t>
            </w:r>
            <w:r>
              <w:rPr>
                <w:rFonts w:cs="Times New Roman"/>
              </w:rPr>
              <w:t>for Repricing</w:t>
            </w:r>
            <w:r w:rsidRPr="009F2140">
              <w:rPr>
                <w:rFonts w:cs="Times New Roman"/>
              </w:rPr>
              <w:t xml:space="preserve"> including in the proceedings under Part 10 of the Act.</w:t>
            </w:r>
          </w:p>
          <w:p w14:paraId="354A13E2" w14:textId="77777777" w:rsidR="001851A2" w:rsidRPr="00E7290F" w:rsidRDefault="001851A2" w:rsidP="00DA5908">
            <w:pPr>
              <w:spacing w:line="276" w:lineRule="auto"/>
              <w:jc w:val="both"/>
              <w:rPr>
                <w:rFonts w:cs="Times New Roman"/>
                <w:lang w:val="en-US"/>
              </w:rPr>
            </w:pPr>
          </w:p>
        </w:tc>
      </w:tr>
      <w:tr w:rsidR="0072050E" w:rsidRPr="00B756D5" w14:paraId="1A77C473" w14:textId="77777777" w:rsidTr="00E7290F">
        <w:trPr>
          <w:trHeight w:val="426"/>
        </w:trPr>
        <w:tc>
          <w:tcPr>
            <w:tcW w:w="937" w:type="dxa"/>
          </w:tcPr>
          <w:p w14:paraId="17969EB5" w14:textId="77777777" w:rsidR="0072050E" w:rsidRPr="00E7290F" w:rsidRDefault="0072050E" w:rsidP="0072050E">
            <w:pPr>
              <w:pStyle w:val="ListParagraph"/>
              <w:numPr>
                <w:ilvl w:val="0"/>
                <w:numId w:val="8"/>
              </w:numPr>
              <w:spacing w:line="276" w:lineRule="auto"/>
              <w:rPr>
                <w:rFonts w:cs="Times New Roman"/>
                <w:lang w:val="en-US"/>
              </w:rPr>
            </w:pPr>
          </w:p>
        </w:tc>
        <w:tc>
          <w:tcPr>
            <w:tcW w:w="8376" w:type="dxa"/>
            <w:gridSpan w:val="7"/>
          </w:tcPr>
          <w:p w14:paraId="0853344A" w14:textId="44C81771" w:rsidR="0072050E" w:rsidRPr="00E7290F" w:rsidRDefault="0072050E" w:rsidP="0072050E">
            <w:pPr>
              <w:spacing w:line="276" w:lineRule="auto"/>
              <w:jc w:val="both"/>
              <w:rPr>
                <w:rFonts w:cs="Times New Roman"/>
                <w:lang w:val="en-US"/>
              </w:rPr>
            </w:pPr>
            <w:r w:rsidRPr="00E7290F">
              <w:rPr>
                <w:rFonts w:cs="Times New Roman"/>
                <w:lang w:val="en-US"/>
              </w:rPr>
              <w:t xml:space="preserve">(For a person </w:t>
            </w:r>
            <w:r w:rsidR="00E7290F">
              <w:rPr>
                <w:rFonts w:cs="Times New Roman"/>
                <w:lang w:val="en-US"/>
              </w:rPr>
              <w:t xml:space="preserve">lodging this Notice </w:t>
            </w:r>
            <w:r w:rsidR="001A0714">
              <w:rPr>
                <w:rFonts w:cs="Times New Roman"/>
                <w:lang w:val="en-US"/>
              </w:rPr>
              <w:t>for</w:t>
            </w:r>
            <w:r w:rsidR="00E7290F">
              <w:rPr>
                <w:rFonts w:cs="Times New Roman"/>
                <w:lang w:val="en-US"/>
              </w:rPr>
              <w:t xml:space="preserve"> </w:t>
            </w:r>
            <w:r w:rsidR="001A0714">
              <w:rPr>
                <w:rFonts w:cs="Times New Roman"/>
                <w:lang w:val="en-US"/>
              </w:rPr>
              <w:t>Repricing</w:t>
            </w:r>
            <w:r w:rsidRPr="00E7290F">
              <w:rPr>
                <w:rFonts w:cs="Times New Roman"/>
                <w:lang w:val="en-US"/>
              </w:rPr>
              <w:t xml:space="preserve"> for a company</w:t>
            </w:r>
            <w:r w:rsidR="001851A2">
              <w:rPr>
                <w:rFonts w:cs="Times New Roman"/>
                <w:lang w:val="en-US"/>
              </w:rPr>
              <w:t xml:space="preserve">, </w:t>
            </w:r>
            <w:r w:rsidRPr="00E7290F">
              <w:rPr>
                <w:rFonts w:cs="Times New Roman"/>
                <w:lang w:val="en-US"/>
              </w:rPr>
              <w:t>business</w:t>
            </w:r>
            <w:r w:rsidR="00E7290F">
              <w:rPr>
                <w:rFonts w:cs="Times New Roman"/>
                <w:lang w:val="en-US"/>
              </w:rPr>
              <w:t xml:space="preserve"> or </w:t>
            </w:r>
            <w:proofErr w:type="spellStart"/>
            <w:r w:rsidR="00E7290F">
              <w:rPr>
                <w:rFonts w:cs="Times New Roman"/>
                <w:lang w:val="en-US"/>
              </w:rPr>
              <w:t>organisation</w:t>
            </w:r>
            <w:proofErr w:type="spellEnd"/>
            <w:r w:rsidRPr="00E7290F">
              <w:rPr>
                <w:rFonts w:cs="Times New Roman"/>
                <w:lang w:val="en-US"/>
              </w:rPr>
              <w:t>)</w:t>
            </w:r>
          </w:p>
          <w:p w14:paraId="7B09A6A3" w14:textId="1E068BC5" w:rsidR="0072050E" w:rsidRPr="00E7290F" w:rsidRDefault="00957079" w:rsidP="0072050E">
            <w:pPr>
              <w:spacing w:line="276" w:lineRule="auto"/>
              <w:jc w:val="both"/>
              <w:rPr>
                <w:rFonts w:cs="Times New Roman"/>
                <w:lang w:val="en-US"/>
              </w:rPr>
            </w:pPr>
            <w:r>
              <w:rPr>
                <w:rFonts w:cs="Times New Roman"/>
                <w:lang w:val="en-US"/>
              </w:rPr>
              <w:t xml:space="preserve">In submitting this Notice for Repricing, </w:t>
            </w:r>
            <w:r w:rsidR="0072050E" w:rsidRPr="00E7290F">
              <w:rPr>
                <w:rFonts w:cs="Times New Roman"/>
                <w:lang w:val="en-US"/>
              </w:rPr>
              <w:t xml:space="preserve">I confirm that I am </w:t>
            </w:r>
            <w:proofErr w:type="spellStart"/>
            <w:r w:rsidR="0072050E" w:rsidRPr="00E7290F">
              <w:rPr>
                <w:rFonts w:cs="Times New Roman"/>
                <w:b/>
                <w:lang w:val="en-US"/>
              </w:rPr>
              <w:t>authorised</w:t>
            </w:r>
            <w:proofErr w:type="spellEnd"/>
            <w:r w:rsidR="0072050E" w:rsidRPr="00E7290F">
              <w:rPr>
                <w:rFonts w:cs="Times New Roman"/>
                <w:b/>
                <w:lang w:val="en-US"/>
              </w:rPr>
              <w:t xml:space="preserve"> to act on behalf of the entity</w:t>
            </w:r>
            <w:r w:rsidR="0072050E" w:rsidRPr="00E7290F">
              <w:rPr>
                <w:rFonts w:cs="Times New Roman"/>
                <w:lang w:val="en-US"/>
              </w:rPr>
              <w:t xml:space="preserve"> </w:t>
            </w:r>
            <w:r w:rsidR="00E7290F" w:rsidRPr="007867C7">
              <w:rPr>
                <w:rFonts w:cs="Times New Roman"/>
                <w:b/>
                <w:bCs/>
                <w:lang w:val="en-US"/>
              </w:rPr>
              <w:t xml:space="preserve">or </w:t>
            </w:r>
            <w:proofErr w:type="spellStart"/>
            <w:r w:rsidR="00E7290F" w:rsidRPr="007867C7">
              <w:rPr>
                <w:rFonts w:cs="Times New Roman"/>
                <w:b/>
                <w:bCs/>
                <w:lang w:val="en-US"/>
              </w:rPr>
              <w:t>organi</w:t>
            </w:r>
            <w:r w:rsidR="00087E07" w:rsidRPr="007867C7">
              <w:rPr>
                <w:rFonts w:cs="Times New Roman"/>
                <w:b/>
                <w:bCs/>
                <w:lang w:val="en-US"/>
              </w:rPr>
              <w:t>s</w:t>
            </w:r>
            <w:r w:rsidR="00E7290F" w:rsidRPr="007867C7">
              <w:rPr>
                <w:rFonts w:cs="Times New Roman"/>
                <w:b/>
                <w:bCs/>
                <w:lang w:val="en-US"/>
              </w:rPr>
              <w:t>ation</w:t>
            </w:r>
            <w:proofErr w:type="spellEnd"/>
            <w:r w:rsidR="00E7290F">
              <w:rPr>
                <w:rFonts w:cs="Times New Roman"/>
                <w:lang w:val="en-US"/>
              </w:rPr>
              <w:t xml:space="preserve"> </w:t>
            </w:r>
            <w:r w:rsidR="0072050E" w:rsidRPr="00E7290F">
              <w:rPr>
                <w:rFonts w:cs="Times New Roman"/>
                <w:lang w:val="en-US"/>
              </w:rPr>
              <w:t xml:space="preserve">in </w:t>
            </w:r>
            <w:r>
              <w:rPr>
                <w:rFonts w:cs="Times New Roman"/>
                <w:lang w:val="en-US"/>
              </w:rPr>
              <w:t>filling in, serving and lodging</w:t>
            </w:r>
            <w:r w:rsidRPr="00E7290F">
              <w:rPr>
                <w:rFonts w:cs="Times New Roman"/>
                <w:lang w:val="en-US"/>
              </w:rPr>
              <w:t xml:space="preserve"> </w:t>
            </w:r>
            <w:r w:rsidR="0072050E" w:rsidRPr="00E7290F">
              <w:rPr>
                <w:rFonts w:cs="Times New Roman"/>
                <w:lang w:val="en-US"/>
              </w:rPr>
              <w:t xml:space="preserve">this </w:t>
            </w:r>
            <w:r w:rsidR="00790AEA">
              <w:rPr>
                <w:rFonts w:cs="Times New Roman"/>
                <w:lang w:val="en-US"/>
              </w:rPr>
              <w:t xml:space="preserve">Notice </w:t>
            </w:r>
            <w:r w:rsidR="001A0714">
              <w:rPr>
                <w:rFonts w:cs="Times New Roman"/>
                <w:lang w:val="en-US"/>
              </w:rPr>
              <w:t>for</w:t>
            </w:r>
            <w:r w:rsidR="00790AEA">
              <w:rPr>
                <w:rFonts w:cs="Times New Roman"/>
                <w:lang w:val="en-US"/>
              </w:rPr>
              <w:t xml:space="preserve"> </w:t>
            </w:r>
            <w:r w:rsidR="001A0714">
              <w:rPr>
                <w:rFonts w:cs="Times New Roman"/>
                <w:lang w:val="en-US"/>
              </w:rPr>
              <w:t>Repricing</w:t>
            </w:r>
            <w:r w:rsidR="0072050E" w:rsidRPr="00E7290F">
              <w:rPr>
                <w:rFonts w:cs="Times New Roman"/>
                <w:lang w:val="en-US"/>
              </w:rPr>
              <w:t xml:space="preserve"> and to </w:t>
            </w:r>
            <w:r w:rsidR="0072050E" w:rsidRPr="00E7290F">
              <w:rPr>
                <w:rFonts w:cs="Times New Roman"/>
                <w:b/>
                <w:lang w:val="en-US"/>
              </w:rPr>
              <w:t>represent the entity</w:t>
            </w:r>
            <w:r w:rsidR="00E7290F">
              <w:rPr>
                <w:rFonts w:cs="Times New Roman"/>
                <w:b/>
                <w:lang w:val="en-US"/>
              </w:rPr>
              <w:t xml:space="preserve"> or </w:t>
            </w:r>
            <w:proofErr w:type="spellStart"/>
            <w:r w:rsidR="00E7290F">
              <w:rPr>
                <w:rFonts w:cs="Times New Roman"/>
                <w:b/>
                <w:lang w:val="en-US"/>
              </w:rPr>
              <w:t>organisation</w:t>
            </w:r>
            <w:proofErr w:type="spellEnd"/>
            <w:r w:rsidR="0072050E" w:rsidRPr="00E7290F">
              <w:rPr>
                <w:rFonts w:cs="Times New Roman"/>
                <w:lang w:val="en-US"/>
              </w:rPr>
              <w:t xml:space="preserve"> in matters relating to this</w:t>
            </w:r>
            <w:r w:rsidR="00790AEA">
              <w:rPr>
                <w:rFonts w:cs="Times New Roman"/>
                <w:lang w:val="en-US"/>
              </w:rPr>
              <w:t xml:space="preserve"> Notice </w:t>
            </w:r>
            <w:r w:rsidR="001A0714">
              <w:rPr>
                <w:rFonts w:cs="Times New Roman"/>
                <w:lang w:val="en-US"/>
              </w:rPr>
              <w:t>for</w:t>
            </w:r>
            <w:r w:rsidR="00790AEA">
              <w:rPr>
                <w:rFonts w:cs="Times New Roman"/>
                <w:lang w:val="en-US"/>
              </w:rPr>
              <w:t xml:space="preserve"> </w:t>
            </w:r>
            <w:r w:rsidR="001A0714">
              <w:rPr>
                <w:rFonts w:cs="Times New Roman"/>
                <w:lang w:val="en-US"/>
              </w:rPr>
              <w:t>Repricing</w:t>
            </w:r>
            <w:r w:rsidR="00790AEA">
              <w:rPr>
                <w:rFonts w:cs="Times New Roman"/>
                <w:lang w:val="en-US"/>
              </w:rPr>
              <w:t xml:space="preserve"> including in the proceedings under Part 10 of the Act</w:t>
            </w:r>
            <w:r w:rsidR="0072050E" w:rsidRPr="00E7290F">
              <w:rPr>
                <w:rFonts w:cs="Times New Roman"/>
                <w:lang w:val="en-US"/>
              </w:rPr>
              <w:t xml:space="preserve">. </w:t>
            </w:r>
          </w:p>
          <w:p w14:paraId="3C4ABE6A" w14:textId="77777777" w:rsidR="0072050E" w:rsidRPr="00E7290F" w:rsidRDefault="0072050E" w:rsidP="0072050E">
            <w:pPr>
              <w:spacing w:line="276" w:lineRule="auto"/>
              <w:jc w:val="both"/>
              <w:rPr>
                <w:rFonts w:cs="Times New Roman"/>
                <w:lang w:val="en-US"/>
              </w:rPr>
            </w:pPr>
          </w:p>
        </w:tc>
      </w:tr>
      <w:tr w:rsidR="0072050E" w:rsidRPr="00B756D5" w14:paraId="220D5518" w14:textId="77777777" w:rsidTr="00E7290F">
        <w:trPr>
          <w:gridAfter w:val="1"/>
          <w:wAfter w:w="13" w:type="dxa"/>
        </w:trPr>
        <w:tc>
          <w:tcPr>
            <w:tcW w:w="1525" w:type="dxa"/>
            <w:gridSpan w:val="2"/>
          </w:tcPr>
          <w:p w14:paraId="6A671469" w14:textId="77777777" w:rsidR="0072050E" w:rsidRDefault="0072050E" w:rsidP="0072050E">
            <w:pPr>
              <w:pStyle w:val="ListParagraph"/>
              <w:spacing w:line="276" w:lineRule="auto"/>
              <w:ind w:left="37"/>
              <w:jc w:val="both"/>
              <w:rPr>
                <w:rFonts w:cs="Times New Roman"/>
                <w:lang w:val="en-US"/>
              </w:rPr>
            </w:pPr>
            <w:r w:rsidRPr="00B756D5">
              <w:rPr>
                <w:rFonts w:cs="Times New Roman"/>
                <w:lang w:val="en-US"/>
              </w:rPr>
              <w:t xml:space="preserve">Name: </w:t>
            </w:r>
          </w:p>
          <w:p w14:paraId="7FB81E61" w14:textId="66807DCD" w:rsidR="00DA5908" w:rsidRPr="00942EE4" w:rsidRDefault="00DA5908" w:rsidP="0072050E">
            <w:pPr>
              <w:pStyle w:val="ListParagraph"/>
              <w:spacing w:line="276" w:lineRule="auto"/>
              <w:ind w:left="37"/>
              <w:jc w:val="both"/>
              <w:rPr>
                <w:rFonts w:cs="Times New Roman"/>
                <w:lang w:val="en-US"/>
              </w:rPr>
            </w:pPr>
          </w:p>
        </w:tc>
        <w:tc>
          <w:tcPr>
            <w:tcW w:w="7775" w:type="dxa"/>
            <w:gridSpan w:val="5"/>
          </w:tcPr>
          <w:p w14:paraId="55726EB1" w14:textId="77777777" w:rsidR="0072050E" w:rsidRPr="00B756D5" w:rsidRDefault="0072050E" w:rsidP="0072050E">
            <w:pPr>
              <w:spacing w:line="276" w:lineRule="auto"/>
              <w:rPr>
                <w:rFonts w:cs="Times New Roman"/>
                <w:lang w:val="en-US"/>
              </w:rPr>
            </w:pPr>
          </w:p>
        </w:tc>
      </w:tr>
      <w:tr w:rsidR="0072050E" w:rsidRPr="00B756D5" w14:paraId="249736CC" w14:textId="77777777" w:rsidTr="00E7290F">
        <w:trPr>
          <w:gridAfter w:val="1"/>
          <w:wAfter w:w="13" w:type="dxa"/>
        </w:trPr>
        <w:tc>
          <w:tcPr>
            <w:tcW w:w="1525" w:type="dxa"/>
            <w:gridSpan w:val="2"/>
          </w:tcPr>
          <w:p w14:paraId="7486368F" w14:textId="77777777" w:rsidR="0072050E" w:rsidRPr="00B756D5" w:rsidRDefault="0072050E" w:rsidP="0072050E">
            <w:pPr>
              <w:pStyle w:val="ListParagraph"/>
              <w:spacing w:line="276" w:lineRule="auto"/>
              <w:ind w:left="37"/>
              <w:jc w:val="both"/>
              <w:rPr>
                <w:rFonts w:cs="Times New Roman"/>
                <w:lang w:val="en-US"/>
              </w:rPr>
            </w:pPr>
            <w:r w:rsidRPr="00B756D5">
              <w:rPr>
                <w:rFonts w:cs="Times New Roman"/>
                <w:lang w:val="en-US"/>
              </w:rPr>
              <w:t xml:space="preserve">Signature: </w:t>
            </w:r>
          </w:p>
          <w:p w14:paraId="5BE7F8AB" w14:textId="77777777" w:rsidR="0072050E" w:rsidRPr="00B756D5" w:rsidRDefault="0072050E" w:rsidP="0072050E">
            <w:pPr>
              <w:pStyle w:val="ListParagraph"/>
              <w:spacing w:line="276" w:lineRule="auto"/>
              <w:ind w:left="37"/>
              <w:jc w:val="both"/>
              <w:rPr>
                <w:rFonts w:cs="Times New Roman"/>
                <w:lang w:val="en-US"/>
              </w:rPr>
            </w:pPr>
          </w:p>
        </w:tc>
        <w:tc>
          <w:tcPr>
            <w:tcW w:w="7775" w:type="dxa"/>
            <w:gridSpan w:val="5"/>
          </w:tcPr>
          <w:p w14:paraId="6D3BA789" w14:textId="77777777" w:rsidR="0072050E" w:rsidRPr="00B756D5" w:rsidRDefault="0072050E" w:rsidP="0072050E">
            <w:pPr>
              <w:spacing w:line="276" w:lineRule="auto"/>
              <w:rPr>
                <w:rFonts w:cs="Times New Roman"/>
                <w:lang w:val="en-US"/>
              </w:rPr>
            </w:pPr>
          </w:p>
        </w:tc>
      </w:tr>
      <w:tr w:rsidR="0072050E" w:rsidRPr="00593DE9" w14:paraId="60EF9096" w14:textId="77777777" w:rsidTr="00E7290F">
        <w:trPr>
          <w:gridAfter w:val="1"/>
          <w:wAfter w:w="13" w:type="dxa"/>
        </w:trPr>
        <w:tc>
          <w:tcPr>
            <w:tcW w:w="1525" w:type="dxa"/>
            <w:gridSpan w:val="2"/>
          </w:tcPr>
          <w:p w14:paraId="581DE5AF" w14:textId="3729FA5A" w:rsidR="0072050E" w:rsidRPr="00942EE4" w:rsidRDefault="0072050E" w:rsidP="0072050E">
            <w:pPr>
              <w:pStyle w:val="ListParagraph"/>
              <w:spacing w:line="276" w:lineRule="auto"/>
              <w:ind w:left="37"/>
              <w:jc w:val="both"/>
              <w:rPr>
                <w:rFonts w:cs="Times New Roman"/>
                <w:lang w:val="en-US"/>
              </w:rPr>
            </w:pPr>
            <w:r w:rsidRPr="00B756D5">
              <w:rPr>
                <w:rFonts w:cs="Times New Roman"/>
                <w:lang w:val="en-US"/>
              </w:rPr>
              <w:t>Date</w:t>
            </w:r>
            <w:r w:rsidR="00DA5908">
              <w:rPr>
                <w:rFonts w:cs="Times New Roman"/>
                <w:lang w:val="en-US"/>
              </w:rPr>
              <w:t xml:space="preserve"> of Notice for Repricing</w:t>
            </w:r>
            <w:r w:rsidRPr="00B756D5">
              <w:rPr>
                <w:rFonts w:cs="Times New Roman"/>
                <w:lang w:val="en-US"/>
              </w:rPr>
              <w:t xml:space="preserve">: </w:t>
            </w:r>
          </w:p>
        </w:tc>
        <w:sdt>
          <w:sdtPr>
            <w:rPr>
              <w:rFonts w:cs="Times New Roman"/>
              <w:lang w:val="en-US"/>
            </w:rPr>
            <w:id w:val="184793537"/>
            <w:placeholder>
              <w:docPart w:val="1F394792FE824AEB8B961FC9840975FF"/>
            </w:placeholder>
            <w:showingPlcHdr/>
            <w:date>
              <w:dateFormat w:val="d/M/yyyy"/>
              <w:lid w:val="en-SG"/>
              <w:storeMappedDataAs w:val="dateTime"/>
              <w:calendar w:val="gregorian"/>
            </w:date>
          </w:sdtPr>
          <w:sdtEndPr/>
          <w:sdtContent>
            <w:tc>
              <w:tcPr>
                <w:tcW w:w="7775" w:type="dxa"/>
                <w:gridSpan w:val="5"/>
              </w:tcPr>
              <w:p w14:paraId="0E013F8C" w14:textId="77777777" w:rsidR="0072050E" w:rsidRPr="00593DE9" w:rsidRDefault="0072050E" w:rsidP="0072050E">
                <w:pPr>
                  <w:spacing w:line="276" w:lineRule="auto"/>
                  <w:rPr>
                    <w:rFonts w:cs="Times New Roman"/>
                    <w:lang w:val="en-US"/>
                  </w:rPr>
                </w:pPr>
                <w:r w:rsidRPr="00B756D5">
                  <w:rPr>
                    <w:rStyle w:val="PlaceholderText"/>
                    <w:rFonts w:cs="Times New Roman"/>
                  </w:rPr>
                  <w:t>Click or tap to enter a date.</w:t>
                </w:r>
              </w:p>
            </w:tc>
          </w:sdtContent>
        </w:sdt>
      </w:tr>
      <w:bookmarkEnd w:id="2"/>
    </w:tbl>
    <w:p w14:paraId="618AA335" w14:textId="77777777"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8FC34" w14:textId="77777777" w:rsidR="008C531F" w:rsidRDefault="008C531F" w:rsidP="006F4B42">
      <w:pPr>
        <w:spacing w:after="0" w:line="240" w:lineRule="auto"/>
      </w:pPr>
      <w:r>
        <w:separator/>
      </w:r>
    </w:p>
  </w:endnote>
  <w:endnote w:type="continuationSeparator" w:id="0">
    <w:p w14:paraId="453A074A" w14:textId="77777777" w:rsidR="008C531F" w:rsidRDefault="008C531F"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FA32E" w14:textId="77777777" w:rsidR="008C531F" w:rsidRDefault="008C531F" w:rsidP="006F4B42">
      <w:pPr>
        <w:spacing w:after="0" w:line="240" w:lineRule="auto"/>
      </w:pPr>
      <w:r>
        <w:separator/>
      </w:r>
    </w:p>
  </w:footnote>
  <w:footnote w:type="continuationSeparator" w:id="0">
    <w:p w14:paraId="73D25322" w14:textId="77777777" w:rsidR="008C531F" w:rsidRDefault="008C531F"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369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F0D5C23"/>
    <w:multiLevelType w:val="hybridMultilevel"/>
    <w:tmpl w:val="807A2890"/>
    <w:lvl w:ilvl="0" w:tplc="7F6014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2AB2B87"/>
    <w:multiLevelType w:val="hybridMultilevel"/>
    <w:tmpl w:val="4F109F90"/>
    <w:lvl w:ilvl="0" w:tplc="C0B44684">
      <w:start w:val="1"/>
      <w:numFmt w:val="lowerRoman"/>
      <w:lvlText w:val="(%1)"/>
      <w:lvlJc w:val="left"/>
      <w:pPr>
        <w:ind w:left="720" w:hanging="72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65A96034"/>
    <w:multiLevelType w:val="hybridMultilevel"/>
    <w:tmpl w:val="ACCE0F9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21"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DB73033"/>
    <w:multiLevelType w:val="hybridMultilevel"/>
    <w:tmpl w:val="2B8AD3EE"/>
    <w:lvl w:ilvl="0" w:tplc="57A0038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E3227A6"/>
    <w:multiLevelType w:val="hybridMultilevel"/>
    <w:tmpl w:val="40E2B06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6"/>
  </w:num>
  <w:num w:numId="2">
    <w:abstractNumId w:val="10"/>
  </w:num>
  <w:num w:numId="3">
    <w:abstractNumId w:val="5"/>
  </w:num>
  <w:num w:numId="4">
    <w:abstractNumId w:val="8"/>
  </w:num>
  <w:num w:numId="5">
    <w:abstractNumId w:val="3"/>
  </w:num>
  <w:num w:numId="6">
    <w:abstractNumId w:val="2"/>
  </w:num>
  <w:num w:numId="7">
    <w:abstractNumId w:val="19"/>
  </w:num>
  <w:num w:numId="8">
    <w:abstractNumId w:val="1"/>
  </w:num>
  <w:num w:numId="9">
    <w:abstractNumId w:val="0"/>
  </w:num>
  <w:num w:numId="10">
    <w:abstractNumId w:val="9"/>
  </w:num>
  <w:num w:numId="11">
    <w:abstractNumId w:val="15"/>
  </w:num>
  <w:num w:numId="12">
    <w:abstractNumId w:val="18"/>
  </w:num>
  <w:num w:numId="13">
    <w:abstractNumId w:val="23"/>
  </w:num>
  <w:num w:numId="14">
    <w:abstractNumId w:val="14"/>
  </w:num>
  <w:num w:numId="15">
    <w:abstractNumId w:val="13"/>
  </w:num>
  <w:num w:numId="16">
    <w:abstractNumId w:val="7"/>
  </w:num>
  <w:num w:numId="17">
    <w:abstractNumId w:val="11"/>
  </w:num>
  <w:num w:numId="18">
    <w:abstractNumId w:val="6"/>
  </w:num>
  <w:num w:numId="19">
    <w:abstractNumId w:val="17"/>
  </w:num>
  <w:num w:numId="20">
    <w:abstractNumId w:val="20"/>
  </w:num>
  <w:num w:numId="21">
    <w:abstractNumId w:val="22"/>
  </w:num>
  <w:num w:numId="22">
    <w:abstractNumId w:val="21"/>
  </w:num>
  <w:num w:numId="23">
    <w:abstractNumId w:val="12"/>
  </w:num>
  <w:num w:numId="2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225CC"/>
    <w:rsid w:val="0003024E"/>
    <w:rsid w:val="00036DD3"/>
    <w:rsid w:val="00041770"/>
    <w:rsid w:val="00043170"/>
    <w:rsid w:val="000552AD"/>
    <w:rsid w:val="00067A96"/>
    <w:rsid w:val="00067EDD"/>
    <w:rsid w:val="0008796F"/>
    <w:rsid w:val="00087E07"/>
    <w:rsid w:val="000A2151"/>
    <w:rsid w:val="000A3AB6"/>
    <w:rsid w:val="000A7E2E"/>
    <w:rsid w:val="000C4AB6"/>
    <w:rsid w:val="000E1468"/>
    <w:rsid w:val="000E1749"/>
    <w:rsid w:val="00112EB4"/>
    <w:rsid w:val="00120E6C"/>
    <w:rsid w:val="00126CD7"/>
    <w:rsid w:val="00157766"/>
    <w:rsid w:val="001622C0"/>
    <w:rsid w:val="001851A2"/>
    <w:rsid w:val="00193255"/>
    <w:rsid w:val="001A0714"/>
    <w:rsid w:val="001C13C2"/>
    <w:rsid w:val="00203A23"/>
    <w:rsid w:val="00213AD1"/>
    <w:rsid w:val="00222A26"/>
    <w:rsid w:val="00251F53"/>
    <w:rsid w:val="0025485A"/>
    <w:rsid w:val="00255961"/>
    <w:rsid w:val="00270F7D"/>
    <w:rsid w:val="00293BED"/>
    <w:rsid w:val="002F623B"/>
    <w:rsid w:val="00312CDB"/>
    <w:rsid w:val="00340C4E"/>
    <w:rsid w:val="00343128"/>
    <w:rsid w:val="0034509F"/>
    <w:rsid w:val="003501E7"/>
    <w:rsid w:val="0037107F"/>
    <w:rsid w:val="003B0314"/>
    <w:rsid w:val="003B24F8"/>
    <w:rsid w:val="003C2565"/>
    <w:rsid w:val="003E6FD9"/>
    <w:rsid w:val="00403839"/>
    <w:rsid w:val="004071F6"/>
    <w:rsid w:val="00416D00"/>
    <w:rsid w:val="00421A60"/>
    <w:rsid w:val="00433E58"/>
    <w:rsid w:val="00456222"/>
    <w:rsid w:val="004820A2"/>
    <w:rsid w:val="004B3E3C"/>
    <w:rsid w:val="004D28E5"/>
    <w:rsid w:val="004D6C8D"/>
    <w:rsid w:val="004E6119"/>
    <w:rsid w:val="005003A4"/>
    <w:rsid w:val="005215A4"/>
    <w:rsid w:val="0052330B"/>
    <w:rsid w:val="0053708E"/>
    <w:rsid w:val="00546BB0"/>
    <w:rsid w:val="005719FD"/>
    <w:rsid w:val="005723A4"/>
    <w:rsid w:val="00593DE9"/>
    <w:rsid w:val="0059427F"/>
    <w:rsid w:val="005A187D"/>
    <w:rsid w:val="005B3FF8"/>
    <w:rsid w:val="005B55CF"/>
    <w:rsid w:val="005C2BFE"/>
    <w:rsid w:val="005F3A90"/>
    <w:rsid w:val="005F4C96"/>
    <w:rsid w:val="00602780"/>
    <w:rsid w:val="00606BEE"/>
    <w:rsid w:val="00611134"/>
    <w:rsid w:val="00611B49"/>
    <w:rsid w:val="006219B7"/>
    <w:rsid w:val="00631AFB"/>
    <w:rsid w:val="00633452"/>
    <w:rsid w:val="00635EEC"/>
    <w:rsid w:val="006579ED"/>
    <w:rsid w:val="00657C27"/>
    <w:rsid w:val="00662B63"/>
    <w:rsid w:val="00677A4B"/>
    <w:rsid w:val="006B185B"/>
    <w:rsid w:val="006C3724"/>
    <w:rsid w:val="006D68D7"/>
    <w:rsid w:val="006E1E28"/>
    <w:rsid w:val="006E35B3"/>
    <w:rsid w:val="006F4B42"/>
    <w:rsid w:val="00704723"/>
    <w:rsid w:val="0071061B"/>
    <w:rsid w:val="0072050E"/>
    <w:rsid w:val="0072541D"/>
    <w:rsid w:val="00733A83"/>
    <w:rsid w:val="00734F39"/>
    <w:rsid w:val="00747A7B"/>
    <w:rsid w:val="0075102D"/>
    <w:rsid w:val="007530AE"/>
    <w:rsid w:val="00764E0F"/>
    <w:rsid w:val="0076696C"/>
    <w:rsid w:val="00776094"/>
    <w:rsid w:val="00781B22"/>
    <w:rsid w:val="00783268"/>
    <w:rsid w:val="007867C7"/>
    <w:rsid w:val="00790AEA"/>
    <w:rsid w:val="007A2D1F"/>
    <w:rsid w:val="007B0254"/>
    <w:rsid w:val="007B3DE0"/>
    <w:rsid w:val="007B5C80"/>
    <w:rsid w:val="007C196B"/>
    <w:rsid w:val="007F2C14"/>
    <w:rsid w:val="00806E25"/>
    <w:rsid w:val="00835304"/>
    <w:rsid w:val="00875F74"/>
    <w:rsid w:val="00883AD6"/>
    <w:rsid w:val="008A0068"/>
    <w:rsid w:val="008C39B0"/>
    <w:rsid w:val="008C531F"/>
    <w:rsid w:val="008D3D64"/>
    <w:rsid w:val="008D571D"/>
    <w:rsid w:val="008E2248"/>
    <w:rsid w:val="008E7E05"/>
    <w:rsid w:val="008F2A12"/>
    <w:rsid w:val="008F52C5"/>
    <w:rsid w:val="0092178A"/>
    <w:rsid w:val="00922C99"/>
    <w:rsid w:val="00927943"/>
    <w:rsid w:val="009424E1"/>
    <w:rsid w:val="00942EE4"/>
    <w:rsid w:val="00954C7A"/>
    <w:rsid w:val="00957079"/>
    <w:rsid w:val="00984924"/>
    <w:rsid w:val="00986732"/>
    <w:rsid w:val="009960AB"/>
    <w:rsid w:val="009B2F19"/>
    <w:rsid w:val="009D191C"/>
    <w:rsid w:val="009D70B9"/>
    <w:rsid w:val="009F35B8"/>
    <w:rsid w:val="00A036BE"/>
    <w:rsid w:val="00A04A39"/>
    <w:rsid w:val="00A10926"/>
    <w:rsid w:val="00A35E53"/>
    <w:rsid w:val="00A4040C"/>
    <w:rsid w:val="00A41BA0"/>
    <w:rsid w:val="00A6681F"/>
    <w:rsid w:val="00A734C3"/>
    <w:rsid w:val="00A77211"/>
    <w:rsid w:val="00A91C51"/>
    <w:rsid w:val="00AB54B1"/>
    <w:rsid w:val="00AD0246"/>
    <w:rsid w:val="00AD1F35"/>
    <w:rsid w:val="00AD4198"/>
    <w:rsid w:val="00AE0026"/>
    <w:rsid w:val="00AE06F0"/>
    <w:rsid w:val="00AE6109"/>
    <w:rsid w:val="00AF2F04"/>
    <w:rsid w:val="00B03F76"/>
    <w:rsid w:val="00B05775"/>
    <w:rsid w:val="00B05AD0"/>
    <w:rsid w:val="00B30023"/>
    <w:rsid w:val="00B36C29"/>
    <w:rsid w:val="00B611CD"/>
    <w:rsid w:val="00B756D5"/>
    <w:rsid w:val="00B761A5"/>
    <w:rsid w:val="00BB5D39"/>
    <w:rsid w:val="00BD291D"/>
    <w:rsid w:val="00BD60E8"/>
    <w:rsid w:val="00BE32B3"/>
    <w:rsid w:val="00BE4F82"/>
    <w:rsid w:val="00BE6EBE"/>
    <w:rsid w:val="00BF6CF4"/>
    <w:rsid w:val="00C306BA"/>
    <w:rsid w:val="00C613D1"/>
    <w:rsid w:val="00C83587"/>
    <w:rsid w:val="00CC61A5"/>
    <w:rsid w:val="00CD43A3"/>
    <w:rsid w:val="00D0133A"/>
    <w:rsid w:val="00D01DF5"/>
    <w:rsid w:val="00D04052"/>
    <w:rsid w:val="00D163B3"/>
    <w:rsid w:val="00D32FBC"/>
    <w:rsid w:val="00D45647"/>
    <w:rsid w:val="00D56F7D"/>
    <w:rsid w:val="00D76F64"/>
    <w:rsid w:val="00D91337"/>
    <w:rsid w:val="00DA1B50"/>
    <w:rsid w:val="00DA34F5"/>
    <w:rsid w:val="00DA5908"/>
    <w:rsid w:val="00DB7DE5"/>
    <w:rsid w:val="00DC4DAC"/>
    <w:rsid w:val="00DD6324"/>
    <w:rsid w:val="00DD6714"/>
    <w:rsid w:val="00DE5F66"/>
    <w:rsid w:val="00E114D0"/>
    <w:rsid w:val="00E23195"/>
    <w:rsid w:val="00E45CDF"/>
    <w:rsid w:val="00E552CA"/>
    <w:rsid w:val="00E7290F"/>
    <w:rsid w:val="00E80348"/>
    <w:rsid w:val="00E85FBF"/>
    <w:rsid w:val="00E917F4"/>
    <w:rsid w:val="00E96E82"/>
    <w:rsid w:val="00EA6255"/>
    <w:rsid w:val="00EB7977"/>
    <w:rsid w:val="00EC74B8"/>
    <w:rsid w:val="00ED003E"/>
    <w:rsid w:val="00EE630C"/>
    <w:rsid w:val="00EE7E79"/>
    <w:rsid w:val="00EF441E"/>
    <w:rsid w:val="00F313D3"/>
    <w:rsid w:val="00F35986"/>
    <w:rsid w:val="00F73ED3"/>
    <w:rsid w:val="00F81AAE"/>
    <w:rsid w:val="00F90112"/>
    <w:rsid w:val="00F93F9B"/>
    <w:rsid w:val="00FA0FAC"/>
    <w:rsid w:val="00FA18FB"/>
    <w:rsid w:val="00FA5C2E"/>
    <w:rsid w:val="00FB07BF"/>
    <w:rsid w:val="00FB0C58"/>
    <w:rsid w:val="00FB14CC"/>
    <w:rsid w:val="00FB4757"/>
    <w:rsid w:val="00FC6021"/>
    <w:rsid w:val="00FD2AE8"/>
    <w:rsid w:val="00FE03E7"/>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EE4501"/>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gov.sg/notice-for-repricing-corppass" TargetMode="External"/><Relationship Id="rId13" Type="http://schemas.openxmlformats.org/officeDocument/2006/relationships/hyperlink" Target="https://go.gov.sg/re-align-physicalform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en.gov.s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law.gov.sg/realign/other-modes-servic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COVID19-RAF-REGISTRY-NOTICES@mlaw.gov.sg" TargetMode="External"/><Relationship Id="rId4" Type="http://schemas.openxmlformats.org/officeDocument/2006/relationships/settings" Target="settings.xml"/><Relationship Id="rId9" Type="http://schemas.openxmlformats.org/officeDocument/2006/relationships/hyperlink" Target="https://www.go.gov.sg/notice-for-repricing-singpas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7C2D2829EC4207AC8425B7A4931C56"/>
        <w:category>
          <w:name w:val="General"/>
          <w:gallery w:val="placeholder"/>
        </w:category>
        <w:types>
          <w:type w:val="bbPlcHdr"/>
        </w:types>
        <w:behaviors>
          <w:behavior w:val="content"/>
        </w:behaviors>
        <w:guid w:val="{7A11D8F4-6710-4103-B0C0-4D4F047CD1F1}"/>
      </w:docPartPr>
      <w:docPartBody>
        <w:p w:rsidR="002B276E" w:rsidRDefault="00992E7F" w:rsidP="00992E7F">
          <w:pPr>
            <w:pStyle w:val="B57C2D2829EC4207AC8425B7A4931C56"/>
          </w:pPr>
          <w:r w:rsidRPr="0050562A">
            <w:rPr>
              <w:rStyle w:val="PlaceholderText"/>
            </w:rPr>
            <w:t>Click or tap to enter a date.</w:t>
          </w:r>
        </w:p>
      </w:docPartBody>
    </w:docPart>
    <w:docPart>
      <w:docPartPr>
        <w:name w:val="1F394792FE824AEB8B961FC9840975FF"/>
        <w:category>
          <w:name w:val="General"/>
          <w:gallery w:val="placeholder"/>
        </w:category>
        <w:types>
          <w:type w:val="bbPlcHdr"/>
        </w:types>
        <w:behaviors>
          <w:behavior w:val="content"/>
        </w:behaviors>
        <w:guid w:val="{26EEF15D-C8DA-4C99-8C7C-37EBA2037B8A}"/>
      </w:docPartPr>
      <w:docPartBody>
        <w:p w:rsidR="002B276E" w:rsidRDefault="00992E7F" w:rsidP="00992E7F">
          <w:pPr>
            <w:pStyle w:val="1F394792FE824AEB8B961FC9840975FF"/>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392B"/>
    <w:rsid w:val="0006741F"/>
    <w:rsid w:val="0009404D"/>
    <w:rsid w:val="000A5BC5"/>
    <w:rsid w:val="000B2719"/>
    <w:rsid w:val="00111035"/>
    <w:rsid w:val="001C4CAC"/>
    <w:rsid w:val="002523B4"/>
    <w:rsid w:val="002843E5"/>
    <w:rsid w:val="002B276E"/>
    <w:rsid w:val="00301A23"/>
    <w:rsid w:val="00320EAF"/>
    <w:rsid w:val="00356CF7"/>
    <w:rsid w:val="004240B2"/>
    <w:rsid w:val="0045293C"/>
    <w:rsid w:val="00460EC4"/>
    <w:rsid w:val="004C32F6"/>
    <w:rsid w:val="004C3A42"/>
    <w:rsid w:val="005245D1"/>
    <w:rsid w:val="00597457"/>
    <w:rsid w:val="005B0381"/>
    <w:rsid w:val="005C3F8B"/>
    <w:rsid w:val="005D66D1"/>
    <w:rsid w:val="0062158E"/>
    <w:rsid w:val="00692923"/>
    <w:rsid w:val="007B6BE7"/>
    <w:rsid w:val="007F1368"/>
    <w:rsid w:val="0083539E"/>
    <w:rsid w:val="0083598D"/>
    <w:rsid w:val="0090584F"/>
    <w:rsid w:val="00906F62"/>
    <w:rsid w:val="00992E7F"/>
    <w:rsid w:val="00996FF7"/>
    <w:rsid w:val="009A0E4F"/>
    <w:rsid w:val="009B57B2"/>
    <w:rsid w:val="009B7C87"/>
    <w:rsid w:val="009E524B"/>
    <w:rsid w:val="00A11B7F"/>
    <w:rsid w:val="00A6003E"/>
    <w:rsid w:val="00AA2595"/>
    <w:rsid w:val="00B07121"/>
    <w:rsid w:val="00B160AA"/>
    <w:rsid w:val="00BB600B"/>
    <w:rsid w:val="00C02C8F"/>
    <w:rsid w:val="00C83B79"/>
    <w:rsid w:val="00CC7F93"/>
    <w:rsid w:val="00CD70A3"/>
    <w:rsid w:val="00CF0839"/>
    <w:rsid w:val="00D75D93"/>
    <w:rsid w:val="00D91E71"/>
    <w:rsid w:val="00DD6E0C"/>
    <w:rsid w:val="00DE45F2"/>
    <w:rsid w:val="00F1335F"/>
    <w:rsid w:val="00F4702B"/>
    <w:rsid w:val="00F9237D"/>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04D"/>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EA5DD76BAE514EA0BCA0309A48AD0D5C">
    <w:name w:val="EA5DD76BAE514EA0BCA0309A48AD0D5C"/>
    <w:rsid w:val="0009404D"/>
  </w:style>
  <w:style w:type="paragraph" w:customStyle="1" w:styleId="14EFAD2D616046BF8747B1261C31F0D8">
    <w:name w:val="14EFAD2D616046BF8747B1261C31F0D8"/>
    <w:rsid w:val="0009404D"/>
  </w:style>
  <w:style w:type="paragraph" w:customStyle="1" w:styleId="AA148F4E23B64C79861EF7BA81B15C66">
    <w:name w:val="AA148F4E23B64C79861EF7BA81B15C66"/>
    <w:rsid w:val="0009404D"/>
  </w:style>
  <w:style w:type="paragraph" w:customStyle="1" w:styleId="8B48832E4A2044939414D70A2EE951BF">
    <w:name w:val="8B48832E4A2044939414D70A2EE951BF"/>
    <w:rsid w:val="000940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84341-570D-4FD1-8E3F-71169DCDE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1495</Words>
  <Characters>8528</Characters>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2021-02-11T04:28:00Z</dcterms:created>
  <dcterms:modified xsi:type="dcterms:W3CDTF">2021-02-11T04:28:00Z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