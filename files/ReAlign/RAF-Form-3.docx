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E1415" w14:textId="1C1DB740" w:rsidR="00593DE9" w:rsidRPr="00586005" w:rsidRDefault="00593DE9" w:rsidP="00BD60E8">
      <w:pPr>
        <w:spacing w:after="0" w:line="257" w:lineRule="auto"/>
        <w:rPr>
          <w:rFonts w:cs="Times New Roman"/>
          <w:sz w:val="20"/>
          <w:lang w:val="en-US"/>
        </w:rPr>
      </w:pPr>
      <w:r w:rsidRPr="00586005">
        <w:rPr>
          <w:rFonts w:cs="Times New Roman"/>
          <w:sz w:val="20"/>
          <w:lang w:val="en-US"/>
        </w:rPr>
        <w:t>Regulation</w:t>
      </w:r>
      <w:r w:rsidR="009059EA" w:rsidRPr="00586005">
        <w:rPr>
          <w:rFonts w:cs="Times New Roman"/>
          <w:sz w:val="20"/>
          <w:lang w:val="en-US"/>
        </w:rPr>
        <w:t xml:space="preserve"> 12(1)</w:t>
      </w:r>
    </w:p>
    <w:p w14:paraId="4F0BF277" w14:textId="3E653491" w:rsidR="009059EA" w:rsidRPr="00586005" w:rsidRDefault="009059EA" w:rsidP="009059EA">
      <w:pPr>
        <w:spacing w:after="0" w:line="257" w:lineRule="auto"/>
        <w:rPr>
          <w:rFonts w:cs="Times New Roman"/>
          <w:sz w:val="20"/>
          <w:lang w:val="en-US"/>
        </w:rPr>
      </w:pPr>
      <w:r w:rsidRPr="00586005">
        <w:rPr>
          <w:rFonts w:cs="Times New Roman"/>
          <w:sz w:val="20"/>
          <w:lang w:val="en-US"/>
        </w:rPr>
        <w:t>Regulation 14(1)</w:t>
      </w:r>
    </w:p>
    <w:p w14:paraId="4B9E7CDC" w14:textId="42735FB3" w:rsidR="009059EA" w:rsidRPr="00586005" w:rsidRDefault="009059EA" w:rsidP="009059EA">
      <w:pPr>
        <w:spacing w:after="0" w:line="257" w:lineRule="auto"/>
        <w:rPr>
          <w:rFonts w:cs="Times New Roman"/>
          <w:sz w:val="20"/>
          <w:lang w:val="en-US"/>
        </w:rPr>
      </w:pPr>
      <w:r w:rsidRPr="00586005">
        <w:rPr>
          <w:rFonts w:cs="Times New Roman"/>
          <w:sz w:val="20"/>
          <w:lang w:val="en-US"/>
        </w:rPr>
        <w:t>Regulation 16(1)</w:t>
      </w:r>
    </w:p>
    <w:p w14:paraId="5F2B3A94" w14:textId="2048F272" w:rsidR="009059EA" w:rsidRPr="00586005" w:rsidRDefault="009059EA" w:rsidP="009059EA">
      <w:pPr>
        <w:spacing w:after="0" w:line="257" w:lineRule="auto"/>
        <w:rPr>
          <w:rFonts w:cs="Times New Roman"/>
          <w:sz w:val="20"/>
          <w:lang w:val="en-US"/>
        </w:rPr>
      </w:pPr>
      <w:r w:rsidRPr="00586005">
        <w:rPr>
          <w:rFonts w:cs="Times New Roman"/>
          <w:sz w:val="20"/>
          <w:lang w:val="en-US"/>
        </w:rPr>
        <w:t>Regulation 18(1)</w:t>
      </w:r>
    </w:p>
    <w:p w14:paraId="2989C8D8" w14:textId="73154289" w:rsidR="009059EA" w:rsidRPr="00586005" w:rsidRDefault="009059EA" w:rsidP="009059EA">
      <w:pPr>
        <w:spacing w:after="0" w:line="257" w:lineRule="auto"/>
        <w:rPr>
          <w:rFonts w:cs="Times New Roman"/>
          <w:sz w:val="20"/>
          <w:lang w:val="en-US"/>
        </w:rPr>
      </w:pPr>
      <w:r w:rsidRPr="00586005">
        <w:rPr>
          <w:rFonts w:cs="Times New Roman"/>
          <w:sz w:val="20"/>
          <w:lang w:val="en-US"/>
        </w:rPr>
        <w:t>Regulation 21(1)</w:t>
      </w:r>
    </w:p>
    <w:p w14:paraId="60752126" w14:textId="27F3B576" w:rsidR="00E96E82" w:rsidRDefault="009059EA" w:rsidP="009059EA">
      <w:pPr>
        <w:spacing w:after="0" w:line="257" w:lineRule="auto"/>
        <w:rPr>
          <w:b/>
          <w:lang w:val="en-US"/>
        </w:rPr>
      </w:pPr>
      <w:r w:rsidRPr="00586005">
        <w:rPr>
          <w:rFonts w:cs="Times New Roman"/>
          <w:sz w:val="20"/>
          <w:lang w:val="en-US"/>
        </w:rPr>
        <w:t>Regulation 24(1)</w:t>
      </w:r>
    </w:p>
    <w:p w14:paraId="08859F80" w14:textId="621B5388" w:rsidR="0003024E" w:rsidRDefault="0003024E" w:rsidP="00DD6714">
      <w:pPr>
        <w:pStyle w:val="Heading1"/>
        <w:spacing w:line="276" w:lineRule="auto"/>
        <w:rPr>
          <w:b/>
          <w:u w:val="none"/>
          <w:lang w:val="en-US"/>
        </w:rPr>
      </w:pPr>
      <w:r w:rsidRPr="00B756D5">
        <w:rPr>
          <w:b/>
          <w:u w:val="none"/>
          <w:lang w:val="en-US"/>
        </w:rPr>
        <w:t xml:space="preserve">FORM </w:t>
      </w:r>
      <w:r w:rsidR="00BE72D5">
        <w:rPr>
          <w:b/>
          <w:u w:val="none"/>
          <w:lang w:val="en-US"/>
        </w:rPr>
        <w:t>3</w:t>
      </w:r>
      <w:r w:rsidR="00BD60E8">
        <w:rPr>
          <w:b/>
          <w:u w:val="none"/>
          <w:lang w:val="en-US"/>
        </w:rPr>
        <w:t xml:space="preserve"> </w:t>
      </w:r>
    </w:p>
    <w:p w14:paraId="0944AC2C" w14:textId="0A53B6D6" w:rsidR="00E96E82" w:rsidRDefault="00991CF7" w:rsidP="00E96E82">
      <w:pPr>
        <w:pStyle w:val="Heading1"/>
        <w:spacing w:before="240" w:line="276" w:lineRule="auto"/>
        <w:rPr>
          <w:b/>
          <w:u w:val="none"/>
          <w:lang w:val="en-US"/>
        </w:rPr>
      </w:pPr>
      <w:r>
        <w:rPr>
          <w:b/>
          <w:u w:val="none"/>
          <w:lang w:val="en-US"/>
        </w:rPr>
        <w:t xml:space="preserve">NOTICE OF </w:t>
      </w:r>
      <w:r w:rsidR="00FD7FF2">
        <w:rPr>
          <w:b/>
          <w:u w:val="none"/>
          <w:lang w:val="en-US"/>
        </w:rPr>
        <w:t>WITHDRAWAL</w:t>
      </w:r>
    </w:p>
    <w:p w14:paraId="2A8DD014" w14:textId="77777777" w:rsidR="00E96E82" w:rsidRPr="00E96E82" w:rsidRDefault="00E96E82" w:rsidP="00E96E82">
      <w:pPr>
        <w:pStyle w:val="NoSpacing"/>
        <w:jc w:val="both"/>
      </w:pPr>
    </w:p>
    <w:tbl>
      <w:tblPr>
        <w:tblStyle w:val="TableGrid"/>
        <w:tblW w:w="9290" w:type="dxa"/>
        <w:tblLook w:val="04A0" w:firstRow="1" w:lastRow="0" w:firstColumn="1" w:lastColumn="0" w:noHBand="0" w:noVBand="1"/>
      </w:tblPr>
      <w:tblGrid>
        <w:gridCol w:w="9290"/>
      </w:tblGrid>
      <w:tr w:rsidR="00E96E82" w14:paraId="0446E5DB" w14:textId="77777777" w:rsidTr="009059EA">
        <w:tc>
          <w:tcPr>
            <w:tcW w:w="9290" w:type="dxa"/>
          </w:tcPr>
          <w:p w14:paraId="1D745CAB" w14:textId="77777777" w:rsidR="005F6F9E" w:rsidRPr="009A4A45" w:rsidRDefault="00E96E82" w:rsidP="009A4A45">
            <w:pPr>
              <w:rPr>
                <w:b/>
                <w:color w:val="FF0000"/>
                <w:lang w:val="en-US"/>
              </w:rPr>
            </w:pPr>
            <w:r w:rsidRPr="00E96E82">
              <w:rPr>
                <w:b/>
                <w:color w:val="FF0000"/>
                <w:lang w:val="en-US"/>
              </w:rPr>
              <w:t xml:space="preserve">NOTE: </w:t>
            </w:r>
          </w:p>
          <w:p w14:paraId="3B0CA6DA" w14:textId="6BEDAD5B" w:rsidR="007958E7" w:rsidRDefault="0032309A" w:rsidP="002F623B">
            <w:pPr>
              <w:pStyle w:val="NoSpacing"/>
              <w:numPr>
                <w:ilvl w:val="0"/>
                <w:numId w:val="11"/>
              </w:numPr>
              <w:jc w:val="both"/>
              <w:rPr>
                <w:rFonts w:cs="Times New Roman"/>
                <w:lang w:val="en-US"/>
              </w:rPr>
            </w:pPr>
            <w:r>
              <w:rPr>
                <w:rFonts w:cs="Times New Roman"/>
                <w:lang w:val="en-US"/>
              </w:rPr>
              <w:t>You should lodge and</w:t>
            </w:r>
            <w:r w:rsidR="0065488E">
              <w:rPr>
                <w:rFonts w:cs="Times New Roman"/>
                <w:lang w:val="en-US"/>
              </w:rPr>
              <w:t>/or</w:t>
            </w:r>
            <w:r>
              <w:rPr>
                <w:rFonts w:cs="Times New Roman"/>
                <w:lang w:val="en-US"/>
              </w:rPr>
              <w:t xml:space="preserve"> serve this Notice</w:t>
            </w:r>
            <w:r w:rsidR="00A57A3F">
              <w:rPr>
                <w:rFonts w:cs="Times New Roman"/>
                <w:lang w:val="en-US"/>
              </w:rPr>
              <w:t xml:space="preserve"> of</w:t>
            </w:r>
            <w:r>
              <w:rPr>
                <w:rFonts w:cs="Times New Roman"/>
                <w:lang w:val="en-US"/>
              </w:rPr>
              <w:t xml:space="preserve"> </w:t>
            </w:r>
            <w:r w:rsidR="00830DC5">
              <w:rPr>
                <w:rFonts w:cs="Times New Roman"/>
                <w:lang w:val="en-US"/>
              </w:rPr>
              <w:t>Withdrawal</w:t>
            </w:r>
            <w:r>
              <w:rPr>
                <w:rFonts w:cs="Times New Roman"/>
                <w:lang w:val="en-US"/>
              </w:rPr>
              <w:t xml:space="preserve"> only if</w:t>
            </w:r>
            <w:r w:rsidR="00830DC5">
              <w:rPr>
                <w:rFonts w:cs="Times New Roman"/>
                <w:lang w:val="en-US"/>
              </w:rPr>
              <w:t xml:space="preserve"> you wish to withdraw any of the following notices</w:t>
            </w:r>
            <w:r w:rsidR="00FA1960">
              <w:rPr>
                <w:rFonts w:cs="Times New Roman"/>
                <w:lang w:val="en-US"/>
              </w:rPr>
              <w:t xml:space="preserve"> (“</w:t>
            </w:r>
            <w:r w:rsidR="00FA1960" w:rsidRPr="00F22A11">
              <w:rPr>
                <w:rFonts w:cs="Times New Roman"/>
                <w:b/>
                <w:bCs/>
                <w:lang w:val="en-US"/>
              </w:rPr>
              <w:t>Relevant Notice</w:t>
            </w:r>
            <w:r w:rsidR="00FA1960">
              <w:rPr>
                <w:rFonts w:cs="Times New Roman"/>
                <w:lang w:val="en-US"/>
              </w:rPr>
              <w:t>”)</w:t>
            </w:r>
            <w:r w:rsidR="00830DC5">
              <w:rPr>
                <w:rFonts w:cs="Times New Roman"/>
                <w:lang w:val="en-US"/>
              </w:rPr>
              <w:t xml:space="preserve"> </w:t>
            </w:r>
            <w:r w:rsidR="00D6640E">
              <w:rPr>
                <w:rFonts w:cs="Times New Roman"/>
                <w:lang w:val="en-US"/>
              </w:rPr>
              <w:t>lodged and/or served</w:t>
            </w:r>
            <w:r w:rsidR="00830DC5">
              <w:rPr>
                <w:rFonts w:cs="Times New Roman"/>
                <w:lang w:val="en-US"/>
              </w:rPr>
              <w:t xml:space="preserve"> under Part 10 of the Covid-19 (Temporary Measures) Act (“</w:t>
            </w:r>
            <w:r w:rsidR="00830DC5">
              <w:rPr>
                <w:rFonts w:cs="Times New Roman"/>
                <w:b/>
                <w:bCs/>
                <w:lang w:val="en-US"/>
              </w:rPr>
              <w:t>Act</w:t>
            </w:r>
            <w:r w:rsidR="00830DC5">
              <w:rPr>
                <w:rFonts w:cs="Times New Roman"/>
                <w:lang w:val="en-US"/>
              </w:rPr>
              <w:t>”):</w:t>
            </w:r>
          </w:p>
          <w:p w14:paraId="2FB7F7EC" w14:textId="141F2CAE" w:rsidR="00830DC5" w:rsidRPr="00830DC5" w:rsidRDefault="00830DC5" w:rsidP="00830DC5">
            <w:pPr>
              <w:pStyle w:val="NoSpacing"/>
              <w:numPr>
                <w:ilvl w:val="0"/>
                <w:numId w:val="12"/>
              </w:numPr>
              <w:jc w:val="both"/>
              <w:rPr>
                <w:rFonts w:cs="Times New Roman"/>
              </w:rPr>
            </w:pPr>
            <w:r w:rsidRPr="00830DC5">
              <w:rPr>
                <w:rFonts w:cs="Times New Roman"/>
              </w:rPr>
              <w:t>Notice of Negotiation</w:t>
            </w:r>
            <w:r w:rsidR="0065488E">
              <w:rPr>
                <w:rFonts w:cs="Times New Roman"/>
              </w:rPr>
              <w:t>;</w:t>
            </w:r>
          </w:p>
          <w:p w14:paraId="2EA7929B" w14:textId="5EAD7F10" w:rsidR="00830DC5" w:rsidRPr="00830DC5" w:rsidRDefault="00830DC5" w:rsidP="00830DC5">
            <w:pPr>
              <w:pStyle w:val="NoSpacing"/>
              <w:numPr>
                <w:ilvl w:val="0"/>
                <w:numId w:val="12"/>
              </w:numPr>
              <w:jc w:val="both"/>
              <w:rPr>
                <w:rFonts w:cs="Times New Roman"/>
              </w:rPr>
            </w:pPr>
            <w:r w:rsidRPr="00830DC5">
              <w:rPr>
                <w:rFonts w:cs="Times New Roman"/>
              </w:rPr>
              <w:t>Notice of Objection to Notice of Revision</w:t>
            </w:r>
            <w:r w:rsidR="0065488E">
              <w:rPr>
                <w:rFonts w:cs="Times New Roman"/>
              </w:rPr>
              <w:t xml:space="preserve">; </w:t>
            </w:r>
          </w:p>
          <w:p w14:paraId="29DCA3C3" w14:textId="094EF267" w:rsidR="009052F2" w:rsidRDefault="00830DC5" w:rsidP="009052F2">
            <w:pPr>
              <w:pStyle w:val="NoSpacing"/>
              <w:numPr>
                <w:ilvl w:val="0"/>
                <w:numId w:val="12"/>
              </w:numPr>
              <w:jc w:val="both"/>
              <w:rPr>
                <w:rFonts w:cs="Times New Roman"/>
              </w:rPr>
            </w:pPr>
            <w:r w:rsidRPr="00830DC5">
              <w:rPr>
                <w:rFonts w:cs="Times New Roman"/>
              </w:rPr>
              <w:t xml:space="preserve">Notice </w:t>
            </w:r>
            <w:r w:rsidR="004B0756">
              <w:rPr>
                <w:rFonts w:cs="Times New Roman"/>
              </w:rPr>
              <w:t>for</w:t>
            </w:r>
            <w:r w:rsidR="004B0756" w:rsidRPr="00830DC5">
              <w:rPr>
                <w:rFonts w:cs="Times New Roman"/>
              </w:rPr>
              <w:t xml:space="preserve"> </w:t>
            </w:r>
            <w:r>
              <w:rPr>
                <w:rFonts w:cs="Times New Roman"/>
              </w:rPr>
              <w:t>Compensation</w:t>
            </w:r>
            <w:r w:rsidR="0065488E">
              <w:rPr>
                <w:rFonts w:cs="Times New Roman"/>
              </w:rPr>
              <w:t xml:space="preserve">; </w:t>
            </w:r>
          </w:p>
          <w:p w14:paraId="7DB33D7B" w14:textId="451A1263" w:rsidR="009052F2" w:rsidRPr="00830DC5" w:rsidRDefault="009052F2" w:rsidP="009052F2">
            <w:pPr>
              <w:pStyle w:val="NoSpacing"/>
              <w:numPr>
                <w:ilvl w:val="0"/>
                <w:numId w:val="12"/>
              </w:numPr>
              <w:jc w:val="both"/>
              <w:rPr>
                <w:rFonts w:cs="Times New Roman"/>
              </w:rPr>
            </w:pPr>
            <w:r w:rsidRPr="00830DC5">
              <w:rPr>
                <w:rFonts w:cs="Times New Roman"/>
              </w:rPr>
              <w:t>Notice of Objection to Notice of Negotiation</w:t>
            </w:r>
            <w:r w:rsidR="0065488E">
              <w:rPr>
                <w:rFonts w:cs="Times New Roman"/>
              </w:rPr>
              <w:t xml:space="preserve">; </w:t>
            </w:r>
          </w:p>
          <w:p w14:paraId="16176549" w14:textId="34B60BB2" w:rsidR="00830DC5" w:rsidRPr="00830DC5" w:rsidRDefault="00830DC5" w:rsidP="00830DC5">
            <w:pPr>
              <w:pStyle w:val="NoSpacing"/>
              <w:numPr>
                <w:ilvl w:val="0"/>
                <w:numId w:val="12"/>
              </w:numPr>
              <w:jc w:val="both"/>
              <w:rPr>
                <w:rFonts w:cs="Times New Roman"/>
              </w:rPr>
            </w:pPr>
            <w:r w:rsidRPr="00830DC5">
              <w:rPr>
                <w:rFonts w:cs="Times New Roman"/>
              </w:rPr>
              <w:t xml:space="preserve">Notice </w:t>
            </w:r>
            <w:r w:rsidR="004B0756">
              <w:rPr>
                <w:rFonts w:cs="Times New Roman"/>
              </w:rPr>
              <w:t>for</w:t>
            </w:r>
            <w:r w:rsidR="004B0756" w:rsidRPr="00830DC5">
              <w:rPr>
                <w:rFonts w:cs="Times New Roman"/>
              </w:rPr>
              <w:t xml:space="preserve"> </w:t>
            </w:r>
            <w:r w:rsidRPr="00830DC5">
              <w:rPr>
                <w:rFonts w:cs="Times New Roman"/>
              </w:rPr>
              <w:t>Adjustment</w:t>
            </w:r>
            <w:r w:rsidR="0065488E">
              <w:rPr>
                <w:rFonts w:cs="Times New Roman"/>
              </w:rPr>
              <w:t>; or</w:t>
            </w:r>
          </w:p>
          <w:p w14:paraId="6E69069E" w14:textId="71CAEDB5" w:rsidR="00830DC5" w:rsidRPr="00830DC5" w:rsidRDefault="00830DC5" w:rsidP="00830DC5">
            <w:pPr>
              <w:pStyle w:val="NoSpacing"/>
              <w:numPr>
                <w:ilvl w:val="0"/>
                <w:numId w:val="12"/>
              </w:numPr>
              <w:jc w:val="both"/>
              <w:rPr>
                <w:rFonts w:cs="Times New Roman"/>
              </w:rPr>
            </w:pPr>
            <w:r w:rsidRPr="00830DC5">
              <w:rPr>
                <w:rFonts w:cs="Times New Roman"/>
              </w:rPr>
              <w:t>Notice of Repricing</w:t>
            </w:r>
            <w:r w:rsidR="0065488E">
              <w:rPr>
                <w:rFonts w:cs="Times New Roman"/>
              </w:rPr>
              <w:t xml:space="preserve">. </w:t>
            </w:r>
          </w:p>
          <w:p w14:paraId="49F0E154" w14:textId="77777777" w:rsidR="0032309A" w:rsidRDefault="0032309A" w:rsidP="0032309A">
            <w:pPr>
              <w:pStyle w:val="NoSpacing"/>
              <w:ind w:left="360"/>
              <w:jc w:val="both"/>
              <w:rPr>
                <w:rFonts w:cs="Times New Roman"/>
                <w:lang w:val="en-US"/>
              </w:rPr>
            </w:pPr>
          </w:p>
          <w:p w14:paraId="043A8C83" w14:textId="46EB80EF" w:rsidR="007A478F" w:rsidRDefault="00E96E82" w:rsidP="007A478F">
            <w:pPr>
              <w:pStyle w:val="NoSpacing"/>
              <w:numPr>
                <w:ilvl w:val="0"/>
                <w:numId w:val="11"/>
              </w:numPr>
              <w:jc w:val="both"/>
              <w:rPr>
                <w:rFonts w:cs="Times New Roman"/>
                <w:lang w:val="en-US"/>
              </w:rPr>
            </w:pPr>
            <w:r w:rsidRPr="00A73DC4">
              <w:rPr>
                <w:rFonts w:cs="Times New Roman"/>
                <w:lang w:val="en-US"/>
              </w:rPr>
              <w:t xml:space="preserve">Please use this form </w:t>
            </w:r>
            <w:r w:rsidRPr="00F22A11">
              <w:rPr>
                <w:rFonts w:cs="Times New Roman"/>
                <w:b/>
                <w:bCs/>
                <w:u w:val="single"/>
                <w:lang w:val="en-US"/>
              </w:rPr>
              <w:t>only</w:t>
            </w:r>
            <w:r w:rsidRPr="00A73DC4">
              <w:rPr>
                <w:rFonts w:cs="Times New Roman"/>
                <w:lang w:val="en-US"/>
              </w:rPr>
              <w:t xml:space="preserve"> if you are </w:t>
            </w:r>
            <w:r w:rsidRPr="00F22A11">
              <w:rPr>
                <w:rFonts w:cs="Times New Roman"/>
                <w:b/>
                <w:bCs/>
                <w:u w:val="single"/>
                <w:lang w:val="en-US"/>
              </w:rPr>
              <w:t>unable</w:t>
            </w:r>
            <w:r w:rsidRPr="00A73DC4">
              <w:rPr>
                <w:rFonts w:cs="Times New Roman"/>
                <w:lang w:val="en-US"/>
              </w:rPr>
              <w:t xml:space="preserve"> to use the electronic form </w:t>
            </w:r>
            <w:r w:rsidR="007A478F">
              <w:rPr>
                <w:rFonts w:cs="Times New Roman"/>
                <w:lang w:val="en-US"/>
              </w:rPr>
              <w:t>in the links below:</w:t>
            </w:r>
          </w:p>
          <w:p w14:paraId="13E16324" w14:textId="1122EE86" w:rsidR="00D6640E" w:rsidRPr="007A478F" w:rsidRDefault="00D6640E" w:rsidP="00D6640E">
            <w:pPr>
              <w:pStyle w:val="NoSpacing"/>
              <w:numPr>
                <w:ilvl w:val="1"/>
                <w:numId w:val="11"/>
              </w:numPr>
              <w:jc w:val="both"/>
              <w:rPr>
                <w:rFonts w:cs="Times New Roman"/>
                <w:lang w:val="en-US"/>
              </w:rPr>
            </w:pPr>
            <w:r>
              <w:rPr>
                <w:rFonts w:cs="Times New Roman"/>
                <w:lang w:val="en-US"/>
              </w:rPr>
              <w:t xml:space="preserve">If you are lodging and/or serving this Notice on behalf of a business or </w:t>
            </w:r>
            <w:proofErr w:type="spellStart"/>
            <w:r>
              <w:rPr>
                <w:rFonts w:cs="Times New Roman"/>
                <w:lang w:val="en-US"/>
              </w:rPr>
              <w:t>organi</w:t>
            </w:r>
            <w:r w:rsidR="00A906EB">
              <w:rPr>
                <w:rFonts w:cs="Times New Roman"/>
                <w:lang w:val="en-US"/>
              </w:rPr>
              <w:t>s</w:t>
            </w:r>
            <w:r>
              <w:rPr>
                <w:rFonts w:cs="Times New Roman"/>
                <w:lang w:val="en-US"/>
              </w:rPr>
              <w:t>ation</w:t>
            </w:r>
            <w:proofErr w:type="spellEnd"/>
            <w:r>
              <w:rPr>
                <w:rFonts w:cs="Times New Roman"/>
                <w:lang w:val="en-US"/>
              </w:rPr>
              <w:t xml:space="preserve"> such as a company or sole proprietorship - </w:t>
            </w:r>
            <w:hyperlink r:id="rId8" w:history="1">
              <w:r w:rsidRPr="003063DA">
                <w:rPr>
                  <w:rStyle w:val="Hyperlink"/>
                  <w:rFonts w:cs="Times New Roman"/>
                  <w:lang w:val="en-US"/>
                </w:rPr>
                <w:t>https:/</w:t>
              </w:r>
              <w:r w:rsidRPr="003063DA">
                <w:rPr>
                  <w:rStyle w:val="Hyperlink"/>
                </w:rPr>
                <w:t>/go.gov.sg/notice-of-withdrawal-</w:t>
              </w:r>
              <w:proofErr w:type="spellStart"/>
              <w:r w:rsidRPr="003063DA">
                <w:rPr>
                  <w:rStyle w:val="Hyperlink"/>
                </w:rPr>
                <w:t>corppass</w:t>
              </w:r>
              <w:proofErr w:type="spellEnd"/>
            </w:hyperlink>
          </w:p>
          <w:p w14:paraId="1413D7F4" w14:textId="3FC860D4" w:rsidR="00E96E82" w:rsidRDefault="00D6640E" w:rsidP="007A478F">
            <w:pPr>
              <w:pStyle w:val="NoSpacing"/>
              <w:numPr>
                <w:ilvl w:val="1"/>
                <w:numId w:val="11"/>
              </w:numPr>
              <w:jc w:val="both"/>
              <w:rPr>
                <w:rFonts w:cs="Times New Roman"/>
                <w:lang w:val="en-US"/>
              </w:rPr>
            </w:pPr>
            <w:r>
              <w:rPr>
                <w:rFonts w:cs="Times New Roman"/>
                <w:lang w:val="en-US"/>
              </w:rPr>
              <w:t xml:space="preserve">If you are lodging and/or serving this Notice for yourself </w:t>
            </w:r>
            <w:r w:rsidR="007A478F">
              <w:rPr>
                <w:rFonts w:cs="Times New Roman"/>
                <w:lang w:val="en-US"/>
              </w:rPr>
              <w:t xml:space="preserve">– </w:t>
            </w:r>
            <w:hyperlink r:id="rId9" w:history="1">
              <w:r w:rsidR="007A478F" w:rsidRPr="003063DA">
                <w:rPr>
                  <w:rStyle w:val="Hyperlink"/>
                  <w:rFonts w:cs="Times New Roman"/>
                  <w:lang w:val="en-US"/>
                </w:rPr>
                <w:t>https://go.gov.sg/notice-of-withdrawal-singpass</w:t>
              </w:r>
            </w:hyperlink>
          </w:p>
          <w:p w14:paraId="58505839" w14:textId="77777777" w:rsidR="006E1E28" w:rsidRDefault="006E1E28" w:rsidP="005E6037">
            <w:pPr>
              <w:pStyle w:val="NoSpacing"/>
              <w:ind w:left="786"/>
              <w:jc w:val="both"/>
              <w:rPr>
                <w:rFonts w:cs="Times New Roman"/>
                <w:lang w:val="en-US"/>
              </w:rPr>
            </w:pPr>
          </w:p>
          <w:p w14:paraId="5005F243" w14:textId="2112CF1F" w:rsidR="00FD22B8" w:rsidRDefault="00830DC5" w:rsidP="005F6F9E">
            <w:pPr>
              <w:pStyle w:val="NoSpacing"/>
              <w:numPr>
                <w:ilvl w:val="0"/>
                <w:numId w:val="11"/>
              </w:numPr>
              <w:jc w:val="both"/>
              <w:rPr>
                <w:rFonts w:cs="Times New Roman"/>
                <w:lang w:val="en-US"/>
              </w:rPr>
            </w:pPr>
            <w:r>
              <w:rPr>
                <w:rFonts w:cs="Times New Roman"/>
                <w:lang w:val="en-US"/>
              </w:rPr>
              <w:t>Please complete this form and</w:t>
            </w:r>
            <w:r w:rsidR="00FD22B8">
              <w:rPr>
                <w:rFonts w:cs="Times New Roman"/>
                <w:lang w:val="en-US"/>
              </w:rPr>
              <w:t xml:space="preserve">: </w:t>
            </w:r>
          </w:p>
          <w:p w14:paraId="0F2BE33D" w14:textId="77777777" w:rsidR="00FD22B8" w:rsidRDefault="00FD22B8" w:rsidP="00FD22B8">
            <w:pPr>
              <w:pStyle w:val="ListParagraph"/>
              <w:rPr>
                <w:rFonts w:cs="Times New Roman"/>
                <w:lang w:val="en-US"/>
              </w:rPr>
            </w:pPr>
          </w:p>
          <w:p w14:paraId="10D1AA32" w14:textId="5A95A48B" w:rsidR="00FD22B8" w:rsidRPr="00F22A11" w:rsidRDefault="00A906EB" w:rsidP="00F22A11">
            <w:pPr>
              <w:pStyle w:val="NoSpacing"/>
              <w:numPr>
                <w:ilvl w:val="0"/>
                <w:numId w:val="43"/>
              </w:numPr>
              <w:jc w:val="both"/>
              <w:rPr>
                <w:rFonts w:cs="Times New Roman"/>
                <w:lang w:val="en-US"/>
              </w:rPr>
            </w:pPr>
            <w:r>
              <w:rPr>
                <w:rFonts w:cs="Times New Roman"/>
                <w:lang w:val="en-US"/>
              </w:rPr>
              <w:t xml:space="preserve">(a) </w:t>
            </w:r>
            <w:r w:rsidR="001914F0">
              <w:rPr>
                <w:rFonts w:cs="Times New Roman"/>
                <w:lang w:val="en-US"/>
              </w:rPr>
              <w:t xml:space="preserve"> </w:t>
            </w:r>
            <w:r w:rsidR="00312EAB">
              <w:rPr>
                <w:rFonts w:cs="Times New Roman"/>
                <w:lang w:val="en-US"/>
              </w:rPr>
              <w:t xml:space="preserve">lodge </w:t>
            </w:r>
            <w:r w:rsidR="00830DC5">
              <w:rPr>
                <w:rFonts w:cs="Times New Roman"/>
                <w:lang w:val="en-US"/>
              </w:rPr>
              <w:t xml:space="preserve">the form to the Registry at </w:t>
            </w:r>
            <w:hyperlink r:id="rId10" w:history="1">
              <w:r w:rsidRPr="00012AF7">
                <w:rPr>
                  <w:rStyle w:val="Hyperlink"/>
                </w:rPr>
                <w:t>COVID19-RAF-REGISTRY-NOTICES@mlaw.gov.sg</w:t>
              </w:r>
            </w:hyperlink>
            <w:r w:rsidR="00FD22B8">
              <w:t>; and</w:t>
            </w:r>
          </w:p>
          <w:p w14:paraId="6AF5C4F7" w14:textId="77777777" w:rsidR="00FD22B8" w:rsidRPr="00FD22B8" w:rsidRDefault="00FD22B8" w:rsidP="00FD22B8">
            <w:pPr>
              <w:pStyle w:val="NoSpacing"/>
              <w:ind w:left="720"/>
              <w:jc w:val="both"/>
              <w:rPr>
                <w:rFonts w:cs="Times New Roman"/>
                <w:lang w:val="en-US"/>
              </w:rPr>
            </w:pPr>
          </w:p>
          <w:p w14:paraId="04145667" w14:textId="6E83B380" w:rsidR="00830DC5" w:rsidRPr="00830DC5" w:rsidRDefault="00830DC5" w:rsidP="00F22A11">
            <w:pPr>
              <w:pStyle w:val="NoSpacing"/>
              <w:numPr>
                <w:ilvl w:val="0"/>
                <w:numId w:val="44"/>
              </w:numPr>
              <w:jc w:val="both"/>
              <w:rPr>
                <w:rFonts w:cs="Times New Roman"/>
                <w:lang w:val="en-US"/>
              </w:rPr>
            </w:pPr>
            <w:r>
              <w:t xml:space="preserve">serve on the following persons(s) </w:t>
            </w:r>
            <w:r w:rsidR="00FA1960" w:rsidRPr="00F22A11">
              <w:rPr>
                <w:b/>
                <w:bCs/>
                <w:u w:val="single"/>
              </w:rPr>
              <w:t>if</w:t>
            </w:r>
            <w:r w:rsidR="00FA1960">
              <w:t xml:space="preserve"> you had served the Relevant Notice on them</w:t>
            </w:r>
            <w:r>
              <w:t>.</w:t>
            </w:r>
            <w:r w:rsidR="00407C10">
              <w:t xml:space="preserve"> </w:t>
            </w:r>
            <w:r>
              <w:t xml:space="preserve"> </w:t>
            </w:r>
          </w:p>
          <w:p w14:paraId="0DF9CEFF" w14:textId="2A6EA832" w:rsidR="00830DC5" w:rsidRDefault="00830DC5" w:rsidP="00830DC5">
            <w:pPr>
              <w:rPr>
                <w:rFonts w:cs="Times New Roman"/>
                <w:lang w:val="en-US"/>
              </w:rPr>
            </w:pPr>
          </w:p>
          <w:tbl>
            <w:tblPr>
              <w:tblStyle w:val="TableGrid"/>
              <w:tblW w:w="0" w:type="auto"/>
              <w:tblLook w:val="04A0" w:firstRow="1" w:lastRow="0" w:firstColumn="1" w:lastColumn="0" w:noHBand="0" w:noVBand="1"/>
            </w:tblPr>
            <w:tblGrid>
              <w:gridCol w:w="2630"/>
              <w:gridCol w:w="6317"/>
            </w:tblGrid>
            <w:tr w:rsidR="00830DC5" w14:paraId="0F12F0F8" w14:textId="77777777" w:rsidTr="009059EA">
              <w:tc>
                <w:tcPr>
                  <w:tcW w:w="2630" w:type="dxa"/>
                </w:tcPr>
                <w:p w14:paraId="0A5FDF60" w14:textId="286EF896" w:rsidR="00830DC5" w:rsidRPr="00CB140A" w:rsidRDefault="00830DC5" w:rsidP="00830DC5">
                  <w:pPr>
                    <w:rPr>
                      <w:b/>
                      <w:bCs/>
                    </w:rPr>
                  </w:pPr>
                  <w:r w:rsidRPr="00CB140A">
                    <w:rPr>
                      <w:b/>
                      <w:bCs/>
                    </w:rPr>
                    <w:t>Type of Notice</w:t>
                  </w:r>
                  <w:r w:rsidR="00991CF7">
                    <w:rPr>
                      <w:b/>
                      <w:bCs/>
                    </w:rPr>
                    <w:t xml:space="preserve"> you are withdrawing</w:t>
                  </w:r>
                </w:p>
              </w:tc>
              <w:tc>
                <w:tcPr>
                  <w:tcW w:w="6317" w:type="dxa"/>
                </w:tcPr>
                <w:p w14:paraId="181668FA" w14:textId="77777777" w:rsidR="00830DC5" w:rsidRDefault="00991CF7" w:rsidP="00830DC5">
                  <w:pPr>
                    <w:rPr>
                      <w:b/>
                      <w:bCs/>
                    </w:rPr>
                  </w:pPr>
                  <w:r>
                    <w:rPr>
                      <w:b/>
                      <w:bCs/>
                    </w:rPr>
                    <w:t>Person</w:t>
                  </w:r>
                  <w:r w:rsidR="008313E5">
                    <w:rPr>
                      <w:b/>
                      <w:bCs/>
                    </w:rPr>
                    <w:t>(s)</w:t>
                  </w:r>
                  <w:r>
                    <w:rPr>
                      <w:b/>
                      <w:bCs/>
                    </w:rPr>
                    <w:t xml:space="preserve"> on whom you</w:t>
                  </w:r>
                  <w:r w:rsidR="00830DC5" w:rsidRPr="00CB140A">
                    <w:rPr>
                      <w:b/>
                      <w:bCs/>
                    </w:rPr>
                    <w:t xml:space="preserve"> must</w:t>
                  </w:r>
                  <w:r>
                    <w:rPr>
                      <w:b/>
                      <w:bCs/>
                    </w:rPr>
                    <w:t xml:space="preserve"> serve</w:t>
                  </w:r>
                  <w:r w:rsidR="00830DC5" w:rsidRPr="00CB140A">
                    <w:rPr>
                      <w:b/>
                      <w:bCs/>
                    </w:rPr>
                    <w:t xml:space="preserve"> </w:t>
                  </w:r>
                  <w:r w:rsidR="00830DC5">
                    <w:rPr>
                      <w:b/>
                      <w:bCs/>
                    </w:rPr>
                    <w:t>Notice of Withdrawal</w:t>
                  </w:r>
                  <w:r w:rsidR="00FA1960">
                    <w:rPr>
                      <w:b/>
                      <w:bCs/>
                    </w:rPr>
                    <w:t xml:space="preserve"> </w:t>
                  </w:r>
                  <w:r w:rsidR="00FA1960" w:rsidRPr="00F22A11">
                    <w:rPr>
                      <w:b/>
                      <w:bCs/>
                      <w:u w:val="single"/>
                    </w:rPr>
                    <w:t>if</w:t>
                  </w:r>
                  <w:r w:rsidR="00FA1960">
                    <w:rPr>
                      <w:b/>
                      <w:bCs/>
                    </w:rPr>
                    <w:t xml:space="preserve"> you had served the Relevant Notice on them</w:t>
                  </w:r>
                </w:p>
                <w:p w14:paraId="1B0926C4" w14:textId="0205157F" w:rsidR="00FA1960" w:rsidRPr="00CB140A" w:rsidRDefault="00FA1960" w:rsidP="00830DC5">
                  <w:pPr>
                    <w:rPr>
                      <w:b/>
                      <w:bCs/>
                    </w:rPr>
                  </w:pPr>
                </w:p>
              </w:tc>
            </w:tr>
            <w:tr w:rsidR="00830DC5" w14:paraId="5B6653D6" w14:textId="77777777" w:rsidTr="009059EA">
              <w:trPr>
                <w:trHeight w:val="658"/>
              </w:trPr>
              <w:tc>
                <w:tcPr>
                  <w:tcW w:w="2630" w:type="dxa"/>
                </w:tcPr>
                <w:p w14:paraId="64B31EA7" w14:textId="77777777" w:rsidR="00830DC5" w:rsidRPr="00CB140A" w:rsidRDefault="00830DC5" w:rsidP="00830DC5">
                  <w:r w:rsidRPr="00CB140A">
                    <w:t>Notice of Negotiation</w:t>
                  </w:r>
                </w:p>
                <w:p w14:paraId="46ABCE39" w14:textId="77777777" w:rsidR="00830DC5" w:rsidRPr="00CB140A" w:rsidRDefault="00830DC5" w:rsidP="00830DC5"/>
                <w:p w14:paraId="48134D94" w14:textId="16CC20E2" w:rsidR="00830DC5" w:rsidRPr="00CB140A" w:rsidRDefault="00830DC5" w:rsidP="00830DC5"/>
              </w:tc>
              <w:tc>
                <w:tcPr>
                  <w:tcW w:w="6317" w:type="dxa"/>
                </w:tcPr>
                <w:p w14:paraId="66C5BB7B" w14:textId="3489F735" w:rsidR="00FD22B8" w:rsidRDefault="00FD22B8" w:rsidP="00FD22B8">
                  <w:pPr>
                    <w:pStyle w:val="ListParagraph"/>
                    <w:numPr>
                      <w:ilvl w:val="0"/>
                      <w:numId w:val="34"/>
                    </w:numPr>
                  </w:pPr>
                  <w:r>
                    <w:t>A</w:t>
                  </w:r>
                  <w:r w:rsidR="00830DC5" w:rsidRPr="00CB140A">
                    <w:t xml:space="preserve">ll the other parties </w:t>
                  </w:r>
                  <w:r>
                    <w:t>to the contract; and</w:t>
                  </w:r>
                </w:p>
                <w:p w14:paraId="2793FDAF" w14:textId="667E264D" w:rsidR="00830DC5" w:rsidRPr="00CB140A" w:rsidRDefault="00FD22B8" w:rsidP="00FD22B8">
                  <w:pPr>
                    <w:pStyle w:val="ListParagraph"/>
                    <w:numPr>
                      <w:ilvl w:val="0"/>
                      <w:numId w:val="34"/>
                    </w:numPr>
                  </w:pPr>
                  <w:r>
                    <w:t xml:space="preserve">Any assignee to any party to the contract. </w:t>
                  </w:r>
                </w:p>
              </w:tc>
            </w:tr>
            <w:tr w:rsidR="00830DC5" w14:paraId="07F5792E" w14:textId="77777777" w:rsidTr="009059EA">
              <w:tc>
                <w:tcPr>
                  <w:tcW w:w="2630" w:type="dxa"/>
                </w:tcPr>
                <w:p w14:paraId="6C0BFBD4" w14:textId="77777777" w:rsidR="00830DC5" w:rsidRPr="00CB140A" w:rsidRDefault="00830DC5" w:rsidP="00830DC5">
                  <w:r w:rsidRPr="00CB140A">
                    <w:t>Notice of Objection to Notice of Negotiation</w:t>
                  </w:r>
                </w:p>
                <w:p w14:paraId="22C8E370" w14:textId="77777777" w:rsidR="00830DC5" w:rsidRPr="00CB140A" w:rsidRDefault="00830DC5" w:rsidP="00830DC5"/>
                <w:p w14:paraId="5217DD34" w14:textId="5D33FB0D" w:rsidR="00830DC5" w:rsidRPr="00CB140A" w:rsidRDefault="00830DC5" w:rsidP="00830DC5"/>
              </w:tc>
              <w:tc>
                <w:tcPr>
                  <w:tcW w:w="6317" w:type="dxa"/>
                </w:tcPr>
                <w:p w14:paraId="60E10F83" w14:textId="55000F24" w:rsidR="008E4B5C" w:rsidRDefault="008E4B5C" w:rsidP="008E4B5C">
                  <w:pPr>
                    <w:pStyle w:val="ListParagraph"/>
                    <w:numPr>
                      <w:ilvl w:val="0"/>
                      <w:numId w:val="35"/>
                    </w:numPr>
                  </w:pPr>
                  <w:r>
                    <w:rPr>
                      <w:color w:val="000000"/>
                      <w:shd w:val="clear" w:color="auto" w:fill="FFFFFF"/>
                    </w:rPr>
                    <w:t xml:space="preserve">The party who served the </w:t>
                  </w:r>
                  <w:r w:rsidR="004A65EC">
                    <w:t>Notice of Negotiation</w:t>
                  </w:r>
                  <w:r>
                    <w:t xml:space="preserve"> on you; </w:t>
                  </w:r>
                </w:p>
                <w:p w14:paraId="25066710" w14:textId="75A46C93" w:rsidR="008E4B5C" w:rsidRPr="008E4B5C" w:rsidRDefault="00902F59" w:rsidP="008E4B5C">
                  <w:pPr>
                    <w:pStyle w:val="ListParagraph"/>
                    <w:numPr>
                      <w:ilvl w:val="0"/>
                      <w:numId w:val="35"/>
                    </w:numPr>
                  </w:pPr>
                  <w:r>
                    <w:rPr>
                      <w:color w:val="000000"/>
                      <w:shd w:val="clear" w:color="auto" w:fill="FFFFFF"/>
                    </w:rPr>
                    <w:t>All the</w:t>
                  </w:r>
                  <w:r w:rsidR="00830DC5" w:rsidRPr="00CB140A">
                    <w:rPr>
                      <w:color w:val="000000"/>
                      <w:shd w:val="clear" w:color="auto" w:fill="FFFFFF"/>
                    </w:rPr>
                    <w:t xml:space="preserve"> other parties</w:t>
                  </w:r>
                  <w:r w:rsidR="008E4B5C">
                    <w:rPr>
                      <w:color w:val="000000"/>
                      <w:shd w:val="clear" w:color="auto" w:fill="FFFFFF"/>
                    </w:rPr>
                    <w:t xml:space="preserve"> to the contract; </w:t>
                  </w:r>
                  <w:r w:rsidR="00C46A4F">
                    <w:rPr>
                      <w:color w:val="000000"/>
                      <w:shd w:val="clear" w:color="auto" w:fill="FFFFFF"/>
                    </w:rPr>
                    <w:t>and</w:t>
                  </w:r>
                </w:p>
                <w:p w14:paraId="788DFD29" w14:textId="53861E7D" w:rsidR="00830DC5" w:rsidRPr="00CB140A" w:rsidRDefault="008E4B5C" w:rsidP="008E4B5C">
                  <w:pPr>
                    <w:pStyle w:val="ListParagraph"/>
                    <w:numPr>
                      <w:ilvl w:val="0"/>
                      <w:numId w:val="35"/>
                    </w:numPr>
                  </w:pPr>
                  <w:r>
                    <w:rPr>
                      <w:color w:val="000000"/>
                      <w:shd w:val="clear" w:color="auto" w:fill="FFFFFF"/>
                    </w:rPr>
                    <w:t xml:space="preserve">Any assignee to any party to the contract. </w:t>
                  </w:r>
                </w:p>
              </w:tc>
            </w:tr>
            <w:tr w:rsidR="00830DC5" w14:paraId="08D1A065" w14:textId="77777777" w:rsidTr="009059EA">
              <w:tc>
                <w:tcPr>
                  <w:tcW w:w="2630" w:type="dxa"/>
                </w:tcPr>
                <w:p w14:paraId="4950BFF1" w14:textId="3FE643D4" w:rsidR="00830DC5" w:rsidRPr="00CB140A" w:rsidRDefault="00830DC5" w:rsidP="00830DC5">
                  <w:r w:rsidRPr="00CB140A">
                    <w:t xml:space="preserve">Notice </w:t>
                  </w:r>
                  <w:r w:rsidR="004B0756">
                    <w:t>for</w:t>
                  </w:r>
                  <w:r w:rsidR="004B0756" w:rsidRPr="00CB140A">
                    <w:t xml:space="preserve"> </w:t>
                  </w:r>
                  <w:r w:rsidRPr="00CB140A">
                    <w:t xml:space="preserve">Adjustment  </w:t>
                  </w:r>
                </w:p>
                <w:p w14:paraId="39E06495" w14:textId="77777777" w:rsidR="00830DC5" w:rsidRPr="00CB140A" w:rsidRDefault="00830DC5" w:rsidP="00830DC5"/>
                <w:p w14:paraId="707F6E69" w14:textId="44070DFD" w:rsidR="00830DC5" w:rsidRPr="00CB140A" w:rsidRDefault="00830DC5" w:rsidP="00830DC5"/>
              </w:tc>
              <w:tc>
                <w:tcPr>
                  <w:tcW w:w="6317" w:type="dxa"/>
                </w:tcPr>
                <w:p w14:paraId="0CEA6164" w14:textId="5DB06A2A" w:rsidR="008E4B5C" w:rsidRDefault="00902F59" w:rsidP="008E4B5C">
                  <w:pPr>
                    <w:pStyle w:val="ListParagraph"/>
                    <w:numPr>
                      <w:ilvl w:val="0"/>
                      <w:numId w:val="37"/>
                    </w:numPr>
                  </w:pPr>
                  <w:r>
                    <w:t xml:space="preserve">All the </w:t>
                  </w:r>
                  <w:r w:rsidR="008E4B5C">
                    <w:t xml:space="preserve">other parties to the contract; </w:t>
                  </w:r>
                  <w:r w:rsidR="00C46A4F">
                    <w:t>and</w:t>
                  </w:r>
                </w:p>
                <w:p w14:paraId="5C9E8791" w14:textId="1D290B8D" w:rsidR="008E4B5C" w:rsidRPr="008E4B5C" w:rsidRDefault="008E4B5C" w:rsidP="008E4B5C">
                  <w:pPr>
                    <w:pStyle w:val="ListParagraph"/>
                    <w:numPr>
                      <w:ilvl w:val="0"/>
                      <w:numId w:val="37"/>
                    </w:numPr>
                  </w:pPr>
                  <w:r>
                    <w:t xml:space="preserve">Any assignee to any party to the contract. </w:t>
                  </w:r>
                </w:p>
                <w:p w14:paraId="63BB9A85" w14:textId="35D052AD" w:rsidR="00830DC5" w:rsidRPr="00CB140A" w:rsidRDefault="00830DC5" w:rsidP="008E4B5C">
                  <w:pPr>
                    <w:pStyle w:val="ListParagraph"/>
                    <w:ind w:left="360"/>
                  </w:pPr>
                </w:p>
              </w:tc>
            </w:tr>
            <w:tr w:rsidR="00830DC5" w14:paraId="5BCA9FC2" w14:textId="77777777" w:rsidTr="009059EA">
              <w:tc>
                <w:tcPr>
                  <w:tcW w:w="2630" w:type="dxa"/>
                </w:tcPr>
                <w:p w14:paraId="6D0308BF" w14:textId="77777777" w:rsidR="00830DC5" w:rsidRPr="00CB140A" w:rsidRDefault="00830DC5" w:rsidP="00830DC5">
                  <w:r w:rsidRPr="00CB140A">
                    <w:t>Notice for Compensation</w:t>
                  </w:r>
                </w:p>
                <w:p w14:paraId="28738139" w14:textId="77777777" w:rsidR="00830DC5" w:rsidRPr="00CB140A" w:rsidRDefault="00830DC5" w:rsidP="00830DC5"/>
                <w:p w14:paraId="723128AB" w14:textId="53E5C37E" w:rsidR="00830DC5" w:rsidRPr="00CB140A" w:rsidRDefault="00830DC5" w:rsidP="00830DC5"/>
              </w:tc>
              <w:tc>
                <w:tcPr>
                  <w:tcW w:w="6317" w:type="dxa"/>
                </w:tcPr>
                <w:p w14:paraId="42B8A643" w14:textId="3089AABE" w:rsidR="008E4B5C" w:rsidRDefault="008E4B5C" w:rsidP="008E4B5C">
                  <w:pPr>
                    <w:pStyle w:val="ListParagraph"/>
                    <w:numPr>
                      <w:ilvl w:val="0"/>
                      <w:numId w:val="35"/>
                    </w:numPr>
                    <w:spacing w:after="160"/>
                  </w:pPr>
                  <w:r>
                    <w:rPr>
                      <w:color w:val="000000"/>
                      <w:shd w:val="clear" w:color="auto" w:fill="FFFFFF"/>
                    </w:rPr>
                    <w:t xml:space="preserve">The party who served the </w:t>
                  </w:r>
                  <w:r>
                    <w:t xml:space="preserve">Notice of Negotiation on you; </w:t>
                  </w:r>
                </w:p>
                <w:p w14:paraId="40CF38D9" w14:textId="1CCBA1F6" w:rsidR="008E4B5C" w:rsidRPr="005E6037" w:rsidRDefault="00902F59" w:rsidP="008E4B5C">
                  <w:pPr>
                    <w:pStyle w:val="ListParagraph"/>
                    <w:numPr>
                      <w:ilvl w:val="0"/>
                      <w:numId w:val="35"/>
                    </w:numPr>
                    <w:spacing w:after="160"/>
                  </w:pPr>
                  <w:r>
                    <w:rPr>
                      <w:color w:val="000000"/>
                      <w:shd w:val="clear" w:color="auto" w:fill="FFFFFF"/>
                    </w:rPr>
                    <w:t>All the</w:t>
                  </w:r>
                  <w:r w:rsidRPr="00CB140A">
                    <w:rPr>
                      <w:color w:val="000000"/>
                      <w:shd w:val="clear" w:color="auto" w:fill="FFFFFF"/>
                    </w:rPr>
                    <w:t xml:space="preserve"> </w:t>
                  </w:r>
                  <w:r w:rsidR="008E4B5C" w:rsidRPr="00CB140A">
                    <w:rPr>
                      <w:color w:val="000000"/>
                      <w:shd w:val="clear" w:color="auto" w:fill="FFFFFF"/>
                    </w:rPr>
                    <w:t>other parties</w:t>
                  </w:r>
                  <w:r w:rsidR="008E4B5C">
                    <w:rPr>
                      <w:color w:val="000000"/>
                      <w:shd w:val="clear" w:color="auto" w:fill="FFFFFF"/>
                    </w:rPr>
                    <w:t xml:space="preserve"> to the contract</w:t>
                  </w:r>
                  <w:r w:rsidR="004B0756">
                    <w:rPr>
                      <w:color w:val="000000"/>
                      <w:shd w:val="clear" w:color="auto" w:fill="FFFFFF"/>
                    </w:rPr>
                    <w:t>; and</w:t>
                  </w:r>
                </w:p>
                <w:p w14:paraId="0F0ECAB3" w14:textId="33E0E06D" w:rsidR="001D64F6" w:rsidRPr="001D64F6" w:rsidRDefault="004B0756" w:rsidP="001D64F6">
                  <w:pPr>
                    <w:pStyle w:val="ListParagraph"/>
                    <w:numPr>
                      <w:ilvl w:val="0"/>
                      <w:numId w:val="35"/>
                    </w:numPr>
                    <w:spacing w:after="160"/>
                  </w:pPr>
                  <w:r>
                    <w:rPr>
                      <w:color w:val="000000"/>
                      <w:shd w:val="clear" w:color="auto" w:fill="FFFFFF"/>
                    </w:rPr>
                    <w:t xml:space="preserve">Any assignee to any party to the contract. </w:t>
                  </w:r>
                </w:p>
                <w:p w14:paraId="550E7A28" w14:textId="77777777" w:rsidR="001D64F6" w:rsidRPr="008E4B5C" w:rsidRDefault="001D64F6" w:rsidP="001D64F6">
                  <w:pPr>
                    <w:pStyle w:val="ListParagraph"/>
                    <w:spacing w:after="160"/>
                    <w:ind w:left="360"/>
                  </w:pPr>
                  <w:bookmarkStart w:id="0" w:name="_GoBack"/>
                  <w:bookmarkEnd w:id="0"/>
                </w:p>
                <w:p w14:paraId="62F21477" w14:textId="5D5BB942" w:rsidR="008E4B5C" w:rsidRPr="008E4B5C" w:rsidRDefault="008E4B5C" w:rsidP="008E4B5C">
                  <w:pPr>
                    <w:pStyle w:val="ListParagraph"/>
                    <w:ind w:left="360"/>
                    <w:rPr>
                      <w:color w:val="000000"/>
                      <w:shd w:val="clear" w:color="auto" w:fill="FFFFFF"/>
                    </w:rPr>
                  </w:pPr>
                </w:p>
              </w:tc>
            </w:tr>
            <w:tr w:rsidR="009052F2" w14:paraId="2464CAAD" w14:textId="77777777" w:rsidTr="009059EA">
              <w:tc>
                <w:tcPr>
                  <w:tcW w:w="2630" w:type="dxa"/>
                </w:tcPr>
                <w:p w14:paraId="5F491865" w14:textId="77777777" w:rsidR="009052F2" w:rsidRPr="00CB140A" w:rsidRDefault="009052F2" w:rsidP="009052F2">
                  <w:r w:rsidRPr="00CB140A">
                    <w:lastRenderedPageBreak/>
                    <w:t>Notice of Objection to Notice of Revision</w:t>
                  </w:r>
                </w:p>
                <w:p w14:paraId="75A4AFD4" w14:textId="4B1110B1" w:rsidR="009052F2" w:rsidRPr="00CB140A" w:rsidRDefault="009052F2" w:rsidP="009052F2"/>
              </w:tc>
              <w:tc>
                <w:tcPr>
                  <w:tcW w:w="6317" w:type="dxa"/>
                </w:tcPr>
                <w:p w14:paraId="696B8242" w14:textId="0FD6C160" w:rsidR="00C46A4F" w:rsidRDefault="00C46A4F" w:rsidP="00C46A4F">
                  <w:pPr>
                    <w:pStyle w:val="ListParagraph"/>
                    <w:numPr>
                      <w:ilvl w:val="0"/>
                      <w:numId w:val="35"/>
                    </w:numPr>
                    <w:spacing w:after="160"/>
                  </w:pPr>
                  <w:r>
                    <w:rPr>
                      <w:color w:val="000000"/>
                      <w:shd w:val="clear" w:color="auto" w:fill="FFFFFF"/>
                    </w:rPr>
                    <w:t xml:space="preserve">The party who served the </w:t>
                  </w:r>
                  <w:r>
                    <w:t xml:space="preserve">Notice of Revision on you; </w:t>
                  </w:r>
                </w:p>
                <w:p w14:paraId="74D06316" w14:textId="480C9B50" w:rsidR="00C46A4F" w:rsidRPr="00C46A4F" w:rsidRDefault="00902F59" w:rsidP="00C46A4F">
                  <w:pPr>
                    <w:pStyle w:val="ListParagraph"/>
                    <w:numPr>
                      <w:ilvl w:val="0"/>
                      <w:numId w:val="35"/>
                    </w:numPr>
                    <w:spacing w:after="160"/>
                  </w:pPr>
                  <w:r>
                    <w:rPr>
                      <w:color w:val="000000"/>
                      <w:shd w:val="clear" w:color="auto" w:fill="FFFFFF"/>
                    </w:rPr>
                    <w:t>All the</w:t>
                  </w:r>
                  <w:r w:rsidRPr="00CB140A">
                    <w:rPr>
                      <w:color w:val="000000"/>
                      <w:shd w:val="clear" w:color="auto" w:fill="FFFFFF"/>
                    </w:rPr>
                    <w:t xml:space="preserve"> </w:t>
                  </w:r>
                  <w:r w:rsidR="00C46A4F" w:rsidRPr="00CB140A">
                    <w:rPr>
                      <w:color w:val="000000"/>
                      <w:shd w:val="clear" w:color="auto" w:fill="FFFFFF"/>
                    </w:rPr>
                    <w:t>other parties</w:t>
                  </w:r>
                  <w:r w:rsidR="00C46A4F">
                    <w:rPr>
                      <w:color w:val="000000"/>
                      <w:shd w:val="clear" w:color="auto" w:fill="FFFFFF"/>
                    </w:rPr>
                    <w:t xml:space="preserve"> to the contract; and</w:t>
                  </w:r>
                </w:p>
                <w:p w14:paraId="49FA5A3E" w14:textId="0B632007" w:rsidR="009052F2" w:rsidRPr="00C46A4F" w:rsidRDefault="00C46A4F" w:rsidP="00C46A4F">
                  <w:pPr>
                    <w:pStyle w:val="ListParagraph"/>
                    <w:numPr>
                      <w:ilvl w:val="0"/>
                      <w:numId w:val="35"/>
                    </w:numPr>
                    <w:spacing w:after="160"/>
                  </w:pPr>
                  <w:r w:rsidRPr="00C46A4F">
                    <w:rPr>
                      <w:color w:val="000000"/>
                      <w:shd w:val="clear" w:color="auto" w:fill="FFFFFF"/>
                    </w:rPr>
                    <w:t>Any assignee to any party to the contract.</w:t>
                  </w:r>
                </w:p>
              </w:tc>
            </w:tr>
            <w:tr w:rsidR="009052F2" w14:paraId="10A68609" w14:textId="77777777" w:rsidTr="009059EA">
              <w:tc>
                <w:tcPr>
                  <w:tcW w:w="2630" w:type="dxa"/>
                </w:tcPr>
                <w:p w14:paraId="693F91BF" w14:textId="77777777" w:rsidR="009052F2" w:rsidRPr="00CB140A" w:rsidRDefault="009052F2" w:rsidP="009052F2">
                  <w:r w:rsidRPr="00CB140A">
                    <w:t xml:space="preserve">Notice for Repricing </w:t>
                  </w:r>
                </w:p>
                <w:p w14:paraId="46C73F67" w14:textId="77777777" w:rsidR="009052F2" w:rsidRPr="00CB140A" w:rsidRDefault="009052F2" w:rsidP="009052F2"/>
                <w:p w14:paraId="64D82549" w14:textId="26AF2887" w:rsidR="009052F2" w:rsidRPr="00CB140A" w:rsidRDefault="009052F2" w:rsidP="009052F2"/>
              </w:tc>
              <w:tc>
                <w:tcPr>
                  <w:tcW w:w="6317" w:type="dxa"/>
                </w:tcPr>
                <w:p w14:paraId="1D3BE469" w14:textId="28B27C11" w:rsidR="008313E5" w:rsidRPr="00C46A4F" w:rsidRDefault="00902F59" w:rsidP="008313E5">
                  <w:pPr>
                    <w:pStyle w:val="ListParagraph"/>
                    <w:numPr>
                      <w:ilvl w:val="0"/>
                      <w:numId w:val="39"/>
                    </w:numPr>
                    <w:spacing w:after="160"/>
                  </w:pPr>
                  <w:r>
                    <w:rPr>
                      <w:color w:val="000000"/>
                      <w:shd w:val="clear" w:color="auto" w:fill="FFFFFF"/>
                    </w:rPr>
                    <w:t>All t</w:t>
                  </w:r>
                  <w:r w:rsidR="008313E5" w:rsidRPr="00CB140A">
                    <w:rPr>
                      <w:color w:val="000000"/>
                      <w:shd w:val="clear" w:color="auto" w:fill="FFFFFF"/>
                    </w:rPr>
                    <w:t>he other parties</w:t>
                  </w:r>
                  <w:r w:rsidR="008313E5">
                    <w:rPr>
                      <w:color w:val="000000"/>
                      <w:shd w:val="clear" w:color="auto" w:fill="FFFFFF"/>
                    </w:rPr>
                    <w:t xml:space="preserve"> to the contract; and</w:t>
                  </w:r>
                </w:p>
                <w:p w14:paraId="531B5DAD" w14:textId="1DB652D5" w:rsidR="009052F2" w:rsidRPr="00CB140A" w:rsidRDefault="008313E5" w:rsidP="008313E5">
                  <w:pPr>
                    <w:pStyle w:val="ListParagraph"/>
                    <w:numPr>
                      <w:ilvl w:val="0"/>
                      <w:numId w:val="39"/>
                    </w:numPr>
                  </w:pPr>
                  <w:r w:rsidRPr="00C46A4F">
                    <w:rPr>
                      <w:color w:val="000000"/>
                      <w:shd w:val="clear" w:color="auto" w:fill="FFFFFF"/>
                    </w:rPr>
                    <w:t>Any assignee to any party to the contract.</w:t>
                  </w:r>
                </w:p>
              </w:tc>
            </w:tr>
          </w:tbl>
          <w:p w14:paraId="72375895" w14:textId="77777777" w:rsidR="00830DC5" w:rsidRPr="00830DC5" w:rsidRDefault="00830DC5" w:rsidP="00830DC5">
            <w:pPr>
              <w:rPr>
                <w:rFonts w:cs="Times New Roman"/>
                <w:lang w:val="en-US"/>
              </w:rPr>
            </w:pPr>
          </w:p>
          <w:p w14:paraId="68234DDF" w14:textId="653E9FFB" w:rsidR="00830DC5" w:rsidRDefault="008313E5" w:rsidP="008313E5">
            <w:pPr>
              <w:pStyle w:val="NoSpacing"/>
              <w:jc w:val="both"/>
              <w:rPr>
                <w:rFonts w:cs="Times New Roman"/>
                <w:lang w:val="en-US"/>
              </w:rPr>
            </w:pPr>
            <w:r>
              <w:rPr>
                <w:rFonts w:cs="Times New Roman"/>
                <w:lang w:val="en-US"/>
              </w:rPr>
              <w:t>Y</w:t>
            </w:r>
            <w:r w:rsidR="00830DC5">
              <w:rPr>
                <w:rFonts w:cs="Times New Roman"/>
                <w:lang w:val="en-US"/>
              </w:rPr>
              <w:t>ou should submit th</w:t>
            </w:r>
            <w:r w:rsidR="009052F2">
              <w:rPr>
                <w:rFonts w:cs="Times New Roman"/>
                <w:lang w:val="en-US"/>
              </w:rPr>
              <w:t>is</w:t>
            </w:r>
            <w:r w:rsidR="00830DC5">
              <w:rPr>
                <w:rFonts w:cs="Times New Roman"/>
                <w:lang w:val="en-US"/>
              </w:rPr>
              <w:t xml:space="preserve"> form to the Registry and serve the form on the above person(s) within </w:t>
            </w:r>
            <w:r w:rsidR="00830DC5">
              <w:rPr>
                <w:rFonts w:cs="Times New Roman"/>
                <w:u w:val="single"/>
                <w:lang w:val="en-US"/>
              </w:rPr>
              <w:t>3</w:t>
            </w:r>
            <w:r w:rsidR="00830DC5">
              <w:rPr>
                <w:rFonts w:cs="Times New Roman"/>
                <w:lang w:val="en-US"/>
              </w:rPr>
              <w:t xml:space="preserve"> days beginning on the date of this form (a</w:t>
            </w:r>
            <w:r w:rsidR="00830DC5" w:rsidRPr="00555D7B">
              <w:rPr>
                <w:rFonts w:cs="Times New Roman"/>
                <w:lang w:val="en-US"/>
              </w:rPr>
              <w:t>t Part IV below).</w:t>
            </w:r>
          </w:p>
          <w:p w14:paraId="2E8C5B4B" w14:textId="5997106E" w:rsidR="00A67A98" w:rsidRDefault="00A67A98" w:rsidP="008313E5">
            <w:pPr>
              <w:pStyle w:val="NoSpacing"/>
              <w:jc w:val="both"/>
              <w:rPr>
                <w:rFonts w:cs="Times New Roman"/>
                <w:lang w:val="en-US"/>
              </w:rPr>
            </w:pPr>
          </w:p>
          <w:p w14:paraId="135E310B" w14:textId="1CE12AEE" w:rsidR="00A67A98" w:rsidRPr="00A67A98" w:rsidRDefault="00A67A98" w:rsidP="008313E5">
            <w:pPr>
              <w:pStyle w:val="NoSpacing"/>
              <w:jc w:val="both"/>
              <w:rPr>
                <w:rFonts w:cs="Times New Roman"/>
              </w:rPr>
            </w:pPr>
            <w:r w:rsidRPr="00527E67">
              <w:rPr>
                <w:rFonts w:cs="Times New Roman"/>
              </w:rPr>
              <w:t xml:space="preserve">Please </w:t>
            </w:r>
            <w:r w:rsidRPr="00527E67">
              <w:rPr>
                <w:rFonts w:cs="Times New Roman"/>
                <w:b/>
                <w:bCs/>
              </w:rPr>
              <w:t xml:space="preserve">make and keep a copy of this Notice of </w:t>
            </w:r>
            <w:r w:rsidR="001914F0">
              <w:rPr>
                <w:rFonts w:cs="Times New Roman"/>
                <w:b/>
                <w:bCs/>
              </w:rPr>
              <w:t>Withdrawal</w:t>
            </w:r>
            <w:r w:rsidRPr="00527E67">
              <w:rPr>
                <w:rFonts w:cs="Times New Roman"/>
              </w:rPr>
              <w:t xml:space="preserve"> before you serve on the intended recipient(s).</w:t>
            </w:r>
          </w:p>
          <w:p w14:paraId="7A0451EE" w14:textId="12C81186" w:rsidR="00D700DE" w:rsidRDefault="00D700DE" w:rsidP="008313E5">
            <w:pPr>
              <w:pStyle w:val="NoSpacing"/>
              <w:jc w:val="both"/>
              <w:rPr>
                <w:rFonts w:cs="Times New Roman"/>
                <w:lang w:val="en-US"/>
              </w:rPr>
            </w:pPr>
          </w:p>
          <w:p w14:paraId="4768FE4D" w14:textId="5A987106" w:rsidR="00D700DE" w:rsidRDefault="00D700DE" w:rsidP="00555D7B">
            <w:pPr>
              <w:pStyle w:val="NoSpacing"/>
              <w:jc w:val="both"/>
              <w:rPr>
                <w:rFonts w:cs="Times New Roman"/>
              </w:rPr>
            </w:pPr>
            <w:r w:rsidRPr="00DB5956">
              <w:rPr>
                <w:rFonts w:cs="Times New Roman"/>
              </w:rPr>
              <w:t>If you are </w:t>
            </w:r>
            <w:r w:rsidRPr="00DB5956">
              <w:rPr>
                <w:rFonts w:cs="Times New Roman"/>
                <w:b/>
                <w:bCs/>
              </w:rPr>
              <w:t xml:space="preserve">unable to </w:t>
            </w:r>
            <w:r w:rsidR="00902F59">
              <w:rPr>
                <w:rFonts w:cs="Times New Roman"/>
                <w:b/>
                <w:bCs/>
              </w:rPr>
              <w:t xml:space="preserve">serve this form and the enclosed documents by way of email </w:t>
            </w:r>
            <w:r w:rsidRPr="00DB5956">
              <w:rPr>
                <w:rFonts w:cs="Times New Roman"/>
              </w:rPr>
              <w:t xml:space="preserve">on the </w:t>
            </w:r>
            <w:r w:rsidR="00902F59">
              <w:rPr>
                <w:rFonts w:cs="Times New Roman"/>
              </w:rPr>
              <w:t>intended recipient(s)</w:t>
            </w:r>
            <w:r>
              <w:rPr>
                <w:rFonts w:cs="Times New Roman"/>
              </w:rPr>
              <w:t>, y</w:t>
            </w:r>
            <w:r w:rsidRPr="00DB5956">
              <w:rPr>
                <w:rFonts w:cs="Times New Roman"/>
              </w:rPr>
              <w:t>ou may serve the</w:t>
            </w:r>
            <w:r w:rsidR="00902F59">
              <w:rPr>
                <w:rFonts w:cs="Times New Roman"/>
              </w:rPr>
              <w:t xml:space="preserve"> form and the enclosed</w:t>
            </w:r>
            <w:r w:rsidRPr="00DB5956">
              <w:rPr>
                <w:rFonts w:cs="Times New Roman"/>
              </w:rPr>
              <w:t xml:space="preserve"> documents:</w:t>
            </w:r>
          </w:p>
          <w:p w14:paraId="1450C430" w14:textId="77777777" w:rsidR="00E019F5" w:rsidRPr="00DB5956" w:rsidRDefault="00E019F5" w:rsidP="00E019F5">
            <w:pPr>
              <w:pStyle w:val="NoSpacing"/>
              <w:jc w:val="both"/>
              <w:rPr>
                <w:rFonts w:cs="Times New Roman"/>
              </w:rPr>
            </w:pPr>
          </w:p>
          <w:p w14:paraId="7983330F" w14:textId="2796E730" w:rsidR="00E019F5" w:rsidRDefault="00E019F5" w:rsidP="00E019F5">
            <w:pPr>
              <w:pStyle w:val="NoSpacing"/>
              <w:numPr>
                <w:ilvl w:val="0"/>
                <w:numId w:val="40"/>
              </w:numPr>
              <w:jc w:val="both"/>
              <w:rPr>
                <w:rFonts w:cs="Times New Roman"/>
              </w:rPr>
            </w:pPr>
            <w:r>
              <w:rPr>
                <w:rFonts w:cs="Times New Roman"/>
              </w:rPr>
              <w:t>B</w:t>
            </w:r>
            <w:r w:rsidRPr="00DB5956">
              <w:rPr>
                <w:rFonts w:cs="Times New Roman"/>
              </w:rPr>
              <w:t>y an </w:t>
            </w:r>
            <w:r w:rsidRPr="00DB5956">
              <w:rPr>
                <w:rFonts w:cs="Times New Roman"/>
                <w:b/>
                <w:bCs/>
              </w:rPr>
              <w:t>internet-based messaging system</w:t>
            </w:r>
            <w:r w:rsidRPr="00DB5956">
              <w:rPr>
                <w:rFonts w:cs="Times New Roman"/>
              </w:rPr>
              <w:t> (e.g. WhatsApp) or the </w:t>
            </w:r>
            <w:r w:rsidRPr="00DB5956">
              <w:rPr>
                <w:rFonts w:cs="Times New Roman"/>
                <w:b/>
                <w:bCs/>
              </w:rPr>
              <w:t>messaging system on the website, blog, or social media or networking website</w:t>
            </w:r>
            <w:r w:rsidRPr="00DB5956">
              <w:rPr>
                <w:rFonts w:cs="Times New Roman"/>
              </w:rPr>
              <w:t xml:space="preserve"> owned or operated by the </w:t>
            </w:r>
            <w:r>
              <w:rPr>
                <w:rFonts w:cs="Times New Roman"/>
              </w:rPr>
              <w:t>recipient</w:t>
            </w:r>
            <w:r w:rsidRPr="00DB5956">
              <w:rPr>
                <w:rFonts w:cs="Times New Roman"/>
              </w:rPr>
              <w:t>, provided you have corresponded with the</w:t>
            </w:r>
            <w:r>
              <w:rPr>
                <w:rFonts w:cs="Times New Roman"/>
              </w:rPr>
              <w:t xml:space="preserve"> recipient</w:t>
            </w:r>
            <w:r w:rsidRPr="00DB5956">
              <w:rPr>
                <w:rFonts w:cs="Times New Roman"/>
              </w:rPr>
              <w:t xml:space="preserve"> via that messaging system regarding the contract;</w:t>
            </w:r>
          </w:p>
          <w:p w14:paraId="632FDDC6" w14:textId="77777777" w:rsidR="00E019F5" w:rsidRDefault="00E019F5" w:rsidP="00E019F5">
            <w:pPr>
              <w:pStyle w:val="NoSpacing"/>
              <w:ind w:left="1080"/>
              <w:jc w:val="both"/>
              <w:rPr>
                <w:rFonts w:cs="Times New Roman"/>
              </w:rPr>
            </w:pPr>
          </w:p>
          <w:p w14:paraId="394ACD8C" w14:textId="77777777" w:rsidR="00E019F5" w:rsidRDefault="00E019F5" w:rsidP="00E019F5">
            <w:pPr>
              <w:pStyle w:val="NoSpacing"/>
              <w:numPr>
                <w:ilvl w:val="0"/>
                <w:numId w:val="40"/>
              </w:numPr>
              <w:jc w:val="both"/>
              <w:rPr>
                <w:rFonts w:cs="Times New Roman"/>
              </w:rPr>
            </w:pPr>
            <w:r w:rsidRPr="00F22A11">
              <w:rPr>
                <w:rFonts w:cs="Times New Roman"/>
                <w:b/>
                <w:bCs/>
              </w:rPr>
              <w:t xml:space="preserve">Only </w:t>
            </w:r>
            <w:r w:rsidRPr="008F7543">
              <w:rPr>
                <w:rFonts w:cs="Times New Roman"/>
              </w:rPr>
              <w:t>if you are unable to serve by</w:t>
            </w:r>
            <w:r>
              <w:rPr>
                <w:rFonts w:cs="Times New Roman"/>
              </w:rPr>
              <w:t xml:space="preserve"> email or the mode in (a) </w:t>
            </w:r>
            <w:r w:rsidRPr="008F7543">
              <w:rPr>
                <w:rFonts w:cs="Times New Roman"/>
              </w:rPr>
              <w:t>above, by</w:t>
            </w:r>
            <w:r>
              <w:rPr>
                <w:rFonts w:cs="Times New Roman"/>
              </w:rPr>
              <w:t xml:space="preserve"> </w:t>
            </w:r>
            <w:r w:rsidRPr="00AD253C">
              <w:rPr>
                <w:rFonts w:cs="Times New Roman"/>
                <w:b/>
                <w:bCs/>
              </w:rPr>
              <w:t>both</w:t>
            </w:r>
            <w:r>
              <w:rPr>
                <w:rFonts w:cs="Times New Roman"/>
              </w:rPr>
              <w:t>:</w:t>
            </w:r>
          </w:p>
          <w:p w14:paraId="05BC3A85" w14:textId="77777777" w:rsidR="00E019F5" w:rsidRDefault="00E019F5" w:rsidP="00E019F5">
            <w:pPr>
              <w:pStyle w:val="NoSpacing"/>
              <w:numPr>
                <w:ilvl w:val="0"/>
                <w:numId w:val="42"/>
              </w:numPr>
              <w:ind w:left="1588" w:hanging="525"/>
              <w:jc w:val="both"/>
              <w:rPr>
                <w:rFonts w:cs="Times New Roman"/>
              </w:rPr>
            </w:pPr>
            <w:r>
              <w:rPr>
                <w:rFonts w:cs="Times New Roman"/>
              </w:rPr>
              <w:t xml:space="preserve">the </w:t>
            </w:r>
            <w:r>
              <w:rPr>
                <w:rFonts w:cs="Times New Roman"/>
                <w:b/>
                <w:bCs/>
              </w:rPr>
              <w:t xml:space="preserve">mode of service specified under the contract for giving notice; </w:t>
            </w:r>
            <w:r>
              <w:rPr>
                <w:rFonts w:cs="Times New Roman"/>
                <w:b/>
                <w:bCs/>
                <w:u w:val="single"/>
              </w:rPr>
              <w:t>and</w:t>
            </w:r>
          </w:p>
          <w:p w14:paraId="211DBECF" w14:textId="77777777" w:rsidR="00E019F5" w:rsidRDefault="00E019F5" w:rsidP="00E019F5">
            <w:pPr>
              <w:pStyle w:val="NoSpacing"/>
              <w:numPr>
                <w:ilvl w:val="0"/>
                <w:numId w:val="42"/>
              </w:numPr>
              <w:ind w:left="1588" w:hanging="525"/>
              <w:jc w:val="both"/>
              <w:rPr>
                <w:rFonts w:cs="Times New Roman"/>
              </w:rPr>
            </w:pPr>
            <w:r w:rsidRPr="008F7543">
              <w:rPr>
                <w:rFonts w:cs="Times New Roman"/>
                <w:b/>
                <w:bCs/>
              </w:rPr>
              <w:t>prepaid registered post</w:t>
            </w:r>
            <w:r>
              <w:rPr>
                <w:rFonts w:cs="Times New Roman"/>
              </w:rPr>
              <w:t xml:space="preserve"> (You should keep a copy of the registered post slip or courier slip as proof of service); or</w:t>
            </w:r>
          </w:p>
          <w:p w14:paraId="0D2DD169" w14:textId="77777777" w:rsidR="00E019F5" w:rsidRDefault="00E019F5" w:rsidP="00E019F5">
            <w:pPr>
              <w:pStyle w:val="NoSpacing"/>
              <w:ind w:left="1588"/>
              <w:jc w:val="both"/>
              <w:rPr>
                <w:rFonts w:cs="Times New Roman"/>
              </w:rPr>
            </w:pPr>
          </w:p>
          <w:p w14:paraId="31C76430" w14:textId="77777777" w:rsidR="00E019F5" w:rsidRPr="003C52D2" w:rsidRDefault="00E019F5" w:rsidP="00E019F5">
            <w:pPr>
              <w:pStyle w:val="NoSpacing"/>
              <w:numPr>
                <w:ilvl w:val="0"/>
                <w:numId w:val="40"/>
              </w:numPr>
              <w:jc w:val="both"/>
              <w:rPr>
                <w:rFonts w:cs="Times New Roman"/>
              </w:rPr>
            </w:pPr>
            <w:r w:rsidRPr="00F22A11">
              <w:rPr>
                <w:rFonts w:cs="Times New Roman"/>
                <w:b/>
                <w:bCs/>
              </w:rPr>
              <w:t>Only</w:t>
            </w:r>
            <w:r>
              <w:rPr>
                <w:rFonts w:cs="Times New Roman"/>
              </w:rPr>
              <w:t xml:space="preserve"> if you are unable to serve by email or the modes in (a) and (b) above, by </w:t>
            </w:r>
            <w:r>
              <w:rPr>
                <w:rFonts w:cs="Times New Roman"/>
                <w:b/>
                <w:bCs/>
              </w:rPr>
              <w:t xml:space="preserve">prepaid registered post only </w:t>
            </w:r>
            <w:r>
              <w:rPr>
                <w:rFonts w:cs="Times New Roman"/>
              </w:rPr>
              <w:t xml:space="preserve">(You should keep a copy of the registered post slip or courier slip as proof of service). </w:t>
            </w:r>
          </w:p>
          <w:p w14:paraId="29880BC8" w14:textId="191FCF0A" w:rsidR="007958E7" w:rsidRPr="0019506E" w:rsidRDefault="007958E7" w:rsidP="007958E7">
            <w:pPr>
              <w:pStyle w:val="NoSpacing"/>
              <w:jc w:val="both"/>
              <w:rPr>
                <w:rFonts w:cs="Times New Roman"/>
                <w:lang w:val="en-US"/>
              </w:rPr>
            </w:pPr>
          </w:p>
          <w:p w14:paraId="5A855738" w14:textId="7EF038AA" w:rsidR="008F05DC" w:rsidRPr="008F05DC" w:rsidRDefault="008F05DC" w:rsidP="007958E7">
            <w:pPr>
              <w:pStyle w:val="NoSpacing"/>
              <w:numPr>
                <w:ilvl w:val="0"/>
                <w:numId w:val="11"/>
              </w:numPr>
              <w:jc w:val="both"/>
              <w:rPr>
                <w:rFonts w:cs="Times New Roman"/>
                <w:lang w:val="en-US"/>
              </w:rPr>
            </w:pPr>
            <w:r>
              <w:rPr>
                <w:rFonts w:cs="Times New Roman"/>
                <w:lang w:val="en-US"/>
              </w:rPr>
              <w:t xml:space="preserve">Please note that if you have </w:t>
            </w:r>
            <w:r w:rsidR="00902F59">
              <w:rPr>
                <w:rFonts w:cs="Times New Roman"/>
                <w:lang w:val="en-US"/>
              </w:rPr>
              <w:t xml:space="preserve">lodged </w:t>
            </w:r>
            <w:r>
              <w:rPr>
                <w:rFonts w:cs="Times New Roman"/>
                <w:lang w:val="en-US"/>
              </w:rPr>
              <w:t xml:space="preserve">and/or served more than one Notice, you must </w:t>
            </w:r>
            <w:r w:rsidR="00902F59">
              <w:rPr>
                <w:rFonts w:cs="Times New Roman"/>
                <w:lang w:val="en-US"/>
              </w:rPr>
              <w:t xml:space="preserve">lodge and/or serve </w:t>
            </w:r>
            <w:r>
              <w:rPr>
                <w:rFonts w:cs="Times New Roman"/>
                <w:lang w:val="en-US"/>
              </w:rPr>
              <w:t xml:space="preserve">this form for </w:t>
            </w:r>
            <w:r>
              <w:rPr>
                <w:rFonts w:cs="Times New Roman"/>
                <w:u w:val="single"/>
                <w:lang w:val="en-US"/>
              </w:rPr>
              <w:t>each</w:t>
            </w:r>
            <w:r>
              <w:rPr>
                <w:rFonts w:cs="Times New Roman"/>
                <w:lang w:val="en-US"/>
              </w:rPr>
              <w:t xml:space="preserve"> of the Notices you wish to withdraw. </w:t>
            </w:r>
          </w:p>
          <w:p w14:paraId="486FEDB7" w14:textId="77777777" w:rsidR="008F05DC" w:rsidRDefault="008F05DC" w:rsidP="008F05DC">
            <w:pPr>
              <w:pStyle w:val="ListParagraph"/>
              <w:rPr>
                <w:rFonts w:cs="Times New Roman"/>
                <w:b/>
                <w:lang w:val="en-US"/>
              </w:rPr>
            </w:pPr>
          </w:p>
          <w:p w14:paraId="258832B7" w14:textId="77777777" w:rsidR="00A906EB" w:rsidRPr="00F22A11" w:rsidRDefault="00A906EB" w:rsidP="00A906EB">
            <w:pPr>
              <w:pStyle w:val="NoSpacing"/>
              <w:numPr>
                <w:ilvl w:val="0"/>
                <w:numId w:val="11"/>
              </w:numPr>
              <w:rPr>
                <w:rFonts w:cs="Times New Roman"/>
                <w:b/>
              </w:rPr>
            </w:pPr>
            <w:r w:rsidRPr="00F22A11">
              <w:rPr>
                <w:rFonts w:cs="Times New Roman"/>
                <w:bCs/>
                <w:lang w:val="en-US"/>
              </w:rPr>
              <w:t>You should fill</w:t>
            </w:r>
            <w:r w:rsidRPr="00F22A11">
              <w:rPr>
                <w:rFonts w:cs="Times New Roman"/>
                <w:b/>
                <w:lang w:val="en-US"/>
              </w:rPr>
              <w:t xml:space="preserve"> </w:t>
            </w:r>
            <w:r w:rsidRPr="00F22A11">
              <w:rPr>
                <w:rFonts w:cs="Times New Roman"/>
                <w:b/>
                <w:bCs/>
                <w:lang w:val="en-US"/>
              </w:rPr>
              <w:t xml:space="preserve">all </w:t>
            </w:r>
            <w:r w:rsidRPr="00F22A11">
              <w:rPr>
                <w:rFonts w:cs="Times New Roman"/>
                <w:bCs/>
                <w:lang w:val="en-US"/>
              </w:rPr>
              <w:t>the fields in this form, unless they are indicated as fields that are required to be filled only if the information is available or applicable, or they are indicated as fields that you may leave blank.*</w:t>
            </w:r>
            <w:r w:rsidRPr="00F22A11">
              <w:rPr>
                <w:rFonts w:cs="Times New Roman"/>
                <w:b/>
                <w:lang w:val="en-US"/>
              </w:rPr>
              <w:t xml:space="preserve"> </w:t>
            </w:r>
          </w:p>
          <w:p w14:paraId="750E64A1" w14:textId="77777777" w:rsidR="00A906EB" w:rsidRPr="00F22A11" w:rsidRDefault="00A906EB" w:rsidP="00F22A11">
            <w:pPr>
              <w:pStyle w:val="NoSpacing"/>
              <w:rPr>
                <w:rFonts w:cs="Times New Roman"/>
                <w:b/>
              </w:rPr>
            </w:pPr>
          </w:p>
          <w:p w14:paraId="44375FA3" w14:textId="77777777" w:rsidR="00A906EB" w:rsidRPr="00F22A11" w:rsidRDefault="00A906EB" w:rsidP="00F22A11">
            <w:pPr>
              <w:pStyle w:val="NoSpacing"/>
              <w:rPr>
                <w:rFonts w:cs="Times New Roman"/>
                <w:bCs/>
              </w:rPr>
            </w:pPr>
            <w:r w:rsidRPr="00F22A11">
              <w:rPr>
                <w:rFonts w:cs="Times New Roman"/>
                <w:bCs/>
              </w:rPr>
              <w:t xml:space="preserve">* </w:t>
            </w:r>
            <w:r w:rsidRPr="00F22A11">
              <w:rPr>
                <w:rFonts w:cs="Times New Roman"/>
                <w:bCs/>
                <w:i/>
                <w:iCs/>
              </w:rPr>
              <w:t>The Registrar and/or Assessor may allow an amendment of the Notice or make directions to a party to provide any document or information, to comply with the requirements of the Regulations.</w:t>
            </w:r>
            <w:r w:rsidRPr="00F22A11">
              <w:rPr>
                <w:rFonts w:cs="Times New Roman"/>
                <w:bCs/>
              </w:rPr>
              <w:t xml:space="preserve">  </w:t>
            </w:r>
          </w:p>
          <w:p w14:paraId="47904228" w14:textId="77777777" w:rsidR="007B3DE0" w:rsidRPr="00E96E82" w:rsidRDefault="007B3DE0" w:rsidP="007958E7">
            <w:pPr>
              <w:pStyle w:val="NoSpacing"/>
              <w:jc w:val="both"/>
              <w:rPr>
                <w:lang w:val="en-US"/>
              </w:rPr>
            </w:pPr>
          </w:p>
        </w:tc>
      </w:tr>
    </w:tbl>
    <w:p w14:paraId="2EECB68F" w14:textId="77777777" w:rsidR="00B30023" w:rsidRPr="00593DE9" w:rsidRDefault="00B30023" w:rsidP="007B3DE0">
      <w:pPr>
        <w:spacing w:line="276" w:lineRule="auto"/>
        <w:rPr>
          <w:rFonts w:cs="Times New Roman"/>
          <w:b/>
          <w:lang w:val="en-US"/>
        </w:rPr>
      </w:pPr>
    </w:p>
    <w:tbl>
      <w:tblPr>
        <w:tblStyle w:val="TableGrid"/>
        <w:tblW w:w="9313" w:type="dxa"/>
        <w:tblBorders>
          <w:insideH w:val="none" w:sz="0" w:space="0" w:color="auto"/>
          <w:insideV w:val="none" w:sz="0" w:space="0" w:color="auto"/>
        </w:tblBorders>
        <w:tblLook w:val="04A0" w:firstRow="1" w:lastRow="0" w:firstColumn="1" w:lastColumn="0" w:noHBand="0" w:noVBand="1"/>
      </w:tblPr>
      <w:tblGrid>
        <w:gridCol w:w="937"/>
        <w:gridCol w:w="759"/>
        <w:gridCol w:w="1843"/>
        <w:gridCol w:w="7"/>
        <w:gridCol w:w="560"/>
        <w:gridCol w:w="5194"/>
        <w:gridCol w:w="13"/>
      </w:tblGrid>
      <w:tr w:rsidR="008F2A12" w:rsidRPr="00593DE9" w14:paraId="221BCB8E" w14:textId="77777777" w:rsidTr="00E7290F">
        <w:tc>
          <w:tcPr>
            <w:tcW w:w="9313" w:type="dxa"/>
            <w:gridSpan w:val="7"/>
            <w:shd w:val="clear" w:color="auto" w:fill="EDEDED" w:themeFill="accent3" w:themeFillTint="33"/>
          </w:tcPr>
          <w:p w14:paraId="4A1F2D7D" w14:textId="4E4D0CED" w:rsidR="009052F2" w:rsidRDefault="008F2A12" w:rsidP="00DD6714">
            <w:pPr>
              <w:spacing w:line="276" w:lineRule="auto"/>
              <w:rPr>
                <w:rFonts w:cs="Times New Roman"/>
                <w:b/>
                <w:lang w:val="en-US"/>
              </w:rPr>
            </w:pPr>
            <w:r w:rsidRPr="00593DE9">
              <w:rPr>
                <w:rFonts w:cs="Times New Roman"/>
                <w:b/>
                <w:lang w:val="en-US"/>
              </w:rPr>
              <w:t xml:space="preserve">Part </w:t>
            </w:r>
            <w:r w:rsidR="00A6681F">
              <w:rPr>
                <w:rFonts w:cs="Times New Roman"/>
                <w:b/>
                <w:lang w:val="en-US"/>
              </w:rPr>
              <w:t>I</w:t>
            </w:r>
            <w:r w:rsidRPr="00593DE9">
              <w:rPr>
                <w:rFonts w:cs="Times New Roman"/>
                <w:b/>
                <w:lang w:val="en-US"/>
              </w:rPr>
              <w:t xml:space="preserve"> – </w:t>
            </w:r>
            <w:r w:rsidR="009052F2">
              <w:rPr>
                <w:rFonts w:cs="Times New Roman"/>
                <w:b/>
                <w:lang w:val="en-US"/>
              </w:rPr>
              <w:t xml:space="preserve">Type of Notice which you </w:t>
            </w:r>
            <w:r w:rsidR="00991CF7">
              <w:rPr>
                <w:rFonts w:cs="Times New Roman"/>
                <w:b/>
                <w:lang w:val="en-US"/>
              </w:rPr>
              <w:t>are withdrawing</w:t>
            </w:r>
          </w:p>
          <w:p w14:paraId="78D86EB3" w14:textId="77777777" w:rsidR="00747A7B" w:rsidRPr="00747A7B" w:rsidRDefault="00747A7B" w:rsidP="009052F2">
            <w:pPr>
              <w:spacing w:line="276" w:lineRule="auto"/>
              <w:jc w:val="both"/>
              <w:rPr>
                <w:rFonts w:cs="Times New Roman"/>
                <w:lang w:val="en-US"/>
              </w:rPr>
            </w:pPr>
          </w:p>
        </w:tc>
      </w:tr>
      <w:tr w:rsidR="00F05CB9" w:rsidRPr="00593DE9" w14:paraId="56E05552" w14:textId="77777777" w:rsidTr="00555D7B">
        <w:trPr>
          <w:trHeight w:val="244"/>
        </w:trPr>
        <w:tc>
          <w:tcPr>
            <w:tcW w:w="937" w:type="dxa"/>
            <w:vMerge w:val="restart"/>
          </w:tcPr>
          <w:p w14:paraId="1F5CCA40" w14:textId="77777777" w:rsidR="00F05CB9" w:rsidRPr="00593DE9" w:rsidRDefault="00F05CB9" w:rsidP="00F05CB9">
            <w:pPr>
              <w:pStyle w:val="ListParagraph"/>
              <w:numPr>
                <w:ilvl w:val="0"/>
                <w:numId w:val="1"/>
              </w:numPr>
              <w:spacing w:line="276" w:lineRule="auto"/>
              <w:rPr>
                <w:rFonts w:cs="Times New Roman"/>
                <w:lang w:val="en-US"/>
              </w:rPr>
            </w:pPr>
          </w:p>
        </w:tc>
        <w:tc>
          <w:tcPr>
            <w:tcW w:w="2609" w:type="dxa"/>
            <w:gridSpan w:val="3"/>
            <w:vMerge w:val="restart"/>
          </w:tcPr>
          <w:p w14:paraId="6B9A5D76" w14:textId="6679C78F" w:rsidR="00F05CB9" w:rsidRPr="00593DE9" w:rsidRDefault="00F05CB9" w:rsidP="00555D7B">
            <w:pPr>
              <w:spacing w:line="276" w:lineRule="auto"/>
              <w:rPr>
                <w:rFonts w:cs="Times New Roman"/>
                <w:lang w:val="en-US"/>
              </w:rPr>
            </w:pPr>
            <w:r>
              <w:rPr>
                <w:rFonts w:cs="Times New Roman"/>
                <w:lang w:val="en-US"/>
              </w:rPr>
              <w:t>Type of Notice you are withdrawing: (“</w:t>
            </w:r>
            <w:r w:rsidRPr="00A57A3F">
              <w:rPr>
                <w:rFonts w:cs="Times New Roman"/>
                <w:b/>
                <w:bCs/>
                <w:lang w:val="en-US"/>
              </w:rPr>
              <w:t>Relevant Notice</w:t>
            </w:r>
            <w:r>
              <w:rPr>
                <w:rFonts w:cs="Times New Roman"/>
                <w:lang w:val="en-US"/>
              </w:rPr>
              <w:t>”) (please select one only)</w:t>
            </w:r>
          </w:p>
        </w:tc>
        <w:tc>
          <w:tcPr>
            <w:tcW w:w="560" w:type="dxa"/>
          </w:tcPr>
          <w:p w14:paraId="6E51B1CB" w14:textId="66350415" w:rsidR="00F05CB9" w:rsidRPr="008313E5" w:rsidRDefault="00D908F4" w:rsidP="00F05CB9">
            <w:pPr>
              <w:spacing w:line="276" w:lineRule="auto"/>
              <w:rPr>
                <w:rFonts w:cs="Times New Roman"/>
                <w:iCs/>
                <w:color w:val="AEAAAA" w:themeColor="background2" w:themeShade="BF"/>
                <w:lang w:val="en-US"/>
              </w:rPr>
            </w:pPr>
            <w:sdt>
              <w:sdtPr>
                <w:rPr>
                  <w:rFonts w:cs="Times New Roman"/>
                  <w:lang w:val="en-US"/>
                </w:rPr>
                <w:id w:val="-2136553446"/>
                <w14:checkbox>
                  <w14:checked w14:val="0"/>
                  <w14:checkedState w14:val="2612" w14:font="MS Gothic"/>
                  <w14:uncheckedState w14:val="2610" w14:font="MS Gothic"/>
                </w14:checkbox>
              </w:sdtPr>
              <w:sdtEndPr/>
              <w:sdtContent>
                <w:r w:rsidR="00F05CB9">
                  <w:rPr>
                    <w:rFonts w:ascii="MS Gothic" w:eastAsia="MS Gothic" w:hAnsi="MS Gothic" w:cs="Times New Roman" w:hint="eastAsia"/>
                    <w:lang w:val="en-US"/>
                  </w:rPr>
                  <w:t>☐</w:t>
                </w:r>
              </w:sdtContent>
            </w:sdt>
          </w:p>
        </w:tc>
        <w:tc>
          <w:tcPr>
            <w:tcW w:w="5207" w:type="dxa"/>
            <w:gridSpan w:val="2"/>
          </w:tcPr>
          <w:p w14:paraId="2D539318" w14:textId="77777777" w:rsidR="00F05CB9" w:rsidRDefault="00F05CB9" w:rsidP="00F05CB9">
            <w:pPr>
              <w:spacing w:line="276" w:lineRule="auto"/>
              <w:rPr>
                <w:rFonts w:cs="Times New Roman"/>
                <w:iCs/>
                <w:lang w:val="en-US"/>
              </w:rPr>
            </w:pPr>
            <w:r w:rsidRPr="00555D7B">
              <w:rPr>
                <w:rFonts w:cs="Times New Roman"/>
                <w:iCs/>
                <w:lang w:val="en-US"/>
              </w:rPr>
              <w:t>Notice of Negotiation</w:t>
            </w:r>
          </w:p>
          <w:p w14:paraId="1C00699C" w14:textId="7C38E26E" w:rsidR="00262F4B" w:rsidRPr="00555D7B" w:rsidRDefault="00262F4B" w:rsidP="00F05CB9">
            <w:pPr>
              <w:spacing w:line="276" w:lineRule="auto"/>
              <w:rPr>
                <w:rFonts w:cs="Times New Roman"/>
                <w:iCs/>
                <w:lang w:val="en-US"/>
              </w:rPr>
            </w:pPr>
          </w:p>
        </w:tc>
      </w:tr>
      <w:tr w:rsidR="00F05CB9" w:rsidRPr="00593DE9" w14:paraId="715A3E20" w14:textId="77777777" w:rsidTr="00555D7B">
        <w:trPr>
          <w:trHeight w:val="243"/>
        </w:trPr>
        <w:tc>
          <w:tcPr>
            <w:tcW w:w="937" w:type="dxa"/>
            <w:vMerge/>
          </w:tcPr>
          <w:p w14:paraId="3A95E53F" w14:textId="77777777" w:rsidR="00F05CB9" w:rsidRPr="00593DE9" w:rsidRDefault="00F05CB9" w:rsidP="00F05CB9">
            <w:pPr>
              <w:pStyle w:val="ListParagraph"/>
              <w:numPr>
                <w:ilvl w:val="0"/>
                <w:numId w:val="1"/>
              </w:numPr>
              <w:spacing w:line="276" w:lineRule="auto"/>
              <w:rPr>
                <w:rFonts w:cs="Times New Roman"/>
                <w:lang w:val="en-US"/>
              </w:rPr>
            </w:pPr>
          </w:p>
        </w:tc>
        <w:tc>
          <w:tcPr>
            <w:tcW w:w="2609" w:type="dxa"/>
            <w:gridSpan w:val="3"/>
            <w:vMerge/>
          </w:tcPr>
          <w:p w14:paraId="238871FD" w14:textId="77777777" w:rsidR="00F05CB9" w:rsidRDefault="00F05CB9" w:rsidP="00F05CB9">
            <w:pPr>
              <w:spacing w:line="276" w:lineRule="auto"/>
              <w:rPr>
                <w:rFonts w:cs="Times New Roman"/>
                <w:lang w:val="en-US"/>
              </w:rPr>
            </w:pPr>
          </w:p>
        </w:tc>
        <w:sdt>
          <w:sdtPr>
            <w:rPr>
              <w:rFonts w:cs="Times New Roman"/>
              <w:lang w:val="en-US"/>
            </w:rPr>
            <w:id w:val="-121391693"/>
            <w14:checkbox>
              <w14:checked w14:val="0"/>
              <w14:checkedState w14:val="2612" w14:font="MS Gothic"/>
              <w14:uncheckedState w14:val="2610" w14:font="MS Gothic"/>
            </w14:checkbox>
          </w:sdtPr>
          <w:sdtEndPr/>
          <w:sdtContent>
            <w:tc>
              <w:tcPr>
                <w:tcW w:w="560" w:type="dxa"/>
              </w:tcPr>
              <w:p w14:paraId="679A0471" w14:textId="1C4BB038" w:rsidR="00F05CB9" w:rsidRDefault="00F05CB9" w:rsidP="00F05CB9">
                <w:pPr>
                  <w:spacing w:line="276" w:lineRule="auto"/>
                  <w:rPr>
                    <w:rFonts w:cs="Times New Roman"/>
                    <w:iCs/>
                    <w:color w:val="AEAAAA" w:themeColor="background2" w:themeShade="BF"/>
                    <w:lang w:val="en-US"/>
                  </w:rPr>
                </w:pPr>
                <w:r>
                  <w:rPr>
                    <w:rFonts w:ascii="MS Gothic" w:eastAsia="MS Gothic" w:hAnsi="MS Gothic" w:cs="Times New Roman" w:hint="eastAsia"/>
                    <w:lang w:val="en-US"/>
                  </w:rPr>
                  <w:t>☐</w:t>
                </w:r>
              </w:p>
            </w:tc>
          </w:sdtContent>
        </w:sdt>
        <w:tc>
          <w:tcPr>
            <w:tcW w:w="5207" w:type="dxa"/>
            <w:gridSpan w:val="2"/>
          </w:tcPr>
          <w:p w14:paraId="54674013" w14:textId="77777777" w:rsidR="00F05CB9" w:rsidRDefault="00F05CB9" w:rsidP="00F05CB9">
            <w:pPr>
              <w:spacing w:line="276" w:lineRule="auto"/>
              <w:rPr>
                <w:rFonts w:cs="Times New Roman"/>
                <w:iCs/>
                <w:lang w:val="en-US"/>
              </w:rPr>
            </w:pPr>
            <w:r w:rsidRPr="00555D7B">
              <w:rPr>
                <w:rFonts w:cs="Times New Roman"/>
                <w:iCs/>
                <w:lang w:val="en-US"/>
              </w:rPr>
              <w:t>Notice of Objection to Notice of Negotiation</w:t>
            </w:r>
          </w:p>
          <w:p w14:paraId="4489B10E" w14:textId="7A3EC061" w:rsidR="00262F4B" w:rsidRPr="00555D7B" w:rsidRDefault="00262F4B" w:rsidP="00F05CB9">
            <w:pPr>
              <w:spacing w:line="276" w:lineRule="auto"/>
              <w:rPr>
                <w:rFonts w:cs="Times New Roman"/>
                <w:iCs/>
                <w:lang w:val="en-US"/>
              </w:rPr>
            </w:pPr>
          </w:p>
        </w:tc>
      </w:tr>
      <w:tr w:rsidR="00F05CB9" w:rsidRPr="00593DE9" w14:paraId="64537D42" w14:textId="77777777" w:rsidTr="00555D7B">
        <w:trPr>
          <w:trHeight w:val="243"/>
        </w:trPr>
        <w:tc>
          <w:tcPr>
            <w:tcW w:w="937" w:type="dxa"/>
            <w:vMerge/>
          </w:tcPr>
          <w:p w14:paraId="2E0E3BE0" w14:textId="77777777" w:rsidR="00F05CB9" w:rsidRPr="00593DE9" w:rsidRDefault="00F05CB9" w:rsidP="00F05CB9">
            <w:pPr>
              <w:pStyle w:val="ListParagraph"/>
              <w:numPr>
                <w:ilvl w:val="0"/>
                <w:numId w:val="1"/>
              </w:numPr>
              <w:spacing w:line="276" w:lineRule="auto"/>
              <w:rPr>
                <w:rFonts w:cs="Times New Roman"/>
                <w:lang w:val="en-US"/>
              </w:rPr>
            </w:pPr>
          </w:p>
        </w:tc>
        <w:tc>
          <w:tcPr>
            <w:tcW w:w="2609" w:type="dxa"/>
            <w:gridSpan w:val="3"/>
            <w:vMerge/>
          </w:tcPr>
          <w:p w14:paraId="731BC9BA" w14:textId="77777777" w:rsidR="00F05CB9" w:rsidRDefault="00F05CB9" w:rsidP="00F05CB9">
            <w:pPr>
              <w:spacing w:line="276" w:lineRule="auto"/>
              <w:rPr>
                <w:rFonts w:cs="Times New Roman"/>
                <w:lang w:val="en-US"/>
              </w:rPr>
            </w:pPr>
          </w:p>
        </w:tc>
        <w:sdt>
          <w:sdtPr>
            <w:rPr>
              <w:rFonts w:cs="Times New Roman"/>
              <w:lang w:val="en-US"/>
            </w:rPr>
            <w:id w:val="1030224270"/>
            <w14:checkbox>
              <w14:checked w14:val="0"/>
              <w14:checkedState w14:val="2612" w14:font="MS Gothic"/>
              <w14:uncheckedState w14:val="2610" w14:font="MS Gothic"/>
            </w14:checkbox>
          </w:sdtPr>
          <w:sdtEndPr/>
          <w:sdtContent>
            <w:tc>
              <w:tcPr>
                <w:tcW w:w="560" w:type="dxa"/>
              </w:tcPr>
              <w:p w14:paraId="5D0E947D" w14:textId="173DBF63" w:rsidR="00F05CB9" w:rsidRDefault="00F05CB9" w:rsidP="00F05CB9">
                <w:pPr>
                  <w:spacing w:line="276" w:lineRule="auto"/>
                  <w:rPr>
                    <w:rFonts w:cs="Times New Roman"/>
                    <w:iCs/>
                    <w:color w:val="AEAAAA" w:themeColor="background2" w:themeShade="BF"/>
                    <w:lang w:val="en-US"/>
                  </w:rPr>
                </w:pPr>
                <w:r>
                  <w:rPr>
                    <w:rFonts w:ascii="MS Gothic" w:eastAsia="MS Gothic" w:hAnsi="MS Gothic" w:cs="Times New Roman" w:hint="eastAsia"/>
                    <w:lang w:val="en-US"/>
                  </w:rPr>
                  <w:t>☐</w:t>
                </w:r>
              </w:p>
            </w:tc>
          </w:sdtContent>
        </w:sdt>
        <w:tc>
          <w:tcPr>
            <w:tcW w:w="5207" w:type="dxa"/>
            <w:gridSpan w:val="2"/>
          </w:tcPr>
          <w:p w14:paraId="0418AF02" w14:textId="77777777" w:rsidR="00F05CB9" w:rsidRDefault="00F05CB9" w:rsidP="00F05CB9">
            <w:pPr>
              <w:spacing w:line="276" w:lineRule="auto"/>
              <w:rPr>
                <w:rFonts w:cs="Times New Roman"/>
                <w:iCs/>
                <w:lang w:val="en-US"/>
              </w:rPr>
            </w:pPr>
            <w:r w:rsidRPr="00555D7B">
              <w:rPr>
                <w:rFonts w:cs="Times New Roman"/>
                <w:iCs/>
                <w:lang w:val="en-US"/>
              </w:rPr>
              <w:t>Notice for Compensation</w:t>
            </w:r>
          </w:p>
          <w:p w14:paraId="0C16DE1C" w14:textId="1811F60A" w:rsidR="00262F4B" w:rsidRPr="00555D7B" w:rsidRDefault="00262F4B" w:rsidP="00F05CB9">
            <w:pPr>
              <w:spacing w:line="276" w:lineRule="auto"/>
              <w:rPr>
                <w:rFonts w:cs="Times New Roman"/>
                <w:iCs/>
                <w:lang w:val="en-US"/>
              </w:rPr>
            </w:pPr>
          </w:p>
        </w:tc>
      </w:tr>
      <w:tr w:rsidR="00F05CB9" w:rsidRPr="00593DE9" w14:paraId="04DA7440" w14:textId="77777777" w:rsidTr="00555D7B">
        <w:trPr>
          <w:trHeight w:val="243"/>
        </w:trPr>
        <w:tc>
          <w:tcPr>
            <w:tcW w:w="937" w:type="dxa"/>
            <w:vMerge/>
          </w:tcPr>
          <w:p w14:paraId="71F949CE" w14:textId="77777777" w:rsidR="00F05CB9" w:rsidRPr="00593DE9" w:rsidRDefault="00F05CB9" w:rsidP="00F05CB9">
            <w:pPr>
              <w:pStyle w:val="ListParagraph"/>
              <w:numPr>
                <w:ilvl w:val="0"/>
                <w:numId w:val="1"/>
              </w:numPr>
              <w:spacing w:line="276" w:lineRule="auto"/>
              <w:rPr>
                <w:rFonts w:cs="Times New Roman"/>
                <w:lang w:val="en-US"/>
              </w:rPr>
            </w:pPr>
          </w:p>
        </w:tc>
        <w:tc>
          <w:tcPr>
            <w:tcW w:w="2609" w:type="dxa"/>
            <w:gridSpan w:val="3"/>
            <w:vMerge/>
          </w:tcPr>
          <w:p w14:paraId="03915535" w14:textId="77777777" w:rsidR="00F05CB9" w:rsidRDefault="00F05CB9" w:rsidP="00F05CB9">
            <w:pPr>
              <w:spacing w:line="276" w:lineRule="auto"/>
              <w:rPr>
                <w:rFonts w:cs="Times New Roman"/>
                <w:lang w:val="en-US"/>
              </w:rPr>
            </w:pPr>
          </w:p>
        </w:tc>
        <w:sdt>
          <w:sdtPr>
            <w:rPr>
              <w:rFonts w:cs="Times New Roman"/>
              <w:lang w:val="en-US"/>
            </w:rPr>
            <w:id w:val="1841809948"/>
            <w14:checkbox>
              <w14:checked w14:val="0"/>
              <w14:checkedState w14:val="2612" w14:font="MS Gothic"/>
              <w14:uncheckedState w14:val="2610" w14:font="MS Gothic"/>
            </w14:checkbox>
          </w:sdtPr>
          <w:sdtEndPr/>
          <w:sdtContent>
            <w:tc>
              <w:tcPr>
                <w:tcW w:w="560" w:type="dxa"/>
              </w:tcPr>
              <w:p w14:paraId="4346D7C8" w14:textId="7A530293" w:rsidR="00F05CB9" w:rsidRDefault="00F05CB9" w:rsidP="00F05CB9">
                <w:pPr>
                  <w:spacing w:line="276" w:lineRule="auto"/>
                  <w:rPr>
                    <w:rFonts w:cs="Times New Roman"/>
                    <w:iCs/>
                    <w:color w:val="AEAAAA" w:themeColor="background2" w:themeShade="BF"/>
                    <w:lang w:val="en-US"/>
                  </w:rPr>
                </w:pPr>
                <w:r>
                  <w:rPr>
                    <w:rFonts w:ascii="MS Gothic" w:eastAsia="MS Gothic" w:hAnsi="MS Gothic" w:cs="Times New Roman" w:hint="eastAsia"/>
                    <w:lang w:val="en-US"/>
                  </w:rPr>
                  <w:t>☐</w:t>
                </w:r>
              </w:p>
            </w:tc>
          </w:sdtContent>
        </w:sdt>
        <w:tc>
          <w:tcPr>
            <w:tcW w:w="5207" w:type="dxa"/>
            <w:gridSpan w:val="2"/>
          </w:tcPr>
          <w:p w14:paraId="5FE3323B" w14:textId="77777777" w:rsidR="00F05CB9" w:rsidRDefault="00F05CB9" w:rsidP="00F05CB9">
            <w:pPr>
              <w:spacing w:line="276" w:lineRule="auto"/>
              <w:rPr>
                <w:rFonts w:cs="Times New Roman"/>
                <w:iCs/>
                <w:lang w:val="en-US"/>
              </w:rPr>
            </w:pPr>
            <w:r w:rsidRPr="00555D7B">
              <w:rPr>
                <w:rFonts w:cs="Times New Roman"/>
                <w:iCs/>
                <w:lang w:val="en-US"/>
              </w:rPr>
              <w:t>Notice for Adjustment</w:t>
            </w:r>
          </w:p>
          <w:p w14:paraId="797E7EFC" w14:textId="41FE9D3E" w:rsidR="00262F4B" w:rsidRPr="00555D7B" w:rsidRDefault="00262F4B" w:rsidP="00F05CB9">
            <w:pPr>
              <w:spacing w:line="276" w:lineRule="auto"/>
              <w:rPr>
                <w:rFonts w:cs="Times New Roman"/>
                <w:iCs/>
                <w:lang w:val="en-US"/>
              </w:rPr>
            </w:pPr>
          </w:p>
        </w:tc>
      </w:tr>
      <w:tr w:rsidR="00F05CB9" w:rsidRPr="00593DE9" w14:paraId="2DD9918C" w14:textId="77777777" w:rsidTr="00555D7B">
        <w:trPr>
          <w:trHeight w:val="243"/>
        </w:trPr>
        <w:tc>
          <w:tcPr>
            <w:tcW w:w="937" w:type="dxa"/>
            <w:vMerge/>
          </w:tcPr>
          <w:p w14:paraId="4BAA618A" w14:textId="77777777" w:rsidR="00F05CB9" w:rsidRPr="00593DE9" w:rsidRDefault="00F05CB9" w:rsidP="00F05CB9">
            <w:pPr>
              <w:pStyle w:val="ListParagraph"/>
              <w:numPr>
                <w:ilvl w:val="0"/>
                <w:numId w:val="1"/>
              </w:numPr>
              <w:spacing w:line="276" w:lineRule="auto"/>
              <w:rPr>
                <w:rFonts w:cs="Times New Roman"/>
                <w:lang w:val="en-US"/>
              </w:rPr>
            </w:pPr>
          </w:p>
        </w:tc>
        <w:tc>
          <w:tcPr>
            <w:tcW w:w="2609" w:type="dxa"/>
            <w:gridSpan w:val="3"/>
            <w:vMerge/>
          </w:tcPr>
          <w:p w14:paraId="626CBE00" w14:textId="77777777" w:rsidR="00F05CB9" w:rsidRDefault="00F05CB9" w:rsidP="00F05CB9">
            <w:pPr>
              <w:spacing w:line="276" w:lineRule="auto"/>
              <w:rPr>
                <w:rFonts w:cs="Times New Roman"/>
                <w:lang w:val="en-US"/>
              </w:rPr>
            </w:pPr>
          </w:p>
        </w:tc>
        <w:sdt>
          <w:sdtPr>
            <w:rPr>
              <w:rFonts w:cs="Times New Roman"/>
              <w:lang w:val="en-US"/>
            </w:rPr>
            <w:id w:val="-1154680262"/>
            <w14:checkbox>
              <w14:checked w14:val="0"/>
              <w14:checkedState w14:val="2612" w14:font="MS Gothic"/>
              <w14:uncheckedState w14:val="2610" w14:font="MS Gothic"/>
            </w14:checkbox>
          </w:sdtPr>
          <w:sdtEndPr/>
          <w:sdtContent>
            <w:tc>
              <w:tcPr>
                <w:tcW w:w="560" w:type="dxa"/>
              </w:tcPr>
              <w:p w14:paraId="12DBBF3E" w14:textId="78083D1D" w:rsidR="00F05CB9" w:rsidRDefault="00F05CB9" w:rsidP="00F05CB9">
                <w:pPr>
                  <w:spacing w:line="276" w:lineRule="auto"/>
                  <w:rPr>
                    <w:rFonts w:cs="Times New Roman"/>
                    <w:iCs/>
                    <w:color w:val="AEAAAA" w:themeColor="background2" w:themeShade="BF"/>
                    <w:lang w:val="en-US"/>
                  </w:rPr>
                </w:pPr>
                <w:r>
                  <w:rPr>
                    <w:rFonts w:ascii="MS Gothic" w:eastAsia="MS Gothic" w:hAnsi="MS Gothic" w:cs="Times New Roman" w:hint="eastAsia"/>
                    <w:lang w:val="en-US"/>
                  </w:rPr>
                  <w:t>☐</w:t>
                </w:r>
              </w:p>
            </w:tc>
          </w:sdtContent>
        </w:sdt>
        <w:tc>
          <w:tcPr>
            <w:tcW w:w="5207" w:type="dxa"/>
            <w:gridSpan w:val="2"/>
          </w:tcPr>
          <w:p w14:paraId="00F4B6CA" w14:textId="77777777" w:rsidR="00F05CB9" w:rsidRDefault="00F05CB9" w:rsidP="00F05CB9">
            <w:pPr>
              <w:spacing w:line="276" w:lineRule="auto"/>
              <w:rPr>
                <w:rFonts w:cs="Times New Roman"/>
                <w:iCs/>
                <w:lang w:val="en-US"/>
              </w:rPr>
            </w:pPr>
            <w:r w:rsidRPr="00555D7B">
              <w:rPr>
                <w:rFonts w:cs="Times New Roman"/>
                <w:iCs/>
                <w:lang w:val="en-US"/>
              </w:rPr>
              <w:t>Notice of Objection to Notice of Revision</w:t>
            </w:r>
          </w:p>
          <w:p w14:paraId="00C20229" w14:textId="2A0AF20D" w:rsidR="00262F4B" w:rsidRPr="00555D7B" w:rsidRDefault="00262F4B" w:rsidP="00F05CB9">
            <w:pPr>
              <w:spacing w:line="276" w:lineRule="auto"/>
              <w:rPr>
                <w:rFonts w:cs="Times New Roman"/>
                <w:iCs/>
                <w:lang w:val="en-US"/>
              </w:rPr>
            </w:pPr>
          </w:p>
        </w:tc>
      </w:tr>
      <w:tr w:rsidR="00F05CB9" w:rsidRPr="00593DE9" w14:paraId="52884473" w14:textId="77777777" w:rsidTr="00555D7B">
        <w:trPr>
          <w:trHeight w:val="243"/>
        </w:trPr>
        <w:tc>
          <w:tcPr>
            <w:tcW w:w="937" w:type="dxa"/>
            <w:vMerge/>
          </w:tcPr>
          <w:p w14:paraId="0EB1799C" w14:textId="77777777" w:rsidR="00F05CB9" w:rsidRPr="00593DE9" w:rsidRDefault="00F05CB9" w:rsidP="00F05CB9">
            <w:pPr>
              <w:pStyle w:val="ListParagraph"/>
              <w:numPr>
                <w:ilvl w:val="0"/>
                <w:numId w:val="1"/>
              </w:numPr>
              <w:spacing w:line="276" w:lineRule="auto"/>
              <w:rPr>
                <w:rFonts w:cs="Times New Roman"/>
                <w:lang w:val="en-US"/>
              </w:rPr>
            </w:pPr>
          </w:p>
        </w:tc>
        <w:tc>
          <w:tcPr>
            <w:tcW w:w="2609" w:type="dxa"/>
            <w:gridSpan w:val="3"/>
            <w:vMerge/>
          </w:tcPr>
          <w:p w14:paraId="49931B2B" w14:textId="77777777" w:rsidR="00F05CB9" w:rsidRDefault="00F05CB9" w:rsidP="00F05CB9">
            <w:pPr>
              <w:spacing w:line="276" w:lineRule="auto"/>
              <w:rPr>
                <w:rFonts w:cs="Times New Roman"/>
                <w:lang w:val="en-US"/>
              </w:rPr>
            </w:pPr>
          </w:p>
        </w:tc>
        <w:sdt>
          <w:sdtPr>
            <w:rPr>
              <w:rFonts w:cs="Times New Roman"/>
              <w:lang w:val="en-US"/>
            </w:rPr>
            <w:id w:val="-566578623"/>
            <w14:checkbox>
              <w14:checked w14:val="0"/>
              <w14:checkedState w14:val="2612" w14:font="MS Gothic"/>
              <w14:uncheckedState w14:val="2610" w14:font="MS Gothic"/>
            </w14:checkbox>
          </w:sdtPr>
          <w:sdtEndPr/>
          <w:sdtContent>
            <w:tc>
              <w:tcPr>
                <w:tcW w:w="560" w:type="dxa"/>
              </w:tcPr>
              <w:p w14:paraId="0461FF4C" w14:textId="63CCBBF6" w:rsidR="00F05CB9" w:rsidRDefault="00F05CB9" w:rsidP="00F05CB9">
                <w:pPr>
                  <w:spacing w:line="276" w:lineRule="auto"/>
                  <w:rPr>
                    <w:rFonts w:cs="Times New Roman"/>
                    <w:iCs/>
                    <w:color w:val="AEAAAA" w:themeColor="background2" w:themeShade="BF"/>
                    <w:lang w:val="en-US"/>
                  </w:rPr>
                </w:pPr>
                <w:r>
                  <w:rPr>
                    <w:rFonts w:ascii="MS Gothic" w:eastAsia="MS Gothic" w:hAnsi="MS Gothic" w:cs="Times New Roman" w:hint="eastAsia"/>
                    <w:lang w:val="en-US"/>
                  </w:rPr>
                  <w:t>☐</w:t>
                </w:r>
              </w:p>
            </w:tc>
          </w:sdtContent>
        </w:sdt>
        <w:tc>
          <w:tcPr>
            <w:tcW w:w="5207" w:type="dxa"/>
            <w:gridSpan w:val="2"/>
          </w:tcPr>
          <w:p w14:paraId="1103719D" w14:textId="3E5BDDC1" w:rsidR="00F05CB9" w:rsidRDefault="00F05CB9" w:rsidP="00F05CB9">
            <w:pPr>
              <w:spacing w:line="276" w:lineRule="auto"/>
              <w:rPr>
                <w:rFonts w:cs="Times New Roman"/>
                <w:iCs/>
                <w:lang w:val="en-US"/>
              </w:rPr>
            </w:pPr>
            <w:r w:rsidRPr="00555D7B">
              <w:rPr>
                <w:rFonts w:cs="Times New Roman"/>
                <w:iCs/>
                <w:lang w:val="en-US"/>
              </w:rPr>
              <w:t>Notice for Repricing</w:t>
            </w:r>
          </w:p>
          <w:p w14:paraId="2B861960" w14:textId="47152399" w:rsidR="00262F4B" w:rsidRPr="00555D7B" w:rsidRDefault="00262F4B" w:rsidP="00F05CB9">
            <w:pPr>
              <w:spacing w:line="276" w:lineRule="auto"/>
              <w:rPr>
                <w:rFonts w:cs="Times New Roman"/>
                <w:iCs/>
                <w:lang w:val="en-US"/>
              </w:rPr>
            </w:pPr>
          </w:p>
        </w:tc>
      </w:tr>
      <w:tr w:rsidR="009052F2" w:rsidRPr="00593DE9" w14:paraId="458F2745" w14:textId="77777777" w:rsidTr="00F64A47">
        <w:tc>
          <w:tcPr>
            <w:tcW w:w="9313" w:type="dxa"/>
            <w:gridSpan w:val="7"/>
            <w:tcBorders>
              <w:bottom w:val="nil"/>
            </w:tcBorders>
            <w:shd w:val="clear" w:color="auto" w:fill="EDEDED" w:themeFill="accent3" w:themeFillTint="33"/>
          </w:tcPr>
          <w:p w14:paraId="4DE394EB" w14:textId="3A01C2F7" w:rsidR="009052F2" w:rsidRPr="00593DE9" w:rsidRDefault="009052F2" w:rsidP="009052F2">
            <w:pPr>
              <w:spacing w:line="276" w:lineRule="auto"/>
              <w:rPr>
                <w:rFonts w:cs="Times New Roman"/>
                <w:b/>
                <w:lang w:val="en-US"/>
              </w:rPr>
            </w:pPr>
            <w:r>
              <w:rPr>
                <w:rFonts w:cs="Times New Roman"/>
                <w:b/>
                <w:lang w:val="en-US"/>
              </w:rPr>
              <w:t>Part II</w:t>
            </w:r>
            <w:r w:rsidR="00A57A3F">
              <w:rPr>
                <w:rFonts w:cs="Times New Roman"/>
                <w:b/>
                <w:lang w:val="en-US"/>
              </w:rPr>
              <w:t>(A)</w:t>
            </w:r>
            <w:r>
              <w:rPr>
                <w:rFonts w:cs="Times New Roman"/>
                <w:b/>
                <w:lang w:val="en-US"/>
              </w:rPr>
              <w:t xml:space="preserve"> – </w:t>
            </w:r>
            <w:r w:rsidRPr="00593DE9">
              <w:rPr>
                <w:rFonts w:cs="Times New Roman"/>
                <w:b/>
                <w:lang w:val="en-US"/>
              </w:rPr>
              <w:t xml:space="preserve">Particulars of </w:t>
            </w:r>
            <w:r>
              <w:rPr>
                <w:rFonts w:cs="Times New Roman"/>
                <w:b/>
                <w:lang w:val="en-US"/>
              </w:rPr>
              <w:t xml:space="preserve">Party </w:t>
            </w:r>
            <w:r w:rsidR="00A57A3F">
              <w:rPr>
                <w:rFonts w:cs="Times New Roman"/>
                <w:b/>
                <w:lang w:val="en-US"/>
              </w:rPr>
              <w:t xml:space="preserve">who served and is </w:t>
            </w:r>
            <w:r w:rsidR="00F64A47">
              <w:rPr>
                <w:rFonts w:cs="Times New Roman"/>
                <w:b/>
                <w:lang w:val="en-US"/>
              </w:rPr>
              <w:t xml:space="preserve">seeking to withdraw </w:t>
            </w:r>
            <w:r w:rsidR="00A57A3F">
              <w:rPr>
                <w:rFonts w:cs="Times New Roman"/>
                <w:b/>
                <w:lang w:val="en-US"/>
              </w:rPr>
              <w:t>the R</w:t>
            </w:r>
            <w:r w:rsidR="00F64A47">
              <w:rPr>
                <w:rFonts w:cs="Times New Roman"/>
                <w:b/>
                <w:lang w:val="en-US"/>
              </w:rPr>
              <w:t>elevant Notice</w:t>
            </w:r>
          </w:p>
          <w:p w14:paraId="3339A581" w14:textId="77777777" w:rsidR="009052F2" w:rsidRPr="00593DE9" w:rsidRDefault="009052F2" w:rsidP="0072050E">
            <w:pPr>
              <w:spacing w:line="276" w:lineRule="auto"/>
              <w:rPr>
                <w:rFonts w:cs="Times New Roman"/>
                <w:b/>
                <w:lang w:val="en-US"/>
              </w:rPr>
            </w:pPr>
          </w:p>
        </w:tc>
      </w:tr>
      <w:tr w:rsidR="00F64A47" w:rsidRPr="00593DE9" w14:paraId="61351E98" w14:textId="77777777" w:rsidTr="00F64A47">
        <w:tc>
          <w:tcPr>
            <w:tcW w:w="937" w:type="dxa"/>
            <w:tcBorders>
              <w:top w:val="nil"/>
              <w:bottom w:val="nil"/>
            </w:tcBorders>
            <w:shd w:val="clear" w:color="auto" w:fill="FFFFFF" w:themeFill="background1"/>
          </w:tcPr>
          <w:p w14:paraId="4CABACE3" w14:textId="77777777" w:rsidR="00F64A47" w:rsidRPr="00593DE9" w:rsidRDefault="00F64A47" w:rsidP="00F64A47">
            <w:pPr>
              <w:pStyle w:val="ListParagraph"/>
              <w:numPr>
                <w:ilvl w:val="0"/>
                <w:numId w:val="33"/>
              </w:numPr>
              <w:spacing w:line="276" w:lineRule="auto"/>
              <w:rPr>
                <w:rFonts w:cs="Times New Roman"/>
                <w:b/>
                <w:lang w:val="en-US"/>
              </w:rPr>
            </w:pPr>
          </w:p>
        </w:tc>
        <w:tc>
          <w:tcPr>
            <w:tcW w:w="2609" w:type="dxa"/>
            <w:gridSpan w:val="3"/>
            <w:tcBorders>
              <w:top w:val="nil"/>
              <w:bottom w:val="nil"/>
            </w:tcBorders>
            <w:shd w:val="clear" w:color="auto" w:fill="FFFFFF" w:themeFill="background1"/>
          </w:tcPr>
          <w:p w14:paraId="4A568AB5" w14:textId="763C69A4" w:rsidR="00F64A47" w:rsidRPr="003E4AFE" w:rsidRDefault="00F64A47" w:rsidP="00F64A47">
            <w:pPr>
              <w:spacing w:line="276" w:lineRule="auto"/>
              <w:rPr>
                <w:rFonts w:cs="Times New Roman"/>
                <w:lang w:val="en-US"/>
              </w:rPr>
            </w:pPr>
            <w:r w:rsidRPr="003E4AFE">
              <w:rPr>
                <w:rFonts w:cs="Times New Roman"/>
                <w:lang w:val="en-US"/>
              </w:rPr>
              <w:t xml:space="preserve">Name of party who served the </w:t>
            </w:r>
            <w:r w:rsidR="00A57A3F">
              <w:rPr>
                <w:rFonts w:cs="Times New Roman"/>
                <w:lang w:val="en-US"/>
              </w:rPr>
              <w:t>r</w:t>
            </w:r>
            <w:r>
              <w:rPr>
                <w:rFonts w:cs="Times New Roman"/>
                <w:lang w:val="en-US"/>
              </w:rPr>
              <w:t xml:space="preserve">elevant </w:t>
            </w:r>
            <w:r w:rsidRPr="003E4AFE">
              <w:rPr>
                <w:rFonts w:cs="Times New Roman"/>
                <w:lang w:val="en-US"/>
              </w:rPr>
              <w:t>N</w:t>
            </w:r>
            <w:r>
              <w:rPr>
                <w:rFonts w:cs="Times New Roman"/>
                <w:lang w:val="en-US"/>
              </w:rPr>
              <w:t>otice:</w:t>
            </w:r>
          </w:p>
          <w:p w14:paraId="3B6A5A47" w14:textId="77777777" w:rsidR="00F64A47" w:rsidRDefault="00F64A47" w:rsidP="00F64A47">
            <w:pPr>
              <w:spacing w:line="276" w:lineRule="auto"/>
              <w:rPr>
                <w:rFonts w:cs="Times New Roman"/>
                <w:b/>
                <w:lang w:val="en-US"/>
              </w:rPr>
            </w:pPr>
          </w:p>
          <w:p w14:paraId="7A162AE9" w14:textId="1AEA96FD" w:rsidR="00A57A3F" w:rsidRDefault="00A57A3F" w:rsidP="00A57A3F">
            <w:pPr>
              <w:spacing w:line="276" w:lineRule="auto"/>
              <w:ind w:left="179" w:hanging="179"/>
              <w:jc w:val="both"/>
              <w:rPr>
                <w:rFonts w:cs="Times New Roman"/>
                <w:b/>
                <w:bCs/>
                <w:lang w:val="en-US"/>
              </w:rPr>
            </w:pPr>
            <w:r w:rsidRPr="00593DE9">
              <w:rPr>
                <w:rFonts w:cs="Times New Roman"/>
                <w:lang w:val="en-US"/>
              </w:rPr>
              <w:t>*</w:t>
            </w:r>
            <w:r w:rsidRPr="00421A60">
              <w:rPr>
                <w:rFonts w:cs="Times New Roman"/>
                <w:b/>
                <w:bCs/>
                <w:lang w:val="en-US"/>
              </w:rPr>
              <w:t xml:space="preserve">If you are making this </w:t>
            </w:r>
            <w:r>
              <w:rPr>
                <w:rFonts w:cs="Times New Roman"/>
                <w:b/>
                <w:bCs/>
                <w:lang w:val="en-US"/>
              </w:rPr>
              <w:t xml:space="preserve">Notice of Withdrawal </w:t>
            </w:r>
            <w:r w:rsidRPr="00421A60">
              <w:rPr>
                <w:rFonts w:cs="Times New Roman"/>
                <w:b/>
                <w:bCs/>
                <w:lang w:val="en-US"/>
              </w:rPr>
              <w:t>on behalf of an entity (such as a business or company or organisation), fill in the name of the entity.</w:t>
            </w:r>
          </w:p>
          <w:p w14:paraId="711465EA" w14:textId="3555E621" w:rsidR="00A57A3F" w:rsidRPr="00593DE9" w:rsidRDefault="00A57A3F" w:rsidP="00F64A47">
            <w:pPr>
              <w:spacing w:line="276" w:lineRule="auto"/>
              <w:rPr>
                <w:rFonts w:cs="Times New Roman"/>
                <w:b/>
                <w:lang w:val="en-US"/>
              </w:rPr>
            </w:pPr>
          </w:p>
        </w:tc>
        <w:tc>
          <w:tcPr>
            <w:tcW w:w="5767" w:type="dxa"/>
            <w:gridSpan w:val="3"/>
            <w:tcBorders>
              <w:top w:val="nil"/>
              <w:bottom w:val="nil"/>
            </w:tcBorders>
            <w:shd w:val="clear" w:color="auto" w:fill="FFFFFF" w:themeFill="background1"/>
          </w:tcPr>
          <w:p w14:paraId="4AB01C29" w14:textId="75140FE7" w:rsidR="00F64A47" w:rsidRPr="00593DE9" w:rsidRDefault="00F64A47" w:rsidP="00F64A47">
            <w:pPr>
              <w:spacing w:line="276" w:lineRule="auto"/>
              <w:rPr>
                <w:rFonts w:cs="Times New Roman"/>
                <w:b/>
                <w:lang w:val="en-US"/>
              </w:rPr>
            </w:pPr>
            <w:r w:rsidRPr="003E4AFE">
              <w:rPr>
                <w:rFonts w:cs="Times New Roman"/>
                <w:i/>
                <w:color w:val="767171" w:themeColor="background2" w:themeShade="80"/>
                <w:lang w:val="en-US"/>
              </w:rPr>
              <w:t>E.g. ABC Tenant Pte Ltd</w:t>
            </w:r>
          </w:p>
        </w:tc>
      </w:tr>
      <w:tr w:rsidR="00F64A47" w:rsidRPr="00593DE9" w14:paraId="3989732C" w14:textId="77777777" w:rsidTr="00F64A47">
        <w:tc>
          <w:tcPr>
            <w:tcW w:w="937" w:type="dxa"/>
            <w:tcBorders>
              <w:top w:val="nil"/>
              <w:bottom w:val="nil"/>
            </w:tcBorders>
            <w:shd w:val="clear" w:color="auto" w:fill="FFFFFF" w:themeFill="background1"/>
          </w:tcPr>
          <w:p w14:paraId="40AAEA48" w14:textId="77777777" w:rsidR="00F64A47" w:rsidRPr="00593DE9" w:rsidRDefault="00F64A47" w:rsidP="00F64A47">
            <w:pPr>
              <w:pStyle w:val="ListParagraph"/>
              <w:numPr>
                <w:ilvl w:val="0"/>
                <w:numId w:val="33"/>
              </w:numPr>
              <w:spacing w:line="276" w:lineRule="auto"/>
              <w:rPr>
                <w:rFonts w:cs="Times New Roman"/>
                <w:b/>
                <w:lang w:val="en-US"/>
              </w:rPr>
            </w:pPr>
          </w:p>
        </w:tc>
        <w:tc>
          <w:tcPr>
            <w:tcW w:w="2609" w:type="dxa"/>
            <w:gridSpan w:val="3"/>
            <w:tcBorders>
              <w:top w:val="nil"/>
              <w:bottom w:val="nil"/>
            </w:tcBorders>
            <w:shd w:val="clear" w:color="auto" w:fill="FFFFFF" w:themeFill="background1"/>
          </w:tcPr>
          <w:p w14:paraId="1DB2FC11" w14:textId="14DBD5AD" w:rsidR="00F64A47" w:rsidRPr="003E4AFE" w:rsidRDefault="00F64A47" w:rsidP="00F64A47">
            <w:pPr>
              <w:spacing w:line="276" w:lineRule="auto"/>
              <w:rPr>
                <w:rFonts w:cs="Times New Roman"/>
                <w:lang w:val="en-US"/>
              </w:rPr>
            </w:pPr>
            <w:r w:rsidRPr="003E4AFE">
              <w:rPr>
                <w:rFonts w:cs="Times New Roman"/>
                <w:lang w:val="en-US"/>
              </w:rPr>
              <w:t>Address of party who served the</w:t>
            </w:r>
            <w:r>
              <w:rPr>
                <w:rFonts w:cs="Times New Roman"/>
                <w:lang w:val="en-US"/>
              </w:rPr>
              <w:t xml:space="preserve"> </w:t>
            </w:r>
            <w:r w:rsidR="00A57A3F">
              <w:rPr>
                <w:rFonts w:cs="Times New Roman"/>
                <w:lang w:val="en-US"/>
              </w:rPr>
              <w:t>R</w:t>
            </w:r>
            <w:r>
              <w:rPr>
                <w:rFonts w:cs="Times New Roman"/>
                <w:lang w:val="en-US"/>
              </w:rPr>
              <w:t>elevant Notice:</w:t>
            </w:r>
          </w:p>
          <w:p w14:paraId="77EA9848" w14:textId="77777777" w:rsidR="00F64A47" w:rsidRDefault="00F64A47" w:rsidP="00F64A47">
            <w:pPr>
              <w:spacing w:line="276" w:lineRule="auto"/>
              <w:rPr>
                <w:rFonts w:cs="Times New Roman"/>
                <w:lang w:val="en-US"/>
              </w:rPr>
            </w:pPr>
          </w:p>
        </w:tc>
        <w:tc>
          <w:tcPr>
            <w:tcW w:w="5767" w:type="dxa"/>
            <w:gridSpan w:val="3"/>
            <w:tcBorders>
              <w:top w:val="nil"/>
              <w:bottom w:val="nil"/>
            </w:tcBorders>
            <w:shd w:val="clear" w:color="auto" w:fill="FFFFFF" w:themeFill="background1"/>
          </w:tcPr>
          <w:p w14:paraId="7DE0F0F9" w14:textId="435AA891" w:rsidR="00F64A47" w:rsidRPr="005E6037" w:rsidRDefault="00F64A47" w:rsidP="00F64A47">
            <w:pPr>
              <w:spacing w:line="276" w:lineRule="auto"/>
              <w:rPr>
                <w:rFonts w:cs="Times New Roman"/>
                <w:i/>
                <w:color w:val="AEAAAA" w:themeColor="background2" w:themeShade="BF"/>
                <w:lang w:val="en-US"/>
              </w:rPr>
            </w:pPr>
          </w:p>
        </w:tc>
      </w:tr>
      <w:tr w:rsidR="00F64A47" w:rsidRPr="00593DE9" w14:paraId="1A7B0C45" w14:textId="77777777" w:rsidTr="00F64A47">
        <w:tc>
          <w:tcPr>
            <w:tcW w:w="937" w:type="dxa"/>
            <w:tcBorders>
              <w:top w:val="nil"/>
              <w:bottom w:val="nil"/>
            </w:tcBorders>
            <w:shd w:val="clear" w:color="auto" w:fill="FFFFFF" w:themeFill="background1"/>
          </w:tcPr>
          <w:p w14:paraId="082F3975" w14:textId="77777777" w:rsidR="00F64A47" w:rsidRPr="00593DE9" w:rsidRDefault="00F64A47" w:rsidP="00F64A47">
            <w:pPr>
              <w:pStyle w:val="ListParagraph"/>
              <w:numPr>
                <w:ilvl w:val="0"/>
                <w:numId w:val="33"/>
              </w:numPr>
              <w:spacing w:line="276" w:lineRule="auto"/>
              <w:rPr>
                <w:rFonts w:cs="Times New Roman"/>
                <w:b/>
                <w:lang w:val="en-US"/>
              </w:rPr>
            </w:pPr>
          </w:p>
        </w:tc>
        <w:tc>
          <w:tcPr>
            <w:tcW w:w="2609" w:type="dxa"/>
            <w:gridSpan w:val="3"/>
            <w:tcBorders>
              <w:top w:val="nil"/>
              <w:bottom w:val="nil"/>
            </w:tcBorders>
            <w:shd w:val="clear" w:color="auto" w:fill="FFFFFF" w:themeFill="background1"/>
          </w:tcPr>
          <w:p w14:paraId="767CE86C" w14:textId="0A4C2511" w:rsidR="00F64A47" w:rsidRPr="00593DE9" w:rsidRDefault="00F64A47" w:rsidP="00F64A47">
            <w:pPr>
              <w:spacing w:line="276" w:lineRule="auto"/>
              <w:rPr>
                <w:rFonts w:cs="Times New Roman"/>
                <w:lang w:val="en-US"/>
              </w:rPr>
            </w:pPr>
            <w:r w:rsidRPr="00593DE9">
              <w:rPr>
                <w:rFonts w:cs="Times New Roman"/>
                <w:lang w:val="en-US"/>
              </w:rPr>
              <w:t xml:space="preserve">Date the </w:t>
            </w:r>
            <w:r w:rsidR="00A57A3F">
              <w:rPr>
                <w:rFonts w:cs="Times New Roman"/>
                <w:lang w:val="en-US"/>
              </w:rPr>
              <w:t>R</w:t>
            </w:r>
            <w:r>
              <w:rPr>
                <w:rFonts w:cs="Times New Roman"/>
                <w:lang w:val="en-US"/>
              </w:rPr>
              <w:t>elevant Notice was served</w:t>
            </w:r>
            <w:r w:rsidRPr="00593DE9">
              <w:rPr>
                <w:rFonts w:cs="Times New Roman"/>
                <w:lang w:val="en-US"/>
              </w:rPr>
              <w:t xml:space="preserve">: </w:t>
            </w:r>
          </w:p>
          <w:p w14:paraId="16BBF9AD" w14:textId="77777777" w:rsidR="00F64A47" w:rsidRDefault="00F64A47" w:rsidP="00F64A47">
            <w:pPr>
              <w:spacing w:line="276" w:lineRule="auto"/>
              <w:rPr>
                <w:rFonts w:cs="Times New Roman"/>
                <w:lang w:val="en-US"/>
              </w:rPr>
            </w:pPr>
          </w:p>
        </w:tc>
        <w:sdt>
          <w:sdtPr>
            <w:rPr>
              <w:rFonts w:cs="Times New Roman"/>
              <w:b/>
              <w:lang w:val="en-US"/>
            </w:rPr>
            <w:id w:val="89358812"/>
            <w:placeholder>
              <w:docPart w:val="B44E3F5B814B477C8B43DBB161A87099"/>
            </w:placeholder>
            <w:showingPlcHdr/>
            <w:date>
              <w:dateFormat w:val="d/M/yyyy"/>
              <w:lid w:val="en-SG"/>
              <w:storeMappedDataAs w:val="dateTime"/>
              <w:calendar w:val="gregorian"/>
            </w:date>
          </w:sdtPr>
          <w:sdtEndPr/>
          <w:sdtContent>
            <w:tc>
              <w:tcPr>
                <w:tcW w:w="5767" w:type="dxa"/>
                <w:gridSpan w:val="3"/>
                <w:tcBorders>
                  <w:top w:val="nil"/>
                  <w:bottom w:val="nil"/>
                </w:tcBorders>
                <w:shd w:val="clear" w:color="auto" w:fill="FFFFFF" w:themeFill="background1"/>
              </w:tcPr>
              <w:p w14:paraId="44660FDB" w14:textId="30ED65AE" w:rsidR="00F64A47" w:rsidRDefault="00F64A47" w:rsidP="00F64A47">
                <w:pPr>
                  <w:spacing w:line="276" w:lineRule="auto"/>
                  <w:rPr>
                    <w:rFonts w:cs="Times New Roman"/>
                    <w:iCs/>
                    <w:color w:val="AEAAAA" w:themeColor="background2" w:themeShade="BF"/>
                    <w:lang w:val="en-US"/>
                  </w:rPr>
                </w:pPr>
                <w:r w:rsidRPr="00593DE9">
                  <w:rPr>
                    <w:rStyle w:val="PlaceholderText"/>
                    <w:rFonts w:cs="Times New Roman"/>
                  </w:rPr>
                  <w:t>Click or tap to enter a date.</w:t>
                </w:r>
              </w:p>
            </w:tc>
          </w:sdtContent>
        </w:sdt>
      </w:tr>
      <w:tr w:rsidR="00F64A47" w:rsidRPr="00593DE9" w14:paraId="13CA729F" w14:textId="77777777" w:rsidTr="00F64A47">
        <w:tc>
          <w:tcPr>
            <w:tcW w:w="937" w:type="dxa"/>
            <w:tcBorders>
              <w:top w:val="nil"/>
              <w:bottom w:val="nil"/>
            </w:tcBorders>
            <w:shd w:val="clear" w:color="auto" w:fill="FFFFFF" w:themeFill="background1"/>
          </w:tcPr>
          <w:p w14:paraId="7D926005" w14:textId="77777777" w:rsidR="00F64A47" w:rsidRPr="00593DE9" w:rsidRDefault="00F64A47" w:rsidP="00F64A47">
            <w:pPr>
              <w:pStyle w:val="ListParagraph"/>
              <w:numPr>
                <w:ilvl w:val="0"/>
                <w:numId w:val="33"/>
              </w:numPr>
              <w:spacing w:line="276" w:lineRule="auto"/>
              <w:rPr>
                <w:rFonts w:cs="Times New Roman"/>
                <w:b/>
                <w:lang w:val="en-US"/>
              </w:rPr>
            </w:pPr>
          </w:p>
        </w:tc>
        <w:tc>
          <w:tcPr>
            <w:tcW w:w="2609" w:type="dxa"/>
            <w:gridSpan w:val="3"/>
            <w:tcBorders>
              <w:top w:val="nil"/>
              <w:bottom w:val="nil"/>
            </w:tcBorders>
            <w:shd w:val="clear" w:color="auto" w:fill="FFFFFF" w:themeFill="background1"/>
          </w:tcPr>
          <w:p w14:paraId="2E37FDA0" w14:textId="765F0338" w:rsidR="00F64A47" w:rsidRDefault="0087480E" w:rsidP="00F64A47">
            <w:pPr>
              <w:spacing w:line="276" w:lineRule="auto"/>
              <w:rPr>
                <w:rFonts w:cs="Times New Roman"/>
                <w:lang w:val="en-US"/>
              </w:rPr>
            </w:pPr>
            <w:r>
              <w:rPr>
                <w:rFonts w:cs="Times New Roman"/>
                <w:lang w:val="en-US"/>
              </w:rPr>
              <w:t>Case Reference No</w:t>
            </w:r>
            <w:r w:rsidR="00F64A47">
              <w:rPr>
                <w:rFonts w:cs="Times New Roman"/>
                <w:lang w:val="en-US"/>
              </w:rPr>
              <w:t xml:space="preserve">. (if available): </w:t>
            </w:r>
          </w:p>
          <w:p w14:paraId="737A9F6B" w14:textId="77777777" w:rsidR="00F64A47" w:rsidRDefault="00F64A47" w:rsidP="00F64A47">
            <w:pPr>
              <w:spacing w:line="276" w:lineRule="auto"/>
              <w:rPr>
                <w:rFonts w:cs="Times New Roman"/>
                <w:lang w:val="en-US"/>
              </w:rPr>
            </w:pPr>
          </w:p>
        </w:tc>
        <w:tc>
          <w:tcPr>
            <w:tcW w:w="5767" w:type="dxa"/>
            <w:gridSpan w:val="3"/>
            <w:tcBorders>
              <w:top w:val="nil"/>
              <w:bottom w:val="nil"/>
            </w:tcBorders>
            <w:shd w:val="clear" w:color="auto" w:fill="FFFFFF" w:themeFill="background1"/>
          </w:tcPr>
          <w:p w14:paraId="0F458319" w14:textId="77777777" w:rsidR="004B0756" w:rsidRPr="005E6037" w:rsidRDefault="004B0756" w:rsidP="004B0756">
            <w:pPr>
              <w:spacing w:line="276" w:lineRule="auto"/>
              <w:rPr>
                <w:rFonts w:cs="Times New Roman"/>
                <w:i/>
                <w:color w:val="AEAAAA" w:themeColor="background2" w:themeShade="BF"/>
              </w:rPr>
            </w:pPr>
            <w:r w:rsidRPr="005E6037">
              <w:rPr>
                <w:rFonts w:cs="Times New Roman"/>
                <w:i/>
                <w:color w:val="AEAAAA" w:themeColor="background2" w:themeShade="BF"/>
              </w:rPr>
              <w:t xml:space="preserve">Please provide the Case Reference No. received from the Registry, if available. </w:t>
            </w:r>
          </w:p>
          <w:p w14:paraId="4242B299" w14:textId="77777777" w:rsidR="00F64A47" w:rsidRPr="005E6037" w:rsidRDefault="00F64A47" w:rsidP="00F64A47">
            <w:pPr>
              <w:spacing w:line="276" w:lineRule="auto"/>
              <w:rPr>
                <w:rFonts w:cs="Times New Roman"/>
                <w:i/>
                <w:color w:val="AEAAAA" w:themeColor="background2" w:themeShade="BF"/>
                <w:lang w:val="en-US"/>
              </w:rPr>
            </w:pPr>
          </w:p>
        </w:tc>
      </w:tr>
      <w:tr w:rsidR="00F64A47" w:rsidRPr="00593DE9" w14:paraId="25869E09" w14:textId="77777777" w:rsidTr="00F64A47">
        <w:tc>
          <w:tcPr>
            <w:tcW w:w="937" w:type="dxa"/>
            <w:tcBorders>
              <w:top w:val="nil"/>
              <w:bottom w:val="nil"/>
            </w:tcBorders>
            <w:shd w:val="clear" w:color="auto" w:fill="FFFFFF" w:themeFill="background1"/>
          </w:tcPr>
          <w:p w14:paraId="29CAD1C6" w14:textId="77777777" w:rsidR="00F64A47" w:rsidRPr="00593DE9" w:rsidRDefault="00F64A47" w:rsidP="00F64A47">
            <w:pPr>
              <w:pStyle w:val="ListParagraph"/>
              <w:numPr>
                <w:ilvl w:val="0"/>
                <w:numId w:val="33"/>
              </w:numPr>
              <w:spacing w:line="276" w:lineRule="auto"/>
              <w:rPr>
                <w:rFonts w:cs="Times New Roman"/>
                <w:b/>
                <w:lang w:val="en-US"/>
              </w:rPr>
            </w:pPr>
          </w:p>
        </w:tc>
        <w:tc>
          <w:tcPr>
            <w:tcW w:w="2609" w:type="dxa"/>
            <w:gridSpan w:val="3"/>
            <w:tcBorders>
              <w:top w:val="nil"/>
              <w:bottom w:val="nil"/>
            </w:tcBorders>
            <w:shd w:val="clear" w:color="auto" w:fill="FFFFFF" w:themeFill="background1"/>
          </w:tcPr>
          <w:p w14:paraId="3509A54A" w14:textId="2636A14B" w:rsidR="00F64A47" w:rsidRDefault="00F64A47" w:rsidP="00F64A47">
            <w:pPr>
              <w:spacing w:line="276" w:lineRule="auto"/>
              <w:rPr>
                <w:rFonts w:cs="Times New Roman"/>
                <w:lang w:val="en-US"/>
              </w:rPr>
            </w:pPr>
            <w:r w:rsidRPr="00593DE9">
              <w:rPr>
                <w:rFonts w:cs="Times New Roman"/>
                <w:lang w:val="en-US"/>
              </w:rPr>
              <w:t>Date of hearing</w:t>
            </w:r>
            <w:r>
              <w:rPr>
                <w:rFonts w:cs="Times New Roman"/>
                <w:lang w:val="en-US"/>
              </w:rPr>
              <w:t xml:space="preserve"> before Adjustment Relief Assessor</w:t>
            </w:r>
            <w:r w:rsidRPr="00593DE9">
              <w:rPr>
                <w:rFonts w:cs="Times New Roman"/>
                <w:lang w:val="en-US"/>
              </w:rPr>
              <w:t xml:space="preserve">(if fixed): </w:t>
            </w:r>
          </w:p>
          <w:p w14:paraId="18D682DB" w14:textId="77777777" w:rsidR="00A57A3F" w:rsidRPr="00593DE9" w:rsidRDefault="00A57A3F" w:rsidP="00F64A47">
            <w:pPr>
              <w:spacing w:line="276" w:lineRule="auto"/>
              <w:rPr>
                <w:rFonts w:cs="Times New Roman"/>
                <w:lang w:val="en-US"/>
              </w:rPr>
            </w:pPr>
          </w:p>
          <w:p w14:paraId="64DE747D" w14:textId="77777777" w:rsidR="00F64A47" w:rsidRDefault="00F64A47" w:rsidP="00F64A47">
            <w:pPr>
              <w:spacing w:line="276" w:lineRule="auto"/>
              <w:rPr>
                <w:rFonts w:cs="Times New Roman"/>
                <w:lang w:val="en-US"/>
              </w:rPr>
            </w:pPr>
          </w:p>
        </w:tc>
        <w:sdt>
          <w:sdtPr>
            <w:rPr>
              <w:rFonts w:cs="Times New Roman"/>
              <w:b/>
              <w:lang w:val="en-US"/>
            </w:rPr>
            <w:id w:val="-1148981572"/>
            <w:placeholder>
              <w:docPart w:val="4CA4E04A611E461EA038A2A156B56B6A"/>
            </w:placeholder>
            <w:showingPlcHdr/>
            <w:date>
              <w:dateFormat w:val="d/M/yyyy"/>
              <w:lid w:val="en-SG"/>
              <w:storeMappedDataAs w:val="dateTime"/>
              <w:calendar w:val="gregorian"/>
            </w:date>
          </w:sdtPr>
          <w:sdtEndPr/>
          <w:sdtContent>
            <w:tc>
              <w:tcPr>
                <w:tcW w:w="5767" w:type="dxa"/>
                <w:gridSpan w:val="3"/>
                <w:tcBorders>
                  <w:top w:val="nil"/>
                  <w:bottom w:val="nil"/>
                </w:tcBorders>
                <w:shd w:val="clear" w:color="auto" w:fill="FFFFFF" w:themeFill="background1"/>
              </w:tcPr>
              <w:p w14:paraId="4527DE44" w14:textId="4E16CA45" w:rsidR="00F64A47" w:rsidRDefault="00F64A47" w:rsidP="00F64A47">
                <w:pPr>
                  <w:spacing w:line="276" w:lineRule="auto"/>
                  <w:rPr>
                    <w:rFonts w:cs="Times New Roman"/>
                    <w:iCs/>
                    <w:color w:val="AEAAAA" w:themeColor="background2" w:themeShade="BF"/>
                    <w:lang w:val="en-US"/>
                  </w:rPr>
                </w:pPr>
                <w:r w:rsidRPr="00593DE9">
                  <w:rPr>
                    <w:rStyle w:val="PlaceholderText"/>
                    <w:rFonts w:cs="Times New Roman"/>
                  </w:rPr>
                  <w:t>Click or tap to enter a date.</w:t>
                </w:r>
              </w:p>
            </w:tc>
          </w:sdtContent>
        </w:sdt>
      </w:tr>
      <w:tr w:rsidR="00A906EB" w:rsidRPr="00593DE9" w14:paraId="0288E407" w14:textId="77777777" w:rsidTr="00BC42A4">
        <w:tc>
          <w:tcPr>
            <w:tcW w:w="9313" w:type="dxa"/>
            <w:gridSpan w:val="7"/>
            <w:tcBorders>
              <w:top w:val="nil"/>
              <w:bottom w:val="nil"/>
            </w:tcBorders>
            <w:shd w:val="clear" w:color="auto" w:fill="FFFFFF" w:themeFill="background1"/>
          </w:tcPr>
          <w:p w14:paraId="61E08378" w14:textId="084018E1" w:rsidR="00A906EB" w:rsidRPr="00F22A11" w:rsidRDefault="00A906EB" w:rsidP="00F22A11">
            <w:pPr>
              <w:spacing w:line="276" w:lineRule="auto"/>
              <w:jc w:val="both"/>
              <w:rPr>
                <w:rFonts w:cs="Times New Roman"/>
                <w:b/>
                <w:color w:val="FF0000"/>
                <w:u w:val="single"/>
                <w:lang w:val="en-US"/>
              </w:rPr>
            </w:pPr>
            <w:r w:rsidRPr="00F22A11">
              <w:rPr>
                <w:rFonts w:cs="Times New Roman"/>
                <w:b/>
                <w:color w:val="FF0000"/>
                <w:u w:val="single"/>
                <w:lang w:val="en-US"/>
              </w:rPr>
              <w:t>You should attach a copy of the Relevant Notice that you wish to withdraw to this Notice of Withdrawal (You do not need to attach any of the attachments to the Relevant Notice here)</w:t>
            </w:r>
            <w:r w:rsidRPr="00F22A11">
              <w:rPr>
                <w:rFonts w:cs="Times New Roman"/>
                <w:bCs/>
                <w:color w:val="FF0000"/>
                <w:u w:val="single"/>
                <w:lang w:val="en-US"/>
              </w:rPr>
              <w:t xml:space="preserve">. </w:t>
            </w:r>
            <w:r w:rsidRPr="00F22A11">
              <w:rPr>
                <w:rFonts w:cs="Times New Roman"/>
                <w:b/>
                <w:color w:val="FF0000"/>
                <w:u w:val="single"/>
                <w:lang w:val="en-US"/>
              </w:rPr>
              <w:t xml:space="preserve"> </w:t>
            </w:r>
          </w:p>
          <w:p w14:paraId="60A4A7B8" w14:textId="77777777" w:rsidR="00A906EB" w:rsidRPr="00F22A11" w:rsidRDefault="00A906EB" w:rsidP="00F22A11">
            <w:pPr>
              <w:spacing w:line="276" w:lineRule="auto"/>
              <w:jc w:val="both"/>
              <w:rPr>
                <w:rFonts w:cs="Times New Roman"/>
                <w:b/>
                <w:color w:val="FF0000"/>
                <w:lang w:val="en-US"/>
              </w:rPr>
            </w:pPr>
          </w:p>
          <w:p w14:paraId="357FCA83" w14:textId="7D20713A" w:rsidR="00A906EB" w:rsidRPr="00F22A11" w:rsidRDefault="00A906EB" w:rsidP="00F22A11">
            <w:pPr>
              <w:spacing w:line="276" w:lineRule="auto"/>
              <w:jc w:val="both"/>
              <w:rPr>
                <w:rFonts w:cs="Times New Roman"/>
                <w:b/>
                <w:color w:val="FF0000"/>
                <w:lang w:val="en-US"/>
              </w:rPr>
            </w:pPr>
            <w:r w:rsidRPr="00F22A11">
              <w:rPr>
                <w:rFonts w:cs="Times New Roman"/>
                <w:b/>
                <w:color w:val="FF0000"/>
                <w:lang w:val="en-US"/>
              </w:rPr>
              <w:t xml:space="preserve"> </w:t>
            </w:r>
          </w:p>
        </w:tc>
      </w:tr>
      <w:tr w:rsidR="0072050E" w:rsidRPr="00593DE9" w14:paraId="09D38B82" w14:textId="77777777" w:rsidTr="00F64A47">
        <w:tc>
          <w:tcPr>
            <w:tcW w:w="9313" w:type="dxa"/>
            <w:gridSpan w:val="7"/>
            <w:tcBorders>
              <w:top w:val="nil"/>
            </w:tcBorders>
            <w:shd w:val="clear" w:color="auto" w:fill="EDEDED" w:themeFill="accent3" w:themeFillTint="33"/>
          </w:tcPr>
          <w:p w14:paraId="15E5872D" w14:textId="3E8044C1" w:rsidR="00F64A47" w:rsidRDefault="0072050E" w:rsidP="0072050E">
            <w:pPr>
              <w:spacing w:line="276" w:lineRule="auto"/>
              <w:rPr>
                <w:rFonts w:cs="Times New Roman"/>
                <w:b/>
                <w:lang w:val="en-US"/>
              </w:rPr>
            </w:pPr>
            <w:bookmarkStart w:id="1" w:name="_Hlk37873525"/>
            <w:r w:rsidRPr="00593DE9">
              <w:rPr>
                <w:rFonts w:cs="Times New Roman"/>
                <w:b/>
                <w:lang w:val="en-US"/>
              </w:rPr>
              <w:t xml:space="preserve">Part </w:t>
            </w:r>
            <w:r w:rsidR="00F64A47">
              <w:rPr>
                <w:rFonts w:cs="Times New Roman"/>
                <w:b/>
                <w:lang w:val="en-US"/>
              </w:rPr>
              <w:t>I</w:t>
            </w:r>
            <w:r>
              <w:rPr>
                <w:rFonts w:cs="Times New Roman"/>
                <w:b/>
                <w:lang w:val="en-US"/>
              </w:rPr>
              <w:t>I</w:t>
            </w:r>
            <w:r w:rsidR="00A57A3F">
              <w:rPr>
                <w:rFonts w:cs="Times New Roman"/>
                <w:b/>
                <w:lang w:val="en-US"/>
              </w:rPr>
              <w:t>(B)</w:t>
            </w:r>
            <w:r w:rsidR="00F64A47">
              <w:rPr>
                <w:rFonts w:cs="Times New Roman"/>
                <w:b/>
                <w:lang w:val="en-US"/>
              </w:rPr>
              <w:t>– Particulars of authorised representative</w:t>
            </w:r>
          </w:p>
          <w:p w14:paraId="7F190481" w14:textId="77777777" w:rsidR="00F64A47" w:rsidRDefault="00F64A47" w:rsidP="0072050E">
            <w:pPr>
              <w:spacing w:line="276" w:lineRule="auto"/>
              <w:rPr>
                <w:rFonts w:cs="Times New Roman"/>
                <w:b/>
                <w:lang w:val="en-US"/>
              </w:rPr>
            </w:pPr>
          </w:p>
          <w:p w14:paraId="7576E5A0" w14:textId="0F184587" w:rsidR="00F64A47" w:rsidRDefault="00F64A47" w:rsidP="00F64A47">
            <w:pPr>
              <w:spacing w:line="240" w:lineRule="auto"/>
              <w:rPr>
                <w:rFonts w:cs="Times New Roman"/>
                <w:lang w:val="en-US"/>
              </w:rPr>
            </w:pPr>
            <w:r>
              <w:rPr>
                <w:rFonts w:cs="Times New Roman"/>
                <w:lang w:val="en-US"/>
              </w:rPr>
              <w:t xml:space="preserve">If you are withdrawing the </w:t>
            </w:r>
            <w:r w:rsidR="00A57A3F">
              <w:rPr>
                <w:rFonts w:cs="Times New Roman"/>
                <w:lang w:val="en-US"/>
              </w:rPr>
              <w:t>R</w:t>
            </w:r>
            <w:r>
              <w:rPr>
                <w:rFonts w:cs="Times New Roman"/>
                <w:lang w:val="en-US"/>
              </w:rPr>
              <w:t xml:space="preserve">elevant Notice </w:t>
            </w:r>
            <w:r w:rsidR="00902F59">
              <w:rPr>
                <w:rFonts w:cs="Times New Roman"/>
                <w:lang w:val="en-US"/>
              </w:rPr>
              <w:t>for yourself</w:t>
            </w:r>
            <w:r>
              <w:rPr>
                <w:rFonts w:cs="Times New Roman"/>
                <w:lang w:val="en-US"/>
              </w:rPr>
              <w:t xml:space="preserve">, please leave this part blank. </w:t>
            </w:r>
          </w:p>
          <w:p w14:paraId="6D540EED" w14:textId="77777777" w:rsidR="00F64A47" w:rsidRDefault="00F64A47" w:rsidP="00F64A47">
            <w:pPr>
              <w:spacing w:line="240" w:lineRule="auto"/>
              <w:rPr>
                <w:rFonts w:cs="Times New Roman"/>
                <w:lang w:val="en-US"/>
              </w:rPr>
            </w:pPr>
          </w:p>
          <w:p w14:paraId="4CCD9834" w14:textId="3CB21458" w:rsidR="00F64A47" w:rsidRDefault="00F64A47" w:rsidP="00F64A47">
            <w:pPr>
              <w:spacing w:line="240" w:lineRule="auto"/>
              <w:rPr>
                <w:rFonts w:cs="Times New Roman"/>
                <w:lang w:val="en-US"/>
              </w:rPr>
            </w:pPr>
            <w:r>
              <w:rPr>
                <w:rFonts w:cs="Times New Roman"/>
                <w:lang w:val="en-US"/>
              </w:rPr>
              <w:t xml:space="preserve">If you are withdrawing the </w:t>
            </w:r>
            <w:r w:rsidR="00A57A3F">
              <w:rPr>
                <w:rFonts w:cs="Times New Roman"/>
                <w:lang w:val="en-US"/>
              </w:rPr>
              <w:t>R</w:t>
            </w:r>
            <w:r>
              <w:rPr>
                <w:rFonts w:cs="Times New Roman"/>
                <w:lang w:val="en-US"/>
              </w:rPr>
              <w:t>elevant Notice on behalf of an entity (such as a business or company)</w:t>
            </w:r>
            <w:r w:rsidR="00D47EBE">
              <w:rPr>
                <w:rFonts w:cs="Times New Roman"/>
                <w:lang w:val="en-US"/>
              </w:rPr>
              <w:t xml:space="preserve"> or a sole proprietorship</w:t>
            </w:r>
            <w:r>
              <w:rPr>
                <w:rFonts w:cs="Times New Roman"/>
                <w:lang w:val="en-US"/>
              </w:rPr>
              <w:t xml:space="preserve">, please fill in your particulars below. You must be authorised by the entity to withdraw the </w:t>
            </w:r>
            <w:r w:rsidR="00A57A3F">
              <w:rPr>
                <w:rFonts w:cs="Times New Roman"/>
                <w:lang w:val="en-US"/>
              </w:rPr>
              <w:t>Relevant Notice</w:t>
            </w:r>
            <w:r>
              <w:rPr>
                <w:rFonts w:cs="Times New Roman"/>
                <w:lang w:val="en-US"/>
              </w:rPr>
              <w:t xml:space="preserve"> on behalf of the entity. </w:t>
            </w:r>
          </w:p>
          <w:p w14:paraId="5F20D68B" w14:textId="77777777" w:rsidR="0072050E" w:rsidRPr="00343128" w:rsidRDefault="0072050E" w:rsidP="0072050E">
            <w:pPr>
              <w:spacing w:line="276" w:lineRule="auto"/>
              <w:jc w:val="both"/>
              <w:rPr>
                <w:rFonts w:cs="Times New Roman"/>
                <w:lang w:val="en-US"/>
              </w:rPr>
            </w:pPr>
          </w:p>
        </w:tc>
      </w:tr>
      <w:tr w:rsidR="00F64A47" w:rsidRPr="00593DE9" w14:paraId="584721B3" w14:textId="77777777" w:rsidTr="008C177D">
        <w:tc>
          <w:tcPr>
            <w:tcW w:w="937" w:type="dxa"/>
          </w:tcPr>
          <w:p w14:paraId="139BBB1E" w14:textId="77777777" w:rsidR="00F64A47" w:rsidRPr="00593DE9" w:rsidRDefault="00F64A47" w:rsidP="00F64A47">
            <w:pPr>
              <w:pStyle w:val="ListParagraph"/>
              <w:numPr>
                <w:ilvl w:val="0"/>
                <w:numId w:val="2"/>
              </w:numPr>
              <w:spacing w:line="276" w:lineRule="auto"/>
              <w:rPr>
                <w:rFonts w:cs="Times New Roman"/>
                <w:lang w:val="en-US"/>
              </w:rPr>
            </w:pPr>
          </w:p>
        </w:tc>
        <w:tc>
          <w:tcPr>
            <w:tcW w:w="2609" w:type="dxa"/>
            <w:gridSpan w:val="3"/>
          </w:tcPr>
          <w:p w14:paraId="3E1808D0" w14:textId="77777777" w:rsidR="00F64A47" w:rsidRPr="004F7172" w:rsidRDefault="00F64A47" w:rsidP="00F64A47">
            <w:pPr>
              <w:spacing w:line="276" w:lineRule="auto"/>
              <w:rPr>
                <w:rFonts w:cs="Times New Roman"/>
                <w:lang w:val="en-US"/>
              </w:rPr>
            </w:pPr>
            <w:r w:rsidRPr="004F7172">
              <w:rPr>
                <w:rFonts w:cs="Times New Roman"/>
                <w:lang w:val="en-US"/>
              </w:rPr>
              <w:t xml:space="preserve">Name of authorised </w:t>
            </w:r>
          </w:p>
          <w:p w14:paraId="3B16D87F" w14:textId="77777777" w:rsidR="00F64A47" w:rsidRPr="004F7172" w:rsidRDefault="00F64A47" w:rsidP="00F64A47">
            <w:pPr>
              <w:spacing w:line="276" w:lineRule="auto"/>
              <w:rPr>
                <w:rFonts w:cs="Times New Roman"/>
                <w:lang w:val="en-US"/>
              </w:rPr>
            </w:pPr>
            <w:r w:rsidRPr="004F7172">
              <w:rPr>
                <w:rFonts w:cs="Times New Roman"/>
                <w:lang w:val="en-US"/>
              </w:rPr>
              <w:t xml:space="preserve">representative: </w:t>
            </w:r>
          </w:p>
          <w:p w14:paraId="62D5DDA1" w14:textId="77777777" w:rsidR="00F64A47" w:rsidRPr="00593DE9" w:rsidRDefault="00F64A47" w:rsidP="00F64A47">
            <w:pPr>
              <w:spacing w:line="276" w:lineRule="auto"/>
              <w:rPr>
                <w:rFonts w:cs="Times New Roman"/>
                <w:lang w:val="en-US"/>
              </w:rPr>
            </w:pPr>
          </w:p>
        </w:tc>
        <w:tc>
          <w:tcPr>
            <w:tcW w:w="5767" w:type="dxa"/>
            <w:gridSpan w:val="3"/>
          </w:tcPr>
          <w:p w14:paraId="41A45469" w14:textId="1C359641" w:rsidR="00F64A47" w:rsidRPr="00B30023" w:rsidRDefault="00F64A47" w:rsidP="00F64A47">
            <w:pPr>
              <w:spacing w:line="276" w:lineRule="auto"/>
              <w:rPr>
                <w:rFonts w:cs="Times New Roman"/>
                <w:i/>
                <w:color w:val="AEAAAA" w:themeColor="background2" w:themeShade="BF"/>
                <w:lang w:val="en-US"/>
              </w:rPr>
            </w:pPr>
            <w:r w:rsidRPr="004B0756">
              <w:rPr>
                <w:rFonts w:cs="Times New Roman"/>
                <w:i/>
                <w:color w:val="AEAAAA" w:themeColor="background2" w:themeShade="BF"/>
                <w:lang w:val="en-US"/>
              </w:rPr>
              <w:t>Insert your name here</w:t>
            </w:r>
          </w:p>
        </w:tc>
      </w:tr>
      <w:bookmarkEnd w:id="1"/>
      <w:tr w:rsidR="00F47DAA" w:rsidRPr="00593DE9" w14:paraId="14B0FEAB" w14:textId="77777777" w:rsidTr="008C177D">
        <w:tc>
          <w:tcPr>
            <w:tcW w:w="937" w:type="dxa"/>
          </w:tcPr>
          <w:p w14:paraId="3BE4BCE6" w14:textId="77777777" w:rsidR="00F47DAA" w:rsidRPr="00593DE9" w:rsidRDefault="00F47DAA" w:rsidP="00F47DAA">
            <w:pPr>
              <w:pStyle w:val="ListParagraph"/>
              <w:numPr>
                <w:ilvl w:val="0"/>
                <w:numId w:val="2"/>
              </w:numPr>
              <w:spacing w:line="276" w:lineRule="auto"/>
              <w:rPr>
                <w:rFonts w:cs="Times New Roman"/>
                <w:lang w:val="en-US"/>
              </w:rPr>
            </w:pPr>
          </w:p>
        </w:tc>
        <w:tc>
          <w:tcPr>
            <w:tcW w:w="2609" w:type="dxa"/>
            <w:gridSpan w:val="3"/>
          </w:tcPr>
          <w:p w14:paraId="66AB9894" w14:textId="77777777" w:rsidR="00F47DAA" w:rsidRPr="00593DE9" w:rsidRDefault="00F47DAA" w:rsidP="00F47DAA">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14:paraId="2A45E269" w14:textId="4ED1EE30" w:rsidR="00F47DAA" w:rsidRPr="00421A60" w:rsidRDefault="00F47DAA" w:rsidP="00F47DAA">
            <w:pPr>
              <w:spacing w:line="276" w:lineRule="auto"/>
              <w:rPr>
                <w:rFonts w:cs="Times New Roman"/>
                <w:lang w:val="en-US"/>
              </w:rPr>
            </w:pPr>
          </w:p>
        </w:tc>
        <w:tc>
          <w:tcPr>
            <w:tcW w:w="5767" w:type="dxa"/>
            <w:gridSpan w:val="3"/>
          </w:tcPr>
          <w:p w14:paraId="072A6CA0" w14:textId="77777777" w:rsidR="00F47DAA" w:rsidRPr="00E87AA7" w:rsidRDefault="00F47DAA" w:rsidP="00F47DAA">
            <w:pPr>
              <w:spacing w:line="276" w:lineRule="auto"/>
              <w:rPr>
                <w:rFonts w:cs="Times New Roman"/>
                <w:bCs/>
                <w:i/>
                <w:color w:val="A5A5A5" w:themeColor="accent3"/>
                <w:lang w:val="en-US"/>
              </w:rPr>
            </w:pPr>
            <w:r w:rsidRPr="00E87AA7">
              <w:rPr>
                <w:rFonts w:cs="Times New Roman"/>
                <w:bCs/>
                <w:i/>
                <w:color w:val="A5A5A5" w:themeColor="accent3"/>
                <w:lang w:val="en-US"/>
              </w:rPr>
              <w:t xml:space="preserve">Enter phone number where you can be contacted. Please include the country code if it is a foreign number. </w:t>
            </w:r>
          </w:p>
          <w:p w14:paraId="143D76E1" w14:textId="77777777" w:rsidR="00586005" w:rsidRDefault="00586005" w:rsidP="00F47DAA">
            <w:pPr>
              <w:spacing w:line="276" w:lineRule="auto"/>
              <w:rPr>
                <w:rFonts w:cs="Times New Roman"/>
                <w:i/>
                <w:lang w:val="en-US"/>
              </w:rPr>
            </w:pPr>
          </w:p>
          <w:p w14:paraId="2C871C6A" w14:textId="77777777" w:rsidR="00A906EB" w:rsidRDefault="00A906EB" w:rsidP="00F47DAA">
            <w:pPr>
              <w:spacing w:line="276" w:lineRule="auto"/>
              <w:rPr>
                <w:rFonts w:cs="Times New Roman"/>
                <w:i/>
                <w:lang w:val="en-US"/>
              </w:rPr>
            </w:pPr>
          </w:p>
          <w:p w14:paraId="560B9070" w14:textId="150644B9" w:rsidR="00A906EB" w:rsidRPr="00421A60" w:rsidRDefault="00A906EB" w:rsidP="00F47DAA">
            <w:pPr>
              <w:spacing w:line="276" w:lineRule="auto"/>
              <w:rPr>
                <w:rFonts w:cs="Times New Roman"/>
                <w:i/>
                <w:lang w:val="en-US"/>
              </w:rPr>
            </w:pPr>
          </w:p>
        </w:tc>
      </w:tr>
      <w:tr w:rsidR="00F47DAA" w:rsidRPr="00593DE9" w14:paraId="6EC17DF8" w14:textId="77777777" w:rsidTr="00E7290F">
        <w:tc>
          <w:tcPr>
            <w:tcW w:w="9313" w:type="dxa"/>
            <w:gridSpan w:val="7"/>
            <w:shd w:val="clear" w:color="auto" w:fill="EDEDED" w:themeFill="accent3" w:themeFillTint="33"/>
          </w:tcPr>
          <w:p w14:paraId="20C872B5" w14:textId="7FCF2944" w:rsidR="00F47DAA" w:rsidRDefault="00F47DAA" w:rsidP="00F47DAA">
            <w:pPr>
              <w:spacing w:line="276" w:lineRule="auto"/>
              <w:rPr>
                <w:rFonts w:cs="Times New Roman"/>
                <w:b/>
                <w:lang w:val="en-US"/>
              </w:rPr>
            </w:pPr>
            <w:r w:rsidRPr="00593DE9">
              <w:rPr>
                <w:rFonts w:cs="Times New Roman"/>
                <w:b/>
                <w:lang w:val="en-US"/>
              </w:rPr>
              <w:t xml:space="preserve">Part </w:t>
            </w:r>
            <w:r>
              <w:rPr>
                <w:rFonts w:cs="Times New Roman"/>
                <w:b/>
                <w:lang w:val="en-US"/>
              </w:rPr>
              <w:t>III</w:t>
            </w:r>
            <w:r w:rsidRPr="00593DE9">
              <w:rPr>
                <w:rFonts w:cs="Times New Roman"/>
                <w:b/>
                <w:lang w:val="en-US"/>
              </w:rPr>
              <w:t xml:space="preserve"> –</w:t>
            </w:r>
            <w:r>
              <w:rPr>
                <w:rFonts w:cs="Times New Roman"/>
                <w:b/>
                <w:lang w:val="en-US"/>
              </w:rPr>
              <w:t xml:space="preserve"> Particulars of person(s) on whom the Relevant Notice had been served </w:t>
            </w:r>
          </w:p>
          <w:p w14:paraId="7A32C689" w14:textId="08F763D8" w:rsidR="00F47DAA" w:rsidRDefault="00F47DAA" w:rsidP="00F47DAA">
            <w:pPr>
              <w:spacing w:line="276" w:lineRule="auto"/>
              <w:rPr>
                <w:rFonts w:cs="Times New Roman"/>
                <w:b/>
                <w:bCs/>
                <w:lang w:val="en-US"/>
              </w:rPr>
            </w:pPr>
          </w:p>
          <w:p w14:paraId="0F8AAA4A" w14:textId="2DE069B5" w:rsidR="00F47DAA" w:rsidRDefault="00F47DAA" w:rsidP="00F47DAA">
            <w:pPr>
              <w:spacing w:line="276" w:lineRule="auto"/>
              <w:jc w:val="both"/>
              <w:rPr>
                <w:rFonts w:cs="Times New Roman"/>
                <w:lang w:val="en-US"/>
              </w:rPr>
            </w:pPr>
            <w:r w:rsidRPr="00FC7220">
              <w:rPr>
                <w:rFonts w:cs="Times New Roman"/>
                <w:lang w:val="en-US"/>
              </w:rPr>
              <w:t xml:space="preserve">If the party on whom the </w:t>
            </w:r>
            <w:r>
              <w:rPr>
                <w:rFonts w:cs="Times New Roman"/>
                <w:lang w:val="en-US"/>
              </w:rPr>
              <w:t xml:space="preserve">relevant Notice </w:t>
            </w:r>
            <w:r w:rsidRPr="00FC7220">
              <w:rPr>
                <w:rFonts w:cs="Times New Roman"/>
                <w:lang w:val="en-US"/>
              </w:rPr>
              <w:t>had been served is an entity (such as a business</w:t>
            </w:r>
            <w:r>
              <w:rPr>
                <w:rFonts w:cs="Times New Roman"/>
                <w:lang w:val="en-US"/>
              </w:rPr>
              <w:t>,</w:t>
            </w:r>
            <w:r w:rsidR="004B0756">
              <w:rPr>
                <w:rFonts w:cs="Times New Roman"/>
                <w:lang w:val="en-US"/>
              </w:rPr>
              <w:t xml:space="preserve"> </w:t>
            </w:r>
            <w:r>
              <w:rPr>
                <w:rFonts w:cs="Times New Roman"/>
                <w:lang w:val="en-US"/>
              </w:rPr>
              <w:t>company or organisation</w:t>
            </w:r>
            <w:r w:rsidRPr="00FC7220">
              <w:rPr>
                <w:rFonts w:cs="Times New Roman"/>
                <w:lang w:val="en-US"/>
              </w:rPr>
              <w:t xml:space="preserve">), you </w:t>
            </w:r>
            <w:r w:rsidRPr="00FC7220">
              <w:rPr>
                <w:rFonts w:cs="Times New Roman"/>
                <w:u w:val="single"/>
                <w:lang w:val="en-US"/>
              </w:rPr>
              <w:t>must</w:t>
            </w:r>
            <w:r w:rsidRPr="00FC7220">
              <w:rPr>
                <w:rFonts w:cs="Times New Roman"/>
                <w:lang w:val="en-US"/>
              </w:rPr>
              <w:t xml:space="preserve"> identify the entity correctly</w:t>
            </w:r>
            <w:r>
              <w:rPr>
                <w:rFonts w:cs="Times New Roman"/>
                <w:lang w:val="en-US"/>
              </w:rPr>
              <w:t xml:space="preserve"> for the withdrawal of the Notice to be valid</w:t>
            </w:r>
            <w:r w:rsidRPr="00FC7220">
              <w:rPr>
                <w:rFonts w:cs="Times New Roman"/>
                <w:lang w:val="en-US"/>
              </w:rPr>
              <w:t xml:space="preserve">. </w:t>
            </w:r>
            <w:r w:rsidRPr="00421A60">
              <w:rPr>
                <w:rFonts w:cs="Times New Roman"/>
                <w:lang w:val="en-US"/>
              </w:rPr>
              <w:t>You should insert the entity’s name and registered address and, where available, the telephone number, email address, and Unique Entity Number of the entity.</w:t>
            </w:r>
          </w:p>
          <w:p w14:paraId="50F869D4" w14:textId="77777777" w:rsidR="00F47DAA" w:rsidRDefault="00F47DAA" w:rsidP="00F47DAA">
            <w:pPr>
              <w:spacing w:line="276" w:lineRule="auto"/>
              <w:jc w:val="both"/>
              <w:rPr>
                <w:rFonts w:cs="Times New Roman"/>
                <w:lang w:val="en-US"/>
              </w:rPr>
            </w:pPr>
          </w:p>
          <w:p w14:paraId="55B386E3" w14:textId="1702CBF2" w:rsidR="00F47DAA" w:rsidRDefault="00F47DAA" w:rsidP="00F47DAA">
            <w:pPr>
              <w:spacing w:line="276" w:lineRule="auto"/>
              <w:rPr>
                <w:rFonts w:cs="Times New Roman"/>
                <w:lang w:val="en-US"/>
              </w:rPr>
            </w:pPr>
            <w:r w:rsidRPr="00E41C3D">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 xml:space="preserve">epeat this </w:t>
            </w:r>
            <w:r w:rsidR="00555D7B">
              <w:rPr>
                <w:rFonts w:cs="Times New Roman"/>
                <w:lang w:val="en-US"/>
              </w:rPr>
              <w:t>P</w:t>
            </w:r>
            <w:r w:rsidRPr="00593DE9">
              <w:rPr>
                <w:rFonts w:cs="Times New Roman"/>
                <w:lang w:val="en-US"/>
              </w:rPr>
              <w:t>art if there is more than one party</w:t>
            </w:r>
            <w:r>
              <w:rPr>
                <w:rFonts w:cs="Times New Roman"/>
                <w:lang w:val="en-US"/>
              </w:rPr>
              <w:t xml:space="preserve"> on whom the Relevant Notice had been served. </w:t>
            </w:r>
          </w:p>
          <w:p w14:paraId="03D3C88D" w14:textId="77777777" w:rsidR="00F47DAA" w:rsidRPr="00593DE9" w:rsidRDefault="00F47DAA" w:rsidP="00F47DAA">
            <w:pPr>
              <w:spacing w:line="276" w:lineRule="auto"/>
              <w:jc w:val="both"/>
              <w:rPr>
                <w:rFonts w:cs="Times New Roman"/>
                <w:b/>
                <w:lang w:val="en-US"/>
              </w:rPr>
            </w:pPr>
          </w:p>
        </w:tc>
      </w:tr>
      <w:tr w:rsidR="00F47DAA" w:rsidRPr="00593DE9" w14:paraId="0E42B41B" w14:textId="77777777" w:rsidTr="00A57A3F">
        <w:trPr>
          <w:trHeight w:val="643"/>
        </w:trPr>
        <w:tc>
          <w:tcPr>
            <w:tcW w:w="937" w:type="dxa"/>
            <w:vMerge w:val="restart"/>
          </w:tcPr>
          <w:p w14:paraId="3A83DE4E"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vMerge w:val="restart"/>
          </w:tcPr>
          <w:p w14:paraId="6FF41F2A" w14:textId="3E26C856" w:rsidR="00F47DAA" w:rsidRDefault="00F47DAA" w:rsidP="00F47DAA">
            <w:pPr>
              <w:spacing w:line="276" w:lineRule="auto"/>
              <w:jc w:val="both"/>
              <w:rPr>
                <w:rFonts w:cs="Times New Roman"/>
                <w:lang w:val="en-US"/>
              </w:rPr>
            </w:pPr>
            <w:r>
              <w:rPr>
                <w:rFonts w:cs="Times New Roman"/>
                <w:lang w:val="en-US"/>
              </w:rPr>
              <w:t>Type of party:</w:t>
            </w:r>
          </w:p>
        </w:tc>
        <w:sdt>
          <w:sdtPr>
            <w:rPr>
              <w:rFonts w:cs="Times New Roman"/>
              <w:lang w:val="en-US"/>
            </w:rPr>
            <w:id w:val="798418311"/>
            <w14:checkbox>
              <w14:checked w14:val="0"/>
              <w14:checkedState w14:val="2612" w14:font="MS Gothic"/>
              <w14:uncheckedState w14:val="2610" w14:font="MS Gothic"/>
            </w14:checkbox>
          </w:sdtPr>
          <w:sdtEndPr/>
          <w:sdtContent>
            <w:tc>
              <w:tcPr>
                <w:tcW w:w="567" w:type="dxa"/>
                <w:gridSpan w:val="2"/>
              </w:tcPr>
              <w:p w14:paraId="0829FEDC" w14:textId="6E5A6BDE" w:rsidR="00F47DAA" w:rsidRPr="00593DE9" w:rsidRDefault="00F55EFB" w:rsidP="00F47DAA">
                <w:pPr>
                  <w:spacing w:line="276" w:lineRule="auto"/>
                  <w:jc w:val="both"/>
                  <w:rPr>
                    <w:rFonts w:cs="Times New Roman"/>
                    <w:i/>
                    <w:color w:val="767171" w:themeColor="background2" w:themeShade="80"/>
                    <w:lang w:val="en-US"/>
                  </w:rPr>
                </w:pPr>
                <w:r>
                  <w:rPr>
                    <w:rFonts w:ascii="MS Gothic" w:eastAsia="MS Gothic" w:hAnsi="MS Gothic" w:cs="Times New Roman" w:hint="eastAsia"/>
                    <w:lang w:val="en-US"/>
                  </w:rPr>
                  <w:t>☐</w:t>
                </w:r>
              </w:p>
            </w:tc>
          </w:sdtContent>
        </w:sdt>
        <w:tc>
          <w:tcPr>
            <w:tcW w:w="5207" w:type="dxa"/>
            <w:gridSpan w:val="2"/>
          </w:tcPr>
          <w:p w14:paraId="035C7D61" w14:textId="41F66A77" w:rsidR="00F47DAA" w:rsidRPr="00593DE9" w:rsidRDefault="00F47DAA" w:rsidP="00F47DAA">
            <w:pPr>
              <w:spacing w:line="276" w:lineRule="auto"/>
              <w:jc w:val="both"/>
              <w:rPr>
                <w:rFonts w:cs="Times New Roman"/>
                <w:i/>
                <w:color w:val="767171" w:themeColor="background2" w:themeShade="80"/>
                <w:lang w:val="en-US"/>
              </w:rPr>
            </w:pPr>
            <w:r>
              <w:rPr>
                <w:rFonts w:cs="Times New Roman"/>
                <w:lang w:val="en-US"/>
              </w:rPr>
              <w:t xml:space="preserve">The party or parties to the contract </w:t>
            </w:r>
          </w:p>
        </w:tc>
      </w:tr>
      <w:tr w:rsidR="00F47DAA" w:rsidRPr="00593DE9" w14:paraId="5EDA54D4" w14:textId="77777777" w:rsidTr="00A57A3F">
        <w:trPr>
          <w:trHeight w:val="643"/>
        </w:trPr>
        <w:tc>
          <w:tcPr>
            <w:tcW w:w="937" w:type="dxa"/>
            <w:vMerge/>
          </w:tcPr>
          <w:p w14:paraId="6FEBD5C1"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vMerge/>
          </w:tcPr>
          <w:p w14:paraId="457432F1" w14:textId="77777777" w:rsidR="00F47DAA" w:rsidRDefault="00F47DAA" w:rsidP="00F47DAA">
            <w:pPr>
              <w:spacing w:line="276" w:lineRule="auto"/>
              <w:jc w:val="both"/>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567" w:type="dxa"/>
                <w:gridSpan w:val="2"/>
              </w:tcPr>
              <w:p w14:paraId="0FACF8D0" w14:textId="255F278E" w:rsidR="00F47DAA" w:rsidRPr="00593DE9" w:rsidRDefault="00F47DAA" w:rsidP="00F47DAA">
                <w:pPr>
                  <w:spacing w:line="276" w:lineRule="auto"/>
                  <w:jc w:val="both"/>
                  <w:rPr>
                    <w:rFonts w:cs="Times New Roman"/>
                    <w:i/>
                    <w:color w:val="767171" w:themeColor="background2" w:themeShade="80"/>
                    <w:lang w:val="en-US"/>
                  </w:rPr>
                </w:pPr>
                <w:r>
                  <w:rPr>
                    <w:rFonts w:ascii="MS Gothic" w:eastAsia="MS Gothic" w:hAnsi="MS Gothic" w:cs="Times New Roman" w:hint="eastAsia"/>
                    <w:lang w:val="en-US"/>
                  </w:rPr>
                  <w:t>☐</w:t>
                </w:r>
              </w:p>
            </w:tc>
          </w:sdtContent>
        </w:sdt>
        <w:tc>
          <w:tcPr>
            <w:tcW w:w="5207" w:type="dxa"/>
            <w:gridSpan w:val="2"/>
          </w:tcPr>
          <w:p w14:paraId="15D31BB3" w14:textId="58FFDA39" w:rsidR="00F47DAA" w:rsidRPr="00593DE9" w:rsidRDefault="00F47DAA" w:rsidP="00F47DAA">
            <w:pPr>
              <w:spacing w:line="276" w:lineRule="auto"/>
              <w:jc w:val="both"/>
              <w:rPr>
                <w:rFonts w:cs="Times New Roman"/>
                <w:i/>
                <w:color w:val="767171" w:themeColor="background2" w:themeShade="80"/>
                <w:lang w:val="en-US"/>
              </w:rPr>
            </w:pPr>
            <w:r>
              <w:rPr>
                <w:rFonts w:cs="Times New Roman"/>
                <w:lang w:val="en-US"/>
              </w:rPr>
              <w:t>Any guarantor or surety</w:t>
            </w:r>
          </w:p>
        </w:tc>
      </w:tr>
      <w:tr w:rsidR="00F47DAA" w:rsidRPr="00593DE9" w14:paraId="35F371C5" w14:textId="77777777" w:rsidTr="00A57A3F">
        <w:trPr>
          <w:trHeight w:val="643"/>
        </w:trPr>
        <w:tc>
          <w:tcPr>
            <w:tcW w:w="937" w:type="dxa"/>
            <w:vMerge/>
          </w:tcPr>
          <w:p w14:paraId="78F528B2"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vMerge/>
          </w:tcPr>
          <w:p w14:paraId="70273324" w14:textId="77777777" w:rsidR="00F47DAA" w:rsidRDefault="00F47DAA" w:rsidP="00F47DAA">
            <w:pPr>
              <w:spacing w:line="276" w:lineRule="auto"/>
              <w:jc w:val="both"/>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567" w:type="dxa"/>
                <w:gridSpan w:val="2"/>
              </w:tcPr>
              <w:p w14:paraId="46C97696" w14:textId="364BD5E5" w:rsidR="00F47DAA" w:rsidRPr="00593DE9" w:rsidRDefault="00F47DAA" w:rsidP="00F47DAA">
                <w:pPr>
                  <w:spacing w:line="276" w:lineRule="auto"/>
                  <w:jc w:val="both"/>
                  <w:rPr>
                    <w:rFonts w:cs="Times New Roman"/>
                    <w:i/>
                    <w:color w:val="767171" w:themeColor="background2" w:themeShade="80"/>
                    <w:lang w:val="en-US"/>
                  </w:rPr>
                </w:pPr>
                <w:r>
                  <w:rPr>
                    <w:rFonts w:ascii="MS Gothic" w:eastAsia="MS Gothic" w:hAnsi="MS Gothic" w:cs="Times New Roman" w:hint="eastAsia"/>
                    <w:lang w:val="en-US"/>
                  </w:rPr>
                  <w:t>☐</w:t>
                </w:r>
              </w:p>
            </w:tc>
          </w:sdtContent>
        </w:sdt>
        <w:tc>
          <w:tcPr>
            <w:tcW w:w="5207" w:type="dxa"/>
            <w:gridSpan w:val="2"/>
          </w:tcPr>
          <w:p w14:paraId="16597734" w14:textId="5988BE21" w:rsidR="00F47DAA" w:rsidRDefault="00F47DAA" w:rsidP="00F47DAA">
            <w:pPr>
              <w:spacing w:line="276" w:lineRule="auto"/>
              <w:rPr>
                <w:rFonts w:cs="Times New Roman"/>
                <w:lang w:val="en-US"/>
              </w:rPr>
            </w:pPr>
            <w:r>
              <w:rPr>
                <w:rFonts w:cs="Times New Roman"/>
                <w:lang w:val="en-US"/>
              </w:rPr>
              <w:t>The issuer of a related performance bond</w:t>
            </w:r>
          </w:p>
          <w:p w14:paraId="2AE1DD4C" w14:textId="6F0FA8BE" w:rsidR="00F47DAA" w:rsidRPr="00593DE9" w:rsidRDefault="00F47DAA" w:rsidP="00F47DAA">
            <w:pPr>
              <w:spacing w:line="276" w:lineRule="auto"/>
              <w:jc w:val="both"/>
              <w:rPr>
                <w:rFonts w:cs="Times New Roman"/>
                <w:i/>
                <w:color w:val="767171" w:themeColor="background2" w:themeShade="80"/>
                <w:lang w:val="en-US"/>
              </w:rPr>
            </w:pPr>
          </w:p>
        </w:tc>
      </w:tr>
      <w:tr w:rsidR="00F47DAA" w:rsidRPr="00593DE9" w14:paraId="3A3627A7" w14:textId="77777777" w:rsidTr="00A57A3F">
        <w:trPr>
          <w:trHeight w:val="643"/>
        </w:trPr>
        <w:tc>
          <w:tcPr>
            <w:tcW w:w="937" w:type="dxa"/>
            <w:vMerge/>
          </w:tcPr>
          <w:p w14:paraId="79C090BE"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vMerge/>
          </w:tcPr>
          <w:p w14:paraId="6B7DB55E" w14:textId="77777777" w:rsidR="00F47DAA" w:rsidRDefault="00F47DAA" w:rsidP="00F47DAA">
            <w:pPr>
              <w:spacing w:line="276" w:lineRule="auto"/>
              <w:jc w:val="both"/>
              <w:rPr>
                <w:rFonts w:cs="Times New Roman"/>
                <w:lang w:val="en-US"/>
              </w:rPr>
            </w:pPr>
          </w:p>
        </w:tc>
        <w:sdt>
          <w:sdtPr>
            <w:rPr>
              <w:rFonts w:cs="Times New Roman"/>
              <w:lang w:val="en-US"/>
            </w:rPr>
            <w:id w:val="-1535651853"/>
            <w14:checkbox>
              <w14:checked w14:val="0"/>
              <w14:checkedState w14:val="2612" w14:font="MS Gothic"/>
              <w14:uncheckedState w14:val="2610" w14:font="MS Gothic"/>
            </w14:checkbox>
          </w:sdtPr>
          <w:sdtEndPr/>
          <w:sdtContent>
            <w:tc>
              <w:tcPr>
                <w:tcW w:w="567" w:type="dxa"/>
                <w:gridSpan w:val="2"/>
              </w:tcPr>
              <w:p w14:paraId="50A3CA2A" w14:textId="1CC3E8D1" w:rsidR="00F47DAA" w:rsidRDefault="00F47DAA" w:rsidP="00F47DAA">
                <w:pPr>
                  <w:spacing w:line="276" w:lineRule="auto"/>
                  <w:jc w:val="both"/>
                  <w:rPr>
                    <w:rFonts w:cs="Times New Roman"/>
                    <w:lang w:val="en-US"/>
                  </w:rPr>
                </w:pPr>
                <w:r>
                  <w:rPr>
                    <w:rFonts w:ascii="MS Gothic" w:eastAsia="MS Gothic" w:hAnsi="MS Gothic" w:cs="Times New Roman" w:hint="eastAsia"/>
                    <w:lang w:val="en-US"/>
                  </w:rPr>
                  <w:t>☐</w:t>
                </w:r>
              </w:p>
            </w:tc>
          </w:sdtContent>
        </w:sdt>
        <w:tc>
          <w:tcPr>
            <w:tcW w:w="5207" w:type="dxa"/>
            <w:gridSpan w:val="2"/>
          </w:tcPr>
          <w:p w14:paraId="22C748AF" w14:textId="08EC610F" w:rsidR="00F47DAA" w:rsidRDefault="00F47DAA" w:rsidP="00F47DAA">
            <w:pPr>
              <w:spacing w:line="276" w:lineRule="auto"/>
              <w:rPr>
                <w:rFonts w:cs="Times New Roman"/>
                <w:lang w:val="en-US"/>
              </w:rPr>
            </w:pPr>
            <w:r>
              <w:rPr>
                <w:rFonts w:cs="Times New Roman"/>
                <w:lang w:val="en-US"/>
              </w:rPr>
              <w:t>Any assignee of any party to the contract (if applicable)</w:t>
            </w:r>
          </w:p>
          <w:p w14:paraId="368F8034" w14:textId="77777777" w:rsidR="00F47DAA" w:rsidRDefault="00F47DAA" w:rsidP="00F47DAA">
            <w:pPr>
              <w:spacing w:line="276" w:lineRule="auto"/>
              <w:rPr>
                <w:rFonts w:cs="Times New Roman"/>
                <w:lang w:val="en-US"/>
              </w:rPr>
            </w:pPr>
          </w:p>
        </w:tc>
      </w:tr>
      <w:tr w:rsidR="00F47DAA" w:rsidRPr="00593DE9" w14:paraId="02497870" w14:textId="77777777" w:rsidTr="00A57A3F">
        <w:trPr>
          <w:trHeight w:val="441"/>
        </w:trPr>
        <w:tc>
          <w:tcPr>
            <w:tcW w:w="937" w:type="dxa"/>
          </w:tcPr>
          <w:p w14:paraId="4258F53F"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tcPr>
          <w:p w14:paraId="727C9827" w14:textId="19BA80FB" w:rsidR="00F47DAA" w:rsidRPr="00593DE9" w:rsidRDefault="00F47DAA" w:rsidP="00F47DAA">
            <w:pPr>
              <w:spacing w:line="276" w:lineRule="auto"/>
              <w:rPr>
                <w:rFonts w:cs="Times New Roman"/>
                <w:lang w:val="en-US"/>
              </w:rPr>
            </w:pPr>
            <w:r w:rsidRPr="00593DE9">
              <w:rPr>
                <w:rFonts w:cs="Times New Roman"/>
                <w:lang w:val="en-US"/>
              </w:rPr>
              <w:t>Name</w:t>
            </w:r>
            <w:r>
              <w:rPr>
                <w:rFonts w:cs="Times New Roman"/>
                <w:lang w:val="en-US"/>
              </w:rPr>
              <w:t xml:space="preserve"> of party: </w:t>
            </w:r>
          </w:p>
          <w:p w14:paraId="69C54907" w14:textId="65A7D3FE" w:rsidR="00F47DAA" w:rsidRPr="00593DE9" w:rsidRDefault="00F47DAA" w:rsidP="00F47DAA">
            <w:pPr>
              <w:spacing w:line="276" w:lineRule="auto"/>
              <w:jc w:val="both"/>
              <w:rPr>
                <w:rFonts w:cs="Times New Roman"/>
                <w:lang w:val="en-US"/>
              </w:rPr>
            </w:pPr>
          </w:p>
        </w:tc>
        <w:tc>
          <w:tcPr>
            <w:tcW w:w="5774" w:type="dxa"/>
            <w:gridSpan w:val="4"/>
          </w:tcPr>
          <w:p w14:paraId="0E5587DA" w14:textId="7296C72F" w:rsidR="00F47DAA" w:rsidRPr="00DD7875" w:rsidRDefault="00F47DAA" w:rsidP="00F47DAA">
            <w:pPr>
              <w:spacing w:line="276" w:lineRule="auto"/>
              <w:rPr>
                <w:rFonts w:cs="Times New Roman"/>
                <w:lang w:val="en-US"/>
              </w:rPr>
            </w:pPr>
            <w:r w:rsidRPr="00DD7875">
              <w:rPr>
                <w:rFonts w:cs="Times New Roman"/>
                <w:i/>
                <w:color w:val="AEAAAA" w:themeColor="background2" w:themeShade="BF"/>
                <w:lang w:val="en-US"/>
              </w:rPr>
              <w:t>If the other party is an entity, please state the name of the entity.</w:t>
            </w:r>
          </w:p>
        </w:tc>
      </w:tr>
      <w:tr w:rsidR="00F47DAA" w:rsidRPr="00593DE9" w14:paraId="2CB50698" w14:textId="77777777" w:rsidTr="00A57A3F">
        <w:trPr>
          <w:trHeight w:val="728"/>
        </w:trPr>
        <w:tc>
          <w:tcPr>
            <w:tcW w:w="937" w:type="dxa"/>
          </w:tcPr>
          <w:p w14:paraId="579E03AE" w14:textId="77777777" w:rsidR="00F47DAA" w:rsidRPr="00875F74" w:rsidRDefault="00F47DAA" w:rsidP="00F47DAA">
            <w:pPr>
              <w:pStyle w:val="ListParagraph"/>
              <w:numPr>
                <w:ilvl w:val="0"/>
                <w:numId w:val="5"/>
              </w:numPr>
              <w:spacing w:line="276" w:lineRule="auto"/>
              <w:rPr>
                <w:rFonts w:cs="Times New Roman"/>
                <w:lang w:val="en-US"/>
              </w:rPr>
            </w:pPr>
          </w:p>
        </w:tc>
        <w:tc>
          <w:tcPr>
            <w:tcW w:w="2602" w:type="dxa"/>
            <w:gridSpan w:val="2"/>
          </w:tcPr>
          <w:p w14:paraId="6EA87AE8" w14:textId="0A08DE48" w:rsidR="00F47DAA" w:rsidRDefault="00F47DAA" w:rsidP="00F47DAA">
            <w:pPr>
              <w:spacing w:line="276" w:lineRule="auto"/>
              <w:rPr>
                <w:rFonts w:cs="Times New Roman"/>
                <w:lang w:val="en-US"/>
              </w:rPr>
            </w:pPr>
            <w:r>
              <w:rPr>
                <w:rFonts w:cs="Times New Roman"/>
                <w:lang w:val="en-US"/>
              </w:rPr>
              <w:t xml:space="preserve">Address (if available): </w:t>
            </w:r>
          </w:p>
        </w:tc>
        <w:tc>
          <w:tcPr>
            <w:tcW w:w="5774" w:type="dxa"/>
            <w:gridSpan w:val="4"/>
          </w:tcPr>
          <w:p w14:paraId="58F79251" w14:textId="1D644EB6" w:rsidR="00F47DAA" w:rsidRPr="00DD7875" w:rsidRDefault="00F47DAA" w:rsidP="00F47DAA">
            <w:pPr>
              <w:tabs>
                <w:tab w:val="center" w:pos="2428"/>
              </w:tabs>
              <w:spacing w:line="276" w:lineRule="auto"/>
              <w:jc w:val="both"/>
              <w:rPr>
                <w:rFonts w:cs="Times New Roman"/>
                <w:i/>
                <w:color w:val="767171" w:themeColor="background2" w:themeShade="80"/>
                <w:lang w:val="en-US"/>
              </w:rPr>
            </w:pPr>
            <w:r w:rsidRPr="00DD7875">
              <w:rPr>
                <w:rFonts w:cs="Times New Roman"/>
                <w:i/>
                <w:color w:val="AEAAAA" w:themeColor="background2" w:themeShade="BF"/>
                <w:lang w:val="en-US"/>
              </w:rPr>
              <w:t xml:space="preserve">If the other party is an entity, please provide the entity’s registered address (see </w:t>
            </w:r>
            <w:hyperlink r:id="rId11" w:history="1">
              <w:r w:rsidRPr="00DD7875">
                <w:rPr>
                  <w:rStyle w:val="Hyperlink"/>
                  <w:rFonts w:cs="Times New Roman"/>
                  <w:i/>
                  <w:lang w:val="en-US"/>
                </w:rPr>
                <w:t>www.uen.gov.sg</w:t>
              </w:r>
            </w:hyperlink>
            <w:r w:rsidRPr="00DD7875">
              <w:rPr>
                <w:rFonts w:cs="Times New Roman"/>
                <w:i/>
                <w:color w:val="AEAAAA" w:themeColor="background2" w:themeShade="BF"/>
                <w:lang w:val="en-US"/>
              </w:rPr>
              <w:t>).</w:t>
            </w:r>
          </w:p>
        </w:tc>
      </w:tr>
      <w:tr w:rsidR="00F47DAA" w:rsidRPr="00593DE9" w14:paraId="49DA5B68" w14:textId="77777777" w:rsidTr="00A57A3F">
        <w:trPr>
          <w:trHeight w:val="569"/>
        </w:trPr>
        <w:tc>
          <w:tcPr>
            <w:tcW w:w="937" w:type="dxa"/>
          </w:tcPr>
          <w:p w14:paraId="3047A663"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tcPr>
          <w:p w14:paraId="0442C75F" w14:textId="0DE1C800" w:rsidR="00F47DAA" w:rsidRPr="00593DE9" w:rsidRDefault="00F47DAA" w:rsidP="00F47DAA">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(if available):</w:t>
            </w:r>
            <w:r w:rsidRPr="00593DE9">
              <w:rPr>
                <w:rFonts w:cs="Times New Roman"/>
                <w:lang w:val="en-US"/>
              </w:rPr>
              <w:t xml:space="preserve"> </w:t>
            </w:r>
          </w:p>
          <w:p w14:paraId="0F6F70D4" w14:textId="77777777" w:rsidR="00F47DAA" w:rsidRDefault="00F47DAA" w:rsidP="00F47DAA">
            <w:pPr>
              <w:spacing w:line="276" w:lineRule="auto"/>
              <w:rPr>
                <w:rFonts w:cs="Times New Roman"/>
                <w:lang w:val="en-US"/>
              </w:rPr>
            </w:pPr>
          </w:p>
        </w:tc>
        <w:tc>
          <w:tcPr>
            <w:tcW w:w="5774" w:type="dxa"/>
            <w:gridSpan w:val="4"/>
          </w:tcPr>
          <w:p w14:paraId="0B65577F" w14:textId="77777777" w:rsidR="00F47DAA" w:rsidRPr="00593DE9" w:rsidRDefault="00F47DAA" w:rsidP="00F47DAA">
            <w:pPr>
              <w:spacing w:line="259" w:lineRule="auto"/>
            </w:pPr>
          </w:p>
        </w:tc>
      </w:tr>
      <w:tr w:rsidR="00F47DAA" w:rsidRPr="00593DE9" w14:paraId="071EFE3C" w14:textId="77777777" w:rsidTr="00A57A3F">
        <w:trPr>
          <w:trHeight w:val="407"/>
        </w:trPr>
        <w:tc>
          <w:tcPr>
            <w:tcW w:w="937" w:type="dxa"/>
          </w:tcPr>
          <w:p w14:paraId="7C821EA9"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tcPr>
          <w:p w14:paraId="10E72C3B" w14:textId="602D79E7" w:rsidR="00F47DAA" w:rsidRPr="00593DE9" w:rsidRDefault="00F47DAA" w:rsidP="00F47DAA">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14:paraId="26DF3B52" w14:textId="77777777" w:rsidR="00F47DAA" w:rsidRPr="00B756D5" w:rsidRDefault="00F47DAA" w:rsidP="00F47DAA">
            <w:pPr>
              <w:spacing w:line="276" w:lineRule="auto"/>
              <w:jc w:val="both"/>
              <w:rPr>
                <w:rFonts w:cs="Times New Roman"/>
                <w:lang w:val="en-US"/>
              </w:rPr>
            </w:pPr>
          </w:p>
        </w:tc>
        <w:tc>
          <w:tcPr>
            <w:tcW w:w="5774" w:type="dxa"/>
            <w:gridSpan w:val="4"/>
          </w:tcPr>
          <w:p w14:paraId="5CF3916E" w14:textId="77777777" w:rsidR="00F47DAA" w:rsidRPr="00593DE9" w:rsidRDefault="00F47DAA" w:rsidP="00F47DAA">
            <w:pPr>
              <w:spacing w:line="276" w:lineRule="auto"/>
              <w:jc w:val="both"/>
              <w:rPr>
                <w:rFonts w:cs="Times New Roman"/>
                <w:i/>
                <w:color w:val="767171" w:themeColor="background2" w:themeShade="80"/>
                <w:lang w:val="en-US"/>
              </w:rPr>
            </w:pPr>
          </w:p>
        </w:tc>
      </w:tr>
      <w:tr w:rsidR="00F47DAA" w:rsidRPr="00593DE9" w14:paraId="110ABDB0" w14:textId="77777777" w:rsidTr="00A57A3F">
        <w:trPr>
          <w:trHeight w:val="239"/>
        </w:trPr>
        <w:tc>
          <w:tcPr>
            <w:tcW w:w="937" w:type="dxa"/>
          </w:tcPr>
          <w:p w14:paraId="6F18277F" w14:textId="77777777" w:rsidR="00F47DAA" w:rsidRPr="00593DE9" w:rsidRDefault="00F47DAA" w:rsidP="00F47DAA">
            <w:pPr>
              <w:pStyle w:val="ListParagraph"/>
              <w:numPr>
                <w:ilvl w:val="0"/>
                <w:numId w:val="5"/>
              </w:numPr>
              <w:spacing w:line="276" w:lineRule="auto"/>
              <w:rPr>
                <w:rFonts w:cs="Times New Roman"/>
                <w:lang w:val="en-US"/>
              </w:rPr>
            </w:pPr>
          </w:p>
        </w:tc>
        <w:tc>
          <w:tcPr>
            <w:tcW w:w="2602" w:type="dxa"/>
            <w:gridSpan w:val="2"/>
          </w:tcPr>
          <w:p w14:paraId="69822A0E" w14:textId="2E6ACA7D" w:rsidR="00F47DAA" w:rsidRDefault="00F47DAA" w:rsidP="00F47DAA">
            <w:pPr>
              <w:spacing w:line="276" w:lineRule="auto"/>
              <w:rPr>
                <w:rFonts w:cs="Times New Roman"/>
                <w:lang w:val="en-US"/>
              </w:rPr>
            </w:pPr>
            <w:r>
              <w:rPr>
                <w:rFonts w:cs="Times New Roman"/>
                <w:lang w:val="en-US"/>
              </w:rPr>
              <w:t xml:space="preserve">Unique Entity Number (UEN) (if available): </w:t>
            </w:r>
          </w:p>
          <w:p w14:paraId="283655F4" w14:textId="77777777" w:rsidR="00F47DAA" w:rsidRDefault="00F47DAA" w:rsidP="00F47DAA">
            <w:pPr>
              <w:spacing w:line="276" w:lineRule="auto"/>
              <w:jc w:val="both"/>
              <w:rPr>
                <w:rFonts w:cs="Times New Roman"/>
                <w:lang w:val="en-US"/>
              </w:rPr>
            </w:pPr>
          </w:p>
          <w:p w14:paraId="6A66D44E" w14:textId="77777777" w:rsidR="00F47DAA" w:rsidRDefault="00F47DAA" w:rsidP="00F47DAA">
            <w:pPr>
              <w:spacing w:line="276" w:lineRule="auto"/>
              <w:jc w:val="both"/>
              <w:rPr>
                <w:rFonts w:cs="Times New Roman"/>
                <w:lang w:val="en-US"/>
              </w:rPr>
            </w:pPr>
          </w:p>
          <w:p w14:paraId="0CB014D9" w14:textId="478C3F57" w:rsidR="00F47DAA" w:rsidRPr="00B756D5" w:rsidRDefault="00F47DAA" w:rsidP="00F47DAA">
            <w:pPr>
              <w:spacing w:line="276" w:lineRule="auto"/>
              <w:jc w:val="both"/>
              <w:rPr>
                <w:rFonts w:cs="Times New Roman"/>
                <w:lang w:val="en-US"/>
              </w:rPr>
            </w:pPr>
          </w:p>
        </w:tc>
        <w:tc>
          <w:tcPr>
            <w:tcW w:w="5774" w:type="dxa"/>
            <w:gridSpan w:val="4"/>
          </w:tcPr>
          <w:p w14:paraId="5A1C76E9" w14:textId="77777777" w:rsidR="00F47DAA" w:rsidRPr="00593DE9" w:rsidRDefault="00F47DAA" w:rsidP="00F47DAA">
            <w:pPr>
              <w:spacing w:line="276" w:lineRule="auto"/>
              <w:jc w:val="both"/>
              <w:rPr>
                <w:rFonts w:cs="Times New Roman"/>
                <w:i/>
                <w:color w:val="767171" w:themeColor="background2" w:themeShade="80"/>
                <w:lang w:val="en-US"/>
              </w:rPr>
            </w:pPr>
          </w:p>
        </w:tc>
      </w:tr>
      <w:tr w:rsidR="00F47DAA" w:rsidRPr="00B756D5" w14:paraId="6D96A1A4" w14:textId="77777777" w:rsidTr="00D019E8">
        <w:tc>
          <w:tcPr>
            <w:tcW w:w="9313" w:type="dxa"/>
            <w:gridSpan w:val="7"/>
            <w:shd w:val="clear" w:color="auto" w:fill="EDEDED" w:themeFill="accent3" w:themeFillTint="33"/>
          </w:tcPr>
          <w:p w14:paraId="58F18E6E" w14:textId="51E6F30D" w:rsidR="00F47DAA" w:rsidRPr="00B756D5" w:rsidRDefault="00F47DAA" w:rsidP="00F47DAA">
            <w:pPr>
              <w:spacing w:line="276" w:lineRule="auto"/>
              <w:rPr>
                <w:rFonts w:cs="Times New Roman"/>
                <w:b/>
                <w:vertAlign w:val="superscript"/>
                <w:lang w:val="en-US"/>
              </w:rPr>
            </w:pPr>
            <w:r w:rsidRPr="00B756D5">
              <w:rPr>
                <w:rFonts w:cs="Times New Roman"/>
                <w:b/>
                <w:lang w:val="en-US"/>
              </w:rPr>
              <w:t xml:space="preserve">Part </w:t>
            </w:r>
            <w:r>
              <w:rPr>
                <w:rFonts w:cs="Times New Roman"/>
                <w:b/>
                <w:lang w:val="en-US"/>
              </w:rPr>
              <w:t>IV</w:t>
            </w:r>
            <w:r w:rsidRPr="00B756D5">
              <w:rPr>
                <w:rFonts w:cs="Times New Roman"/>
                <w:b/>
                <w:lang w:val="en-US"/>
              </w:rPr>
              <w:t xml:space="preserve"> – Confirmation </w:t>
            </w:r>
            <w:r>
              <w:rPr>
                <w:rFonts w:cs="Times New Roman"/>
                <w:b/>
                <w:lang w:val="en-US"/>
              </w:rPr>
              <w:t>of contents</w:t>
            </w:r>
          </w:p>
          <w:p w14:paraId="45F1F025" w14:textId="77777777" w:rsidR="00F47DAA" w:rsidRPr="00B756D5" w:rsidRDefault="00F47DAA" w:rsidP="00F47DAA">
            <w:pPr>
              <w:spacing w:line="276" w:lineRule="auto"/>
              <w:rPr>
                <w:rFonts w:cs="Times New Roman"/>
                <w:b/>
                <w:lang w:val="en-US"/>
              </w:rPr>
            </w:pPr>
          </w:p>
        </w:tc>
      </w:tr>
      <w:tr w:rsidR="00F47DAA" w:rsidRPr="00E7290F" w14:paraId="28EB445E" w14:textId="77777777" w:rsidTr="00D019E8">
        <w:trPr>
          <w:trHeight w:val="585"/>
        </w:trPr>
        <w:tc>
          <w:tcPr>
            <w:tcW w:w="937" w:type="dxa"/>
          </w:tcPr>
          <w:p w14:paraId="21229F06" w14:textId="77777777" w:rsidR="00F47DAA" w:rsidRPr="00E7290F" w:rsidRDefault="00F47DAA" w:rsidP="00F47DAA">
            <w:pPr>
              <w:pStyle w:val="ListParagraph"/>
              <w:numPr>
                <w:ilvl w:val="0"/>
                <w:numId w:val="8"/>
              </w:numPr>
              <w:spacing w:line="276" w:lineRule="auto"/>
              <w:rPr>
                <w:rFonts w:cs="Times New Roman"/>
                <w:lang w:val="en-US"/>
              </w:rPr>
            </w:pPr>
          </w:p>
        </w:tc>
        <w:tc>
          <w:tcPr>
            <w:tcW w:w="8376" w:type="dxa"/>
            <w:gridSpan w:val="6"/>
          </w:tcPr>
          <w:p w14:paraId="7FCCA4D0" w14:textId="62E59C38" w:rsidR="00F47DAA" w:rsidRDefault="00F47DAA" w:rsidP="00F47DAA">
            <w:pPr>
              <w:spacing w:line="276" w:lineRule="auto"/>
              <w:rPr>
                <w:rFonts w:cs="Times New Roman"/>
                <w:lang w:val="en-US"/>
              </w:rPr>
            </w:pPr>
            <w:r>
              <w:rPr>
                <w:rFonts w:cs="Times New Roman"/>
                <w:lang w:val="en-US"/>
              </w:rPr>
              <w:t xml:space="preserve">I (or the entity which I represent) </w:t>
            </w:r>
            <w:r w:rsidRPr="00593DE9">
              <w:rPr>
                <w:rFonts w:cs="Times New Roman"/>
                <w:lang w:val="en-US"/>
              </w:rPr>
              <w:t>am</w:t>
            </w:r>
            <w:r>
              <w:rPr>
                <w:rFonts w:cs="Times New Roman"/>
                <w:lang w:val="en-US"/>
              </w:rPr>
              <w:t>(is)</w:t>
            </w:r>
            <w:r w:rsidRPr="00593DE9">
              <w:rPr>
                <w:rFonts w:cs="Times New Roman"/>
                <w:lang w:val="en-US"/>
              </w:rPr>
              <w:t xml:space="preserve"> withdrawing the </w:t>
            </w:r>
            <w:r>
              <w:rPr>
                <w:rFonts w:cs="Times New Roman"/>
                <w:lang w:val="en-US"/>
              </w:rPr>
              <w:t>Relevant Notice as set out in Part I above,</w:t>
            </w:r>
            <w:r w:rsidRPr="00593DE9">
              <w:rPr>
                <w:rFonts w:cs="Times New Roman"/>
                <w:lang w:val="en-US"/>
              </w:rPr>
              <w:t xml:space="preserve"> which </w:t>
            </w:r>
            <w:r>
              <w:rPr>
                <w:rFonts w:cs="Times New Roman"/>
                <w:lang w:val="en-US"/>
              </w:rPr>
              <w:t xml:space="preserve">was </w:t>
            </w:r>
            <w:r w:rsidRPr="00593DE9">
              <w:rPr>
                <w:rFonts w:cs="Times New Roman"/>
                <w:lang w:val="en-US"/>
              </w:rPr>
              <w:t>served on the person</w:t>
            </w:r>
            <w:r>
              <w:rPr>
                <w:rFonts w:cs="Times New Roman"/>
                <w:lang w:val="en-US"/>
              </w:rPr>
              <w:t xml:space="preserve">(s) </w:t>
            </w:r>
            <w:r w:rsidRPr="00593DE9">
              <w:rPr>
                <w:rFonts w:cs="Times New Roman"/>
                <w:lang w:val="en-US"/>
              </w:rPr>
              <w:t xml:space="preserve">whose details are set out in Part </w:t>
            </w:r>
            <w:r>
              <w:rPr>
                <w:rFonts w:cs="Times New Roman"/>
                <w:lang w:val="en-US"/>
              </w:rPr>
              <w:t>III</w:t>
            </w:r>
            <w:r w:rsidRPr="00593DE9">
              <w:rPr>
                <w:rFonts w:cs="Times New Roman"/>
                <w:lang w:val="en-US"/>
              </w:rPr>
              <w:t xml:space="preserve"> above. </w:t>
            </w:r>
          </w:p>
          <w:p w14:paraId="483B6054" w14:textId="77777777" w:rsidR="00F47DAA" w:rsidRPr="00E7290F" w:rsidRDefault="00F47DAA" w:rsidP="00F47DAA">
            <w:pPr>
              <w:spacing w:line="276" w:lineRule="auto"/>
              <w:ind w:left="-2"/>
              <w:jc w:val="both"/>
              <w:rPr>
                <w:rFonts w:cs="Times New Roman"/>
                <w:lang w:val="en-US"/>
              </w:rPr>
            </w:pPr>
          </w:p>
        </w:tc>
      </w:tr>
      <w:tr w:rsidR="00F47DAA" w:rsidRPr="00E7290F" w14:paraId="6F456040" w14:textId="77777777" w:rsidTr="00D019E8">
        <w:trPr>
          <w:trHeight w:val="585"/>
        </w:trPr>
        <w:tc>
          <w:tcPr>
            <w:tcW w:w="937" w:type="dxa"/>
          </w:tcPr>
          <w:p w14:paraId="46C4077D" w14:textId="77777777" w:rsidR="00F47DAA" w:rsidRPr="00E7290F" w:rsidRDefault="00F47DAA" w:rsidP="00F47DAA">
            <w:pPr>
              <w:pStyle w:val="ListParagraph"/>
              <w:numPr>
                <w:ilvl w:val="0"/>
                <w:numId w:val="8"/>
              </w:numPr>
              <w:spacing w:line="276" w:lineRule="auto"/>
              <w:rPr>
                <w:rFonts w:cs="Times New Roman"/>
                <w:lang w:val="en-US"/>
              </w:rPr>
            </w:pPr>
          </w:p>
        </w:tc>
        <w:tc>
          <w:tcPr>
            <w:tcW w:w="8376" w:type="dxa"/>
            <w:gridSpan w:val="6"/>
          </w:tcPr>
          <w:p w14:paraId="69602A70" w14:textId="334264FC" w:rsidR="00F47DAA" w:rsidRPr="00E7290F" w:rsidRDefault="00F47DAA" w:rsidP="00F47DAA">
            <w:pPr>
              <w:spacing w:line="276" w:lineRule="auto"/>
              <w:ind w:left="-2"/>
              <w:jc w:val="both"/>
              <w:rPr>
                <w:rFonts w:cs="Times New Roman"/>
                <w:lang w:val="en-US"/>
              </w:rPr>
            </w:pPr>
            <w:r w:rsidRPr="00E7290F">
              <w:rPr>
                <w:rFonts w:cs="Times New Roman"/>
                <w:lang w:val="en-US"/>
              </w:rPr>
              <w:t xml:space="preserve">I declare that the information I have provided in this Notice </w:t>
            </w:r>
            <w:r>
              <w:rPr>
                <w:rFonts w:cs="Times New Roman"/>
                <w:lang w:val="en-US"/>
              </w:rPr>
              <w:t xml:space="preserve">of Withdrawal </w:t>
            </w:r>
            <w:r w:rsidRPr="00E7290F">
              <w:rPr>
                <w:rFonts w:cs="Times New Roman"/>
                <w:lang w:val="en-US"/>
              </w:rPr>
              <w:t>is true and accurate</w:t>
            </w:r>
            <w:r w:rsidR="00A906EB">
              <w:rPr>
                <w:rFonts w:cs="Times New Roman"/>
                <w:lang w:val="en-US"/>
              </w:rPr>
              <w:t>, to the best of my knowledge and belief</w:t>
            </w:r>
            <w:r w:rsidRPr="00E7290F">
              <w:rPr>
                <w:rFonts w:cs="Times New Roman"/>
                <w:lang w:val="en-US"/>
              </w:rPr>
              <w:t>.</w:t>
            </w:r>
          </w:p>
          <w:p w14:paraId="2948F756" w14:textId="77777777" w:rsidR="00F47DAA" w:rsidRPr="00E7290F" w:rsidRDefault="00F47DAA" w:rsidP="00F47DAA">
            <w:pPr>
              <w:spacing w:line="276" w:lineRule="auto"/>
              <w:ind w:left="-2"/>
              <w:jc w:val="both"/>
              <w:rPr>
                <w:rFonts w:cs="Times New Roman"/>
                <w:lang w:val="en-US"/>
              </w:rPr>
            </w:pPr>
          </w:p>
        </w:tc>
      </w:tr>
      <w:tr w:rsidR="00F47DAA" w:rsidRPr="00E7290F" w14:paraId="34B04381" w14:textId="77777777" w:rsidTr="00D019E8">
        <w:trPr>
          <w:trHeight w:val="426"/>
        </w:trPr>
        <w:tc>
          <w:tcPr>
            <w:tcW w:w="937" w:type="dxa"/>
          </w:tcPr>
          <w:p w14:paraId="538A786D" w14:textId="77777777" w:rsidR="00F47DAA" w:rsidRPr="00E7290F" w:rsidRDefault="00F47DAA" w:rsidP="00F47DAA">
            <w:pPr>
              <w:pStyle w:val="ListParagraph"/>
              <w:numPr>
                <w:ilvl w:val="0"/>
                <w:numId w:val="8"/>
              </w:numPr>
              <w:spacing w:line="276" w:lineRule="auto"/>
              <w:rPr>
                <w:rFonts w:cs="Times New Roman"/>
                <w:lang w:val="en-US"/>
              </w:rPr>
            </w:pPr>
          </w:p>
        </w:tc>
        <w:tc>
          <w:tcPr>
            <w:tcW w:w="8376" w:type="dxa"/>
            <w:gridSpan w:val="6"/>
          </w:tcPr>
          <w:p w14:paraId="023ACD23" w14:textId="77777777" w:rsidR="00F47DAA" w:rsidRPr="00E7290F" w:rsidRDefault="00F47DAA" w:rsidP="00F47DAA">
            <w:pPr>
              <w:spacing w:line="276" w:lineRule="auto"/>
              <w:jc w:val="both"/>
              <w:rPr>
                <w:rFonts w:cs="Times New Roman"/>
                <w:lang w:val="en-US"/>
              </w:rPr>
            </w:pPr>
            <w:r w:rsidRPr="00E7290F">
              <w:rPr>
                <w:rFonts w:cs="Times New Roman"/>
                <w:lang w:val="en-US"/>
              </w:rPr>
              <w:t xml:space="preserve">I understand under section 76 of the Act, if any declaration or statement, or any information or document provided, in this form is false or misleading in a material particular, and I know </w:t>
            </w:r>
            <w:r w:rsidRPr="00E7290F">
              <w:rPr>
                <w:rFonts w:cs="Times New Roman"/>
                <w:lang w:val="en-US"/>
              </w:rPr>
              <w:lastRenderedPageBreak/>
              <w:t xml:space="preserve">or ought reasonably to know that, or is reckless as to whether, the declaration, statement, information or document is false or misleading in a material particular,  I will be guilty of an </w:t>
            </w:r>
            <w:r w:rsidRPr="00E7290F">
              <w:rPr>
                <w:rFonts w:cs="Times New Roman"/>
                <w:b/>
                <w:bCs/>
                <w:lang w:val="en-US"/>
              </w:rPr>
              <w:t>offence</w:t>
            </w:r>
            <w:r w:rsidRPr="00E7290F">
              <w:rPr>
                <w:rFonts w:cs="Times New Roman"/>
                <w:lang w:val="en-US"/>
              </w:rPr>
              <w:t>.</w:t>
            </w:r>
          </w:p>
          <w:p w14:paraId="24DC5B88" w14:textId="77777777" w:rsidR="00F47DAA" w:rsidRPr="00E7290F" w:rsidRDefault="00F47DAA" w:rsidP="00F47DAA">
            <w:pPr>
              <w:spacing w:line="276" w:lineRule="auto"/>
              <w:jc w:val="both"/>
              <w:rPr>
                <w:rFonts w:cs="Times New Roman"/>
                <w:lang w:val="en-US"/>
              </w:rPr>
            </w:pPr>
          </w:p>
        </w:tc>
      </w:tr>
      <w:tr w:rsidR="009F2140" w:rsidRPr="00E7290F" w14:paraId="6982AAED" w14:textId="77777777" w:rsidTr="00D019E8">
        <w:trPr>
          <w:trHeight w:val="426"/>
        </w:trPr>
        <w:tc>
          <w:tcPr>
            <w:tcW w:w="937" w:type="dxa"/>
          </w:tcPr>
          <w:p w14:paraId="025F4D6C" w14:textId="77777777" w:rsidR="009F2140" w:rsidRPr="00E7290F" w:rsidRDefault="009F2140" w:rsidP="00F47DAA">
            <w:pPr>
              <w:pStyle w:val="ListParagraph"/>
              <w:numPr>
                <w:ilvl w:val="0"/>
                <w:numId w:val="8"/>
              </w:numPr>
              <w:spacing w:line="276" w:lineRule="auto"/>
              <w:rPr>
                <w:rFonts w:cs="Times New Roman"/>
                <w:lang w:val="en-US"/>
              </w:rPr>
            </w:pPr>
          </w:p>
        </w:tc>
        <w:tc>
          <w:tcPr>
            <w:tcW w:w="8376" w:type="dxa"/>
            <w:gridSpan w:val="6"/>
          </w:tcPr>
          <w:p w14:paraId="2B827DE7" w14:textId="77777777" w:rsidR="009F2140" w:rsidRPr="009F2140" w:rsidRDefault="009F2140" w:rsidP="009F2140">
            <w:pPr>
              <w:jc w:val="both"/>
              <w:rPr>
                <w:rFonts w:cs="Times New Roman"/>
              </w:rPr>
            </w:pPr>
            <w:r w:rsidRPr="009F2140">
              <w:rPr>
                <w:rFonts w:cs="Times New Roman"/>
              </w:rPr>
              <w:t xml:space="preserve">(For person lodging and serving this Notice of Withdrawal on behalf of another individual) </w:t>
            </w:r>
          </w:p>
          <w:p w14:paraId="185F3543" w14:textId="1685F130" w:rsidR="009F2140" w:rsidRPr="009F2140" w:rsidRDefault="009F2140" w:rsidP="009F2140">
            <w:pPr>
              <w:jc w:val="both"/>
              <w:rPr>
                <w:rFonts w:cs="Times New Roman"/>
              </w:rPr>
            </w:pPr>
            <w:r w:rsidRPr="009F2140">
              <w:rPr>
                <w:rFonts w:cs="Times New Roman"/>
              </w:rPr>
              <w:t xml:space="preserve">In submitting this Notice of Withdrawal, I confirm that I am </w:t>
            </w:r>
            <w:r w:rsidRPr="009F2140">
              <w:rPr>
                <w:rFonts w:cs="Times New Roman"/>
                <w:b/>
                <w:bCs/>
              </w:rPr>
              <w:t>authorised to act on behalf of the individual named in Part II</w:t>
            </w:r>
            <w:r w:rsidRPr="009F2140">
              <w:rPr>
                <w:rFonts w:cs="Times New Roman"/>
              </w:rPr>
              <w:t xml:space="preserve"> in filling in, serving and lodging this Notice of Withdrawal and to </w:t>
            </w:r>
            <w:r w:rsidRPr="009F2140">
              <w:rPr>
                <w:rFonts w:cs="Times New Roman"/>
                <w:b/>
                <w:bCs/>
              </w:rPr>
              <w:t>represent the said individual</w:t>
            </w:r>
            <w:r w:rsidRPr="009F2140">
              <w:rPr>
                <w:rFonts w:cs="Times New Roman"/>
              </w:rPr>
              <w:t xml:space="preserve"> in matters relating to this Notice of Withdrawal including in the proceedings under Part 10 of the Act.</w:t>
            </w:r>
          </w:p>
          <w:p w14:paraId="1D29D951" w14:textId="6D0C2D5C" w:rsidR="009F2140" w:rsidRPr="00E7290F" w:rsidRDefault="009F2140" w:rsidP="00F47DAA">
            <w:pPr>
              <w:spacing w:line="276" w:lineRule="auto"/>
              <w:jc w:val="both"/>
              <w:rPr>
                <w:rFonts w:cs="Times New Roman"/>
                <w:lang w:val="en-US"/>
              </w:rPr>
            </w:pPr>
          </w:p>
        </w:tc>
      </w:tr>
      <w:tr w:rsidR="00F47DAA" w:rsidRPr="00E7290F" w14:paraId="36989CBD" w14:textId="77777777" w:rsidTr="00D019E8">
        <w:trPr>
          <w:trHeight w:val="426"/>
        </w:trPr>
        <w:tc>
          <w:tcPr>
            <w:tcW w:w="937" w:type="dxa"/>
          </w:tcPr>
          <w:p w14:paraId="0FD7B609" w14:textId="77777777" w:rsidR="00F47DAA" w:rsidRPr="00E7290F" w:rsidRDefault="00F47DAA" w:rsidP="00F47DAA">
            <w:pPr>
              <w:pStyle w:val="ListParagraph"/>
              <w:numPr>
                <w:ilvl w:val="0"/>
                <w:numId w:val="8"/>
              </w:numPr>
              <w:spacing w:line="276" w:lineRule="auto"/>
              <w:rPr>
                <w:rFonts w:cs="Times New Roman"/>
                <w:lang w:val="en-US"/>
              </w:rPr>
            </w:pPr>
          </w:p>
        </w:tc>
        <w:tc>
          <w:tcPr>
            <w:tcW w:w="8376" w:type="dxa"/>
            <w:gridSpan w:val="6"/>
          </w:tcPr>
          <w:p w14:paraId="616F26C6" w14:textId="75BF6164" w:rsidR="00F47DAA" w:rsidRPr="00E7290F" w:rsidRDefault="00F47DAA" w:rsidP="00F47DAA">
            <w:pPr>
              <w:spacing w:line="276" w:lineRule="auto"/>
              <w:jc w:val="both"/>
              <w:rPr>
                <w:rFonts w:cs="Times New Roman"/>
                <w:lang w:val="en-US"/>
              </w:rPr>
            </w:pPr>
            <w:r w:rsidRPr="00E7290F">
              <w:rPr>
                <w:rFonts w:cs="Times New Roman"/>
                <w:lang w:val="en-US"/>
              </w:rPr>
              <w:t xml:space="preserve">(For a person </w:t>
            </w:r>
            <w:r>
              <w:rPr>
                <w:rFonts w:cs="Times New Roman"/>
                <w:lang w:val="en-US"/>
              </w:rPr>
              <w:t xml:space="preserve">lodging </w:t>
            </w:r>
            <w:r w:rsidR="009F2140">
              <w:rPr>
                <w:rFonts w:cs="Times New Roman"/>
                <w:lang w:val="en-US"/>
              </w:rPr>
              <w:t xml:space="preserve">and serving </w:t>
            </w:r>
            <w:r>
              <w:rPr>
                <w:rFonts w:cs="Times New Roman"/>
                <w:lang w:val="en-US"/>
              </w:rPr>
              <w:t xml:space="preserve">this Notice of Withdrawal </w:t>
            </w:r>
            <w:r w:rsidR="009F2140">
              <w:rPr>
                <w:rFonts w:cs="Times New Roman"/>
                <w:lang w:val="en-US"/>
              </w:rPr>
              <w:t xml:space="preserve">on behalf of a company, </w:t>
            </w:r>
            <w:r w:rsidRPr="00E7290F">
              <w:rPr>
                <w:rFonts w:cs="Times New Roman"/>
                <w:lang w:val="en-US"/>
              </w:rPr>
              <w:t>business</w:t>
            </w:r>
            <w:r>
              <w:rPr>
                <w:rFonts w:cs="Times New Roman"/>
                <w:lang w:val="en-US"/>
              </w:rPr>
              <w:t xml:space="preserve"> or </w:t>
            </w:r>
            <w:proofErr w:type="spellStart"/>
            <w:r>
              <w:rPr>
                <w:rFonts w:cs="Times New Roman"/>
                <w:lang w:val="en-US"/>
              </w:rPr>
              <w:t>organisation</w:t>
            </w:r>
            <w:proofErr w:type="spellEnd"/>
            <w:r w:rsidRPr="00E7290F">
              <w:rPr>
                <w:rFonts w:cs="Times New Roman"/>
                <w:lang w:val="en-US"/>
              </w:rPr>
              <w:t>)</w:t>
            </w:r>
          </w:p>
          <w:p w14:paraId="002F656B" w14:textId="24072B2B" w:rsidR="00F47DAA" w:rsidRPr="00E7290F" w:rsidRDefault="00F47DAA" w:rsidP="00F47DAA">
            <w:pPr>
              <w:spacing w:line="276" w:lineRule="auto"/>
              <w:jc w:val="both"/>
              <w:rPr>
                <w:rFonts w:cs="Times New Roman"/>
                <w:lang w:val="en-US"/>
              </w:rPr>
            </w:pPr>
            <w:r>
              <w:rPr>
                <w:rFonts w:cs="Times New Roman"/>
                <w:lang w:val="en-US"/>
              </w:rPr>
              <w:t xml:space="preserve">In submitting this Notice of Withdrawal, </w:t>
            </w:r>
            <w:r w:rsidRPr="00E7290F">
              <w:rPr>
                <w:rFonts w:cs="Times New Roman"/>
                <w:lang w:val="en-US"/>
              </w:rPr>
              <w:t xml:space="preserve">I confirm that I am </w:t>
            </w:r>
            <w:r w:rsidRPr="00E7290F">
              <w:rPr>
                <w:rFonts w:cs="Times New Roman"/>
                <w:b/>
                <w:lang w:val="en-US"/>
              </w:rPr>
              <w:t xml:space="preserve">authorised to act on behalf of the </w:t>
            </w:r>
            <w:r w:rsidRPr="008F2523">
              <w:rPr>
                <w:rFonts w:cs="Times New Roman"/>
                <w:b/>
                <w:lang w:val="en-US"/>
              </w:rPr>
              <w:t>entity or organisation</w:t>
            </w:r>
            <w:r>
              <w:rPr>
                <w:rFonts w:cs="Times New Roman"/>
                <w:lang w:val="en-US"/>
              </w:rPr>
              <w:t xml:space="preserve"> </w:t>
            </w:r>
            <w:r w:rsidRPr="00E7290F">
              <w:rPr>
                <w:rFonts w:cs="Times New Roman"/>
                <w:lang w:val="en-US"/>
              </w:rPr>
              <w:t xml:space="preserve">in </w:t>
            </w:r>
            <w:r>
              <w:rPr>
                <w:rFonts w:cs="Times New Roman"/>
                <w:lang w:val="en-US"/>
              </w:rPr>
              <w:t>filling in, serving and lodging</w:t>
            </w:r>
            <w:r w:rsidRPr="00E7290F">
              <w:rPr>
                <w:rFonts w:cs="Times New Roman"/>
                <w:lang w:val="en-US"/>
              </w:rPr>
              <w:t xml:space="preserve"> this </w:t>
            </w:r>
            <w:r>
              <w:rPr>
                <w:rFonts w:cs="Times New Roman"/>
                <w:lang w:val="en-US"/>
              </w:rPr>
              <w:t>Notice of Withdrawal</w:t>
            </w:r>
            <w:r w:rsidRPr="00E7290F">
              <w:rPr>
                <w:rFonts w:cs="Times New Roman"/>
                <w:lang w:val="en-US"/>
              </w:rPr>
              <w:t xml:space="preserve"> and to </w:t>
            </w:r>
            <w:r w:rsidRPr="00E7290F">
              <w:rPr>
                <w:rFonts w:cs="Times New Roman"/>
                <w:b/>
                <w:lang w:val="en-US"/>
              </w:rPr>
              <w:t>represent the entity</w:t>
            </w:r>
            <w:r>
              <w:rPr>
                <w:rFonts w:cs="Times New Roman"/>
                <w:b/>
                <w:lang w:val="en-US"/>
              </w:rPr>
              <w:t xml:space="preserve"> or organisation</w:t>
            </w:r>
            <w:r w:rsidRPr="00E7290F">
              <w:rPr>
                <w:rFonts w:cs="Times New Roman"/>
                <w:lang w:val="en-US"/>
              </w:rPr>
              <w:t xml:space="preserve"> in matters relating to this</w:t>
            </w:r>
            <w:r>
              <w:rPr>
                <w:rFonts w:cs="Times New Roman"/>
                <w:lang w:val="en-US"/>
              </w:rPr>
              <w:t xml:space="preserve"> Notice of Withdrawal including in the proceedings under Part 10 of the Act</w:t>
            </w:r>
            <w:r w:rsidRPr="00E7290F">
              <w:rPr>
                <w:rFonts w:cs="Times New Roman"/>
                <w:lang w:val="en-US"/>
              </w:rPr>
              <w:t xml:space="preserve">. </w:t>
            </w:r>
          </w:p>
          <w:p w14:paraId="35526FD2" w14:textId="77777777" w:rsidR="00F47DAA" w:rsidRPr="00E7290F" w:rsidRDefault="00F47DAA" w:rsidP="00F47DAA">
            <w:pPr>
              <w:spacing w:line="276" w:lineRule="auto"/>
              <w:jc w:val="both"/>
              <w:rPr>
                <w:rFonts w:cs="Times New Roman"/>
                <w:lang w:val="en-US"/>
              </w:rPr>
            </w:pPr>
          </w:p>
        </w:tc>
      </w:tr>
      <w:tr w:rsidR="00F47DAA" w:rsidRPr="00B756D5" w14:paraId="11C9918C" w14:textId="77777777" w:rsidTr="001D1C39">
        <w:trPr>
          <w:gridAfter w:val="1"/>
          <w:wAfter w:w="13" w:type="dxa"/>
        </w:trPr>
        <w:tc>
          <w:tcPr>
            <w:tcW w:w="1696" w:type="dxa"/>
            <w:gridSpan w:val="2"/>
          </w:tcPr>
          <w:p w14:paraId="17C1D189" w14:textId="77777777" w:rsidR="00F47DAA" w:rsidRPr="00942EE4" w:rsidRDefault="00F47DAA" w:rsidP="00F47DAA">
            <w:pPr>
              <w:pStyle w:val="ListParagraph"/>
              <w:spacing w:line="276" w:lineRule="auto"/>
              <w:ind w:left="37"/>
              <w:jc w:val="both"/>
              <w:rPr>
                <w:rFonts w:cs="Times New Roman"/>
                <w:lang w:val="en-US"/>
              </w:rPr>
            </w:pPr>
            <w:r w:rsidRPr="00B756D5">
              <w:rPr>
                <w:rFonts w:cs="Times New Roman"/>
                <w:lang w:val="en-US"/>
              </w:rPr>
              <w:t xml:space="preserve">Name: </w:t>
            </w:r>
          </w:p>
        </w:tc>
        <w:tc>
          <w:tcPr>
            <w:tcW w:w="7604" w:type="dxa"/>
            <w:gridSpan w:val="4"/>
          </w:tcPr>
          <w:p w14:paraId="01902434" w14:textId="77777777" w:rsidR="00F47DAA" w:rsidRPr="00B756D5" w:rsidRDefault="00F47DAA" w:rsidP="00F47DAA">
            <w:pPr>
              <w:spacing w:line="276" w:lineRule="auto"/>
              <w:rPr>
                <w:rFonts w:cs="Times New Roman"/>
                <w:lang w:val="en-US"/>
              </w:rPr>
            </w:pPr>
          </w:p>
        </w:tc>
      </w:tr>
      <w:tr w:rsidR="00F47DAA" w:rsidRPr="00B756D5" w14:paraId="60D94C9B" w14:textId="77777777" w:rsidTr="001D1C39">
        <w:trPr>
          <w:gridAfter w:val="1"/>
          <w:wAfter w:w="13" w:type="dxa"/>
        </w:trPr>
        <w:tc>
          <w:tcPr>
            <w:tcW w:w="1696" w:type="dxa"/>
            <w:gridSpan w:val="2"/>
          </w:tcPr>
          <w:p w14:paraId="7CE1533E" w14:textId="77777777" w:rsidR="00F47DAA" w:rsidRPr="00B756D5" w:rsidRDefault="00F47DAA" w:rsidP="00F47DAA">
            <w:pPr>
              <w:pStyle w:val="ListParagraph"/>
              <w:spacing w:line="276" w:lineRule="auto"/>
              <w:ind w:left="37"/>
              <w:jc w:val="both"/>
              <w:rPr>
                <w:rFonts w:cs="Times New Roman"/>
                <w:lang w:val="en-US"/>
              </w:rPr>
            </w:pPr>
            <w:r w:rsidRPr="00B756D5">
              <w:rPr>
                <w:rFonts w:cs="Times New Roman"/>
                <w:lang w:val="en-US"/>
              </w:rPr>
              <w:t xml:space="preserve">Signature: </w:t>
            </w:r>
          </w:p>
          <w:p w14:paraId="6B435D61" w14:textId="77777777" w:rsidR="00F47DAA" w:rsidRPr="00B756D5" w:rsidRDefault="00F47DAA" w:rsidP="00F47DAA">
            <w:pPr>
              <w:pStyle w:val="ListParagraph"/>
              <w:spacing w:line="276" w:lineRule="auto"/>
              <w:ind w:left="37"/>
              <w:jc w:val="both"/>
              <w:rPr>
                <w:rFonts w:cs="Times New Roman"/>
                <w:lang w:val="en-US"/>
              </w:rPr>
            </w:pPr>
          </w:p>
        </w:tc>
        <w:tc>
          <w:tcPr>
            <w:tcW w:w="7604" w:type="dxa"/>
            <w:gridSpan w:val="4"/>
          </w:tcPr>
          <w:p w14:paraId="12625165" w14:textId="77777777" w:rsidR="00F47DAA" w:rsidRPr="00B756D5" w:rsidRDefault="00F47DAA" w:rsidP="00F47DAA">
            <w:pPr>
              <w:spacing w:line="276" w:lineRule="auto"/>
              <w:rPr>
                <w:rFonts w:cs="Times New Roman"/>
                <w:lang w:val="en-US"/>
              </w:rPr>
            </w:pPr>
          </w:p>
        </w:tc>
      </w:tr>
      <w:tr w:rsidR="00F47DAA" w:rsidRPr="00593DE9" w14:paraId="76E59CFC" w14:textId="77777777" w:rsidTr="001D1C39">
        <w:trPr>
          <w:gridAfter w:val="1"/>
          <w:wAfter w:w="13" w:type="dxa"/>
        </w:trPr>
        <w:tc>
          <w:tcPr>
            <w:tcW w:w="1696" w:type="dxa"/>
            <w:gridSpan w:val="2"/>
          </w:tcPr>
          <w:p w14:paraId="0B5CCA00" w14:textId="2628FC38" w:rsidR="00F47DAA" w:rsidRPr="00942EE4" w:rsidRDefault="00F47DAA" w:rsidP="00F47DAA">
            <w:pPr>
              <w:pStyle w:val="ListParagraph"/>
              <w:spacing w:line="276" w:lineRule="auto"/>
              <w:ind w:left="37"/>
              <w:jc w:val="both"/>
              <w:rPr>
                <w:rFonts w:cs="Times New Roman"/>
                <w:lang w:val="en-US"/>
              </w:rPr>
            </w:pPr>
            <w:r w:rsidRPr="00B756D5">
              <w:rPr>
                <w:rFonts w:cs="Times New Roman"/>
                <w:lang w:val="en-US"/>
              </w:rPr>
              <w:t>Date</w:t>
            </w:r>
            <w:r w:rsidR="00902F59">
              <w:rPr>
                <w:rFonts w:cs="Times New Roman"/>
                <w:lang w:val="en-US"/>
              </w:rPr>
              <w:t xml:space="preserve"> of</w:t>
            </w:r>
            <w:r w:rsidR="00312EAB">
              <w:rPr>
                <w:rFonts w:cs="Times New Roman"/>
                <w:lang w:val="en-US"/>
              </w:rPr>
              <w:t xml:space="preserve"> </w:t>
            </w:r>
            <w:r w:rsidR="00902F59">
              <w:rPr>
                <w:rFonts w:cs="Times New Roman"/>
                <w:lang w:val="en-US"/>
              </w:rPr>
              <w:t>Notice of Withdrawal</w:t>
            </w:r>
            <w:r w:rsidRPr="00B756D5">
              <w:rPr>
                <w:rFonts w:cs="Times New Roman"/>
                <w:lang w:val="en-US"/>
              </w:rPr>
              <w:t xml:space="preserve">: </w:t>
            </w:r>
          </w:p>
        </w:tc>
        <w:sdt>
          <w:sdtPr>
            <w:rPr>
              <w:rFonts w:cs="Times New Roman"/>
              <w:lang w:val="en-US"/>
            </w:rPr>
            <w:id w:val="184793537"/>
            <w:placeholder>
              <w:docPart w:val="04CBE44CE8A847DEB72547278B9E10B6"/>
            </w:placeholder>
            <w:showingPlcHdr/>
            <w:date>
              <w:dateFormat w:val="d/M/yyyy"/>
              <w:lid w:val="en-SG"/>
              <w:storeMappedDataAs w:val="dateTime"/>
              <w:calendar w:val="gregorian"/>
            </w:date>
          </w:sdtPr>
          <w:sdtEndPr/>
          <w:sdtContent>
            <w:tc>
              <w:tcPr>
                <w:tcW w:w="7604" w:type="dxa"/>
                <w:gridSpan w:val="4"/>
              </w:tcPr>
              <w:p w14:paraId="01BE26DD" w14:textId="77777777" w:rsidR="00F47DAA" w:rsidRPr="00593DE9" w:rsidRDefault="00F47DAA" w:rsidP="00F47DAA">
                <w:pPr>
                  <w:spacing w:line="276" w:lineRule="auto"/>
                  <w:rPr>
                    <w:rFonts w:cs="Times New Roman"/>
                    <w:lang w:val="en-US"/>
                  </w:rPr>
                </w:pPr>
                <w:r w:rsidRPr="00B756D5">
                  <w:rPr>
                    <w:rStyle w:val="PlaceholderText"/>
                    <w:rFonts w:cs="Times New Roman"/>
                  </w:rPr>
                  <w:t>Click or tap to enter a date.</w:t>
                </w:r>
              </w:p>
            </w:tc>
          </w:sdtContent>
        </w:sdt>
      </w:tr>
    </w:tbl>
    <w:p w14:paraId="77ACDF09" w14:textId="77777777" w:rsidR="0092178A" w:rsidRDefault="0092178A">
      <w:pPr>
        <w:spacing w:line="259" w:lineRule="auto"/>
        <w:rPr>
          <w:rFonts w:cs="Times New Roman"/>
          <w:sz w:val="20"/>
          <w:lang w:val="en-US"/>
        </w:rPr>
      </w:pPr>
    </w:p>
    <w:sectPr w:rsidR="0092178A" w:rsidSect="00A4040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6A86F" w14:textId="77777777" w:rsidR="00D908F4" w:rsidRDefault="00D908F4" w:rsidP="006F4B42">
      <w:pPr>
        <w:spacing w:after="0" w:line="240" w:lineRule="auto"/>
      </w:pPr>
      <w:r>
        <w:separator/>
      </w:r>
    </w:p>
  </w:endnote>
  <w:endnote w:type="continuationSeparator" w:id="0">
    <w:p w14:paraId="17CD0ABA" w14:textId="77777777" w:rsidR="00D908F4" w:rsidRDefault="00D908F4"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1AB6F" w14:textId="77777777" w:rsidR="00D908F4" w:rsidRDefault="00D908F4" w:rsidP="006F4B42">
      <w:pPr>
        <w:spacing w:after="0" w:line="240" w:lineRule="auto"/>
      </w:pPr>
      <w:r>
        <w:separator/>
      </w:r>
    </w:p>
  </w:footnote>
  <w:footnote w:type="continuationSeparator" w:id="0">
    <w:p w14:paraId="415E0759" w14:textId="77777777" w:rsidR="00D908F4" w:rsidRDefault="00D908F4"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554"/>
    <w:multiLevelType w:val="hybridMultilevel"/>
    <w:tmpl w:val="2CF2864A"/>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4D3DC3"/>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B309DD"/>
    <w:multiLevelType w:val="hybridMultilevel"/>
    <w:tmpl w:val="2B3AA8A2"/>
    <w:lvl w:ilvl="0" w:tplc="EF84202E">
      <w:start w:val="1"/>
      <w:numFmt w:val="lowerRoman"/>
      <w:lvlText w:val="(%1)"/>
      <w:lvlJc w:val="right"/>
      <w:pPr>
        <w:ind w:left="1440" w:hanging="720"/>
      </w:pPr>
      <w:rPr>
        <w:rFonts w:ascii="Times New Roman" w:eastAsiaTheme="minorHAnsi" w:hAnsi="Times New Roman" w:cs="Times New Roman"/>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094E31F1"/>
    <w:multiLevelType w:val="hybridMultilevel"/>
    <w:tmpl w:val="D794DFF0"/>
    <w:lvl w:ilvl="0" w:tplc="6640338C">
      <w:start w:val="1"/>
      <w:numFmt w:val="lowerLetter"/>
      <w:lvlText w:val="(%1)"/>
      <w:lvlJc w:val="left"/>
      <w:pPr>
        <w:ind w:left="397" w:hanging="360"/>
      </w:pPr>
      <w:rPr>
        <w:rFonts w:hint="default"/>
      </w:rPr>
    </w:lvl>
    <w:lvl w:ilvl="1" w:tplc="48090019" w:tentative="1">
      <w:start w:val="1"/>
      <w:numFmt w:val="lowerLetter"/>
      <w:lvlText w:val="%2."/>
      <w:lvlJc w:val="left"/>
      <w:pPr>
        <w:ind w:left="1117" w:hanging="360"/>
      </w:pPr>
    </w:lvl>
    <w:lvl w:ilvl="2" w:tplc="4809001B" w:tentative="1">
      <w:start w:val="1"/>
      <w:numFmt w:val="lowerRoman"/>
      <w:lvlText w:val="%3."/>
      <w:lvlJc w:val="right"/>
      <w:pPr>
        <w:ind w:left="1837" w:hanging="180"/>
      </w:pPr>
    </w:lvl>
    <w:lvl w:ilvl="3" w:tplc="4809000F" w:tentative="1">
      <w:start w:val="1"/>
      <w:numFmt w:val="decimal"/>
      <w:lvlText w:val="%4."/>
      <w:lvlJc w:val="left"/>
      <w:pPr>
        <w:ind w:left="2557" w:hanging="360"/>
      </w:pPr>
    </w:lvl>
    <w:lvl w:ilvl="4" w:tplc="48090019" w:tentative="1">
      <w:start w:val="1"/>
      <w:numFmt w:val="lowerLetter"/>
      <w:lvlText w:val="%5."/>
      <w:lvlJc w:val="left"/>
      <w:pPr>
        <w:ind w:left="3277" w:hanging="360"/>
      </w:pPr>
    </w:lvl>
    <w:lvl w:ilvl="5" w:tplc="4809001B" w:tentative="1">
      <w:start w:val="1"/>
      <w:numFmt w:val="lowerRoman"/>
      <w:lvlText w:val="%6."/>
      <w:lvlJc w:val="right"/>
      <w:pPr>
        <w:ind w:left="3997" w:hanging="180"/>
      </w:pPr>
    </w:lvl>
    <w:lvl w:ilvl="6" w:tplc="4809000F" w:tentative="1">
      <w:start w:val="1"/>
      <w:numFmt w:val="decimal"/>
      <w:lvlText w:val="%7."/>
      <w:lvlJc w:val="left"/>
      <w:pPr>
        <w:ind w:left="4717" w:hanging="360"/>
      </w:pPr>
    </w:lvl>
    <w:lvl w:ilvl="7" w:tplc="48090019" w:tentative="1">
      <w:start w:val="1"/>
      <w:numFmt w:val="lowerLetter"/>
      <w:lvlText w:val="%8."/>
      <w:lvlJc w:val="left"/>
      <w:pPr>
        <w:ind w:left="5437" w:hanging="360"/>
      </w:pPr>
    </w:lvl>
    <w:lvl w:ilvl="8" w:tplc="4809001B" w:tentative="1">
      <w:start w:val="1"/>
      <w:numFmt w:val="lowerRoman"/>
      <w:lvlText w:val="%9."/>
      <w:lvlJc w:val="right"/>
      <w:pPr>
        <w:ind w:left="6157" w:hanging="180"/>
      </w:pPr>
    </w:lvl>
  </w:abstractNum>
  <w:abstractNum w:abstractNumId="4" w15:restartNumberingAfterBreak="0">
    <w:nsid w:val="113B3699"/>
    <w:multiLevelType w:val="hybridMultilevel"/>
    <w:tmpl w:val="8CF2974E"/>
    <w:lvl w:ilvl="0" w:tplc="4809000F">
      <w:start w:val="1"/>
      <w:numFmt w:val="decimal"/>
      <w:lvlText w:val="%1."/>
      <w:lvlJc w:val="left"/>
      <w:pPr>
        <w:ind w:left="284" w:hanging="360"/>
      </w:pPr>
    </w:lvl>
    <w:lvl w:ilvl="1" w:tplc="48090019" w:tentative="1">
      <w:start w:val="1"/>
      <w:numFmt w:val="lowerLetter"/>
      <w:lvlText w:val="%2."/>
      <w:lvlJc w:val="left"/>
      <w:pPr>
        <w:ind w:left="1004" w:hanging="360"/>
      </w:pPr>
    </w:lvl>
    <w:lvl w:ilvl="2" w:tplc="4809001B" w:tentative="1">
      <w:start w:val="1"/>
      <w:numFmt w:val="lowerRoman"/>
      <w:lvlText w:val="%3."/>
      <w:lvlJc w:val="right"/>
      <w:pPr>
        <w:ind w:left="1724" w:hanging="180"/>
      </w:pPr>
    </w:lvl>
    <w:lvl w:ilvl="3" w:tplc="4809000F" w:tentative="1">
      <w:start w:val="1"/>
      <w:numFmt w:val="decimal"/>
      <w:lvlText w:val="%4."/>
      <w:lvlJc w:val="left"/>
      <w:pPr>
        <w:ind w:left="2444" w:hanging="360"/>
      </w:pPr>
    </w:lvl>
    <w:lvl w:ilvl="4" w:tplc="48090019" w:tentative="1">
      <w:start w:val="1"/>
      <w:numFmt w:val="lowerLetter"/>
      <w:lvlText w:val="%5."/>
      <w:lvlJc w:val="left"/>
      <w:pPr>
        <w:ind w:left="3164" w:hanging="360"/>
      </w:pPr>
    </w:lvl>
    <w:lvl w:ilvl="5" w:tplc="4809001B" w:tentative="1">
      <w:start w:val="1"/>
      <w:numFmt w:val="lowerRoman"/>
      <w:lvlText w:val="%6."/>
      <w:lvlJc w:val="right"/>
      <w:pPr>
        <w:ind w:left="3884" w:hanging="180"/>
      </w:pPr>
    </w:lvl>
    <w:lvl w:ilvl="6" w:tplc="4809000F" w:tentative="1">
      <w:start w:val="1"/>
      <w:numFmt w:val="decimal"/>
      <w:lvlText w:val="%7."/>
      <w:lvlJc w:val="left"/>
      <w:pPr>
        <w:ind w:left="4604" w:hanging="360"/>
      </w:pPr>
    </w:lvl>
    <w:lvl w:ilvl="7" w:tplc="48090019" w:tentative="1">
      <w:start w:val="1"/>
      <w:numFmt w:val="lowerLetter"/>
      <w:lvlText w:val="%8."/>
      <w:lvlJc w:val="left"/>
      <w:pPr>
        <w:ind w:left="5324" w:hanging="360"/>
      </w:pPr>
    </w:lvl>
    <w:lvl w:ilvl="8" w:tplc="4809001B" w:tentative="1">
      <w:start w:val="1"/>
      <w:numFmt w:val="lowerRoman"/>
      <w:lvlText w:val="%9."/>
      <w:lvlJc w:val="right"/>
      <w:pPr>
        <w:ind w:left="6044" w:hanging="180"/>
      </w:pPr>
    </w:lvl>
  </w:abstractNum>
  <w:abstractNum w:abstractNumId="5" w15:restartNumberingAfterBreak="0">
    <w:nsid w:val="11A939FB"/>
    <w:multiLevelType w:val="hybridMultilevel"/>
    <w:tmpl w:val="0C3E2A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2EF1F8D"/>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40073F7"/>
    <w:multiLevelType w:val="hybridMultilevel"/>
    <w:tmpl w:val="1B6698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6306FAA"/>
    <w:multiLevelType w:val="hybridMultilevel"/>
    <w:tmpl w:val="BDB6776E"/>
    <w:lvl w:ilvl="0" w:tplc="4809000F">
      <w:start w:val="1"/>
      <w:numFmt w:val="decimal"/>
      <w:lvlText w:val="%1."/>
      <w:lvlJc w:val="left"/>
      <w:pPr>
        <w:ind w:left="720" w:hanging="360"/>
      </w:pPr>
    </w:lvl>
    <w:lvl w:ilvl="1" w:tplc="3F3C32F2">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64507CB"/>
    <w:multiLevelType w:val="hybridMultilevel"/>
    <w:tmpl w:val="60FC11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8C14742"/>
    <w:multiLevelType w:val="hybridMultilevel"/>
    <w:tmpl w:val="F496A8DE"/>
    <w:lvl w:ilvl="0" w:tplc="CE4A9DA2">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E4C765C"/>
    <w:multiLevelType w:val="hybridMultilevel"/>
    <w:tmpl w:val="59429A3C"/>
    <w:lvl w:ilvl="0" w:tplc="FDF8A6D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01C0AFB"/>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0947B5E"/>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1B8498E"/>
    <w:multiLevelType w:val="hybridMultilevel"/>
    <w:tmpl w:val="F7C6288E"/>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2AB2B87"/>
    <w:multiLevelType w:val="hybridMultilevel"/>
    <w:tmpl w:val="F87092D4"/>
    <w:lvl w:ilvl="0" w:tplc="EDC6541A">
      <w:start w:val="1"/>
      <w:numFmt w:val="low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25D054E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2FE80EAD"/>
    <w:multiLevelType w:val="hybridMultilevel"/>
    <w:tmpl w:val="A0EAB7C2"/>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19A20A2"/>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4817F54"/>
    <w:multiLevelType w:val="hybridMultilevel"/>
    <w:tmpl w:val="2FE60CEE"/>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E8F4301"/>
    <w:multiLevelType w:val="hybridMultilevel"/>
    <w:tmpl w:val="65282FC8"/>
    <w:lvl w:ilvl="0" w:tplc="D6587F6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F944EA1"/>
    <w:multiLevelType w:val="hybridMultilevel"/>
    <w:tmpl w:val="5DF60C3E"/>
    <w:lvl w:ilvl="0" w:tplc="108E9D18">
      <w:start w:val="1"/>
      <w:numFmt w:val="lowerRoman"/>
      <w:lvlText w:val="(%1)"/>
      <w:lvlJc w:val="left"/>
      <w:pPr>
        <w:ind w:left="720" w:hanging="36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57257C1"/>
    <w:multiLevelType w:val="hybridMultilevel"/>
    <w:tmpl w:val="192282FA"/>
    <w:lvl w:ilvl="0" w:tplc="108E9D18">
      <w:start w:val="1"/>
      <w:numFmt w:val="lowerRoman"/>
      <w:lvlText w:val="(%1)"/>
      <w:lvlJc w:val="left"/>
      <w:pPr>
        <w:ind w:left="360" w:hanging="360"/>
      </w:pPr>
      <w:rPr>
        <w:rFonts w:ascii="Times New Roman" w:eastAsiaTheme="minorHAnsi"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5C839AE"/>
    <w:multiLevelType w:val="hybridMultilevel"/>
    <w:tmpl w:val="9B74623E"/>
    <w:lvl w:ilvl="0" w:tplc="EDC654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4E112F35"/>
    <w:multiLevelType w:val="hybridMultilevel"/>
    <w:tmpl w:val="9DCE679C"/>
    <w:lvl w:ilvl="0" w:tplc="57ACE7B8">
      <w:start w:val="1"/>
      <w:numFmt w:val="decimal"/>
      <w:lvlText w:val="%1."/>
      <w:lvlJc w:val="left"/>
      <w:pPr>
        <w:ind w:left="720" w:hanging="360"/>
      </w:pPr>
      <w:rPr>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5A866B1"/>
    <w:multiLevelType w:val="hybridMultilevel"/>
    <w:tmpl w:val="DB04BF1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56873212"/>
    <w:multiLevelType w:val="hybridMultilevel"/>
    <w:tmpl w:val="67ACC472"/>
    <w:lvl w:ilvl="0" w:tplc="A6DCDC2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58904A03"/>
    <w:multiLevelType w:val="hybridMultilevel"/>
    <w:tmpl w:val="1C1EF90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59C77308"/>
    <w:multiLevelType w:val="hybridMultilevel"/>
    <w:tmpl w:val="72D85EF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Times New Roman"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Times New Roman"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Times New Roman" w:hint="default"/>
      </w:rPr>
    </w:lvl>
    <w:lvl w:ilvl="8" w:tplc="48090005">
      <w:start w:val="1"/>
      <w:numFmt w:val="bullet"/>
      <w:lvlText w:val=""/>
      <w:lvlJc w:val="left"/>
      <w:pPr>
        <w:ind w:left="6840" w:hanging="360"/>
      </w:pPr>
      <w:rPr>
        <w:rFonts w:ascii="Wingdings" w:hAnsi="Wingdings" w:hint="default"/>
      </w:rPr>
    </w:lvl>
  </w:abstractNum>
  <w:abstractNum w:abstractNumId="29" w15:restartNumberingAfterBreak="0">
    <w:nsid w:val="5CEE55B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2E6520F"/>
    <w:multiLevelType w:val="hybridMultilevel"/>
    <w:tmpl w:val="67ACC472"/>
    <w:lvl w:ilvl="0" w:tplc="A6DCDC2A">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65A96034"/>
    <w:multiLevelType w:val="hybridMultilevel"/>
    <w:tmpl w:val="ACCE0F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6C59563A"/>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D8677E5"/>
    <w:multiLevelType w:val="hybridMultilevel"/>
    <w:tmpl w:val="B44679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FD05E92"/>
    <w:multiLevelType w:val="hybridMultilevel"/>
    <w:tmpl w:val="9CA6FC2A"/>
    <w:lvl w:ilvl="0" w:tplc="12D8398A">
      <w:start w:val="1"/>
      <w:numFmt w:val="lowerLetter"/>
      <w:lvlText w:val="(%1)"/>
      <w:lvlJc w:val="righ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154690F"/>
    <w:multiLevelType w:val="hybridMultilevel"/>
    <w:tmpl w:val="127C91BA"/>
    <w:lvl w:ilvl="0" w:tplc="6164AD2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1F22BE4"/>
    <w:multiLevelType w:val="hybridMultilevel"/>
    <w:tmpl w:val="E7369B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7" w15:restartNumberingAfterBreak="0">
    <w:nsid w:val="794759E1"/>
    <w:multiLevelType w:val="hybridMultilevel"/>
    <w:tmpl w:val="8DA8E2D2"/>
    <w:lvl w:ilvl="0" w:tplc="7CECCF1A">
      <w:start w:val="2"/>
      <w:numFmt w:val="lowerLetter"/>
      <w:lvlText w:val="(%1)"/>
      <w:lvlJc w:val="left"/>
      <w:pPr>
        <w:ind w:left="720" w:hanging="360"/>
      </w:pPr>
      <w:rPr>
        <w:rFonts w:cstheme="minorBid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9981861"/>
    <w:multiLevelType w:val="hybridMultilevel"/>
    <w:tmpl w:val="65027F38"/>
    <w:lvl w:ilvl="0" w:tplc="EDC6541A">
      <w:start w:val="1"/>
      <w:numFmt w:val="lowerLetter"/>
      <w:lvlText w:val="(%1)"/>
      <w:lvlJc w:val="left"/>
      <w:pPr>
        <w:ind w:left="360" w:hanging="360"/>
      </w:pPr>
      <w:rPr>
        <w:rFonts w:hint="default"/>
      </w:rPr>
    </w:lvl>
    <w:lvl w:ilvl="1" w:tplc="12D8398A">
      <w:start w:val="1"/>
      <w:numFmt w:val="lowerLetter"/>
      <w:lvlText w:val="(%2)"/>
      <w:lvlJc w:val="righ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7A8E77FB"/>
    <w:multiLevelType w:val="hybridMultilevel"/>
    <w:tmpl w:val="6C0EAD9C"/>
    <w:lvl w:ilvl="0" w:tplc="12D8398A">
      <w:start w:val="1"/>
      <w:numFmt w:val="lowerLetter"/>
      <w:lvlText w:val="(%1)"/>
      <w:lvlJc w:val="right"/>
      <w:pPr>
        <w:ind w:left="720" w:hanging="360"/>
      </w:pPr>
      <w:rPr>
        <w:rFonts w:hint="default"/>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40" w15:restartNumberingAfterBreak="0">
    <w:nsid w:val="7C312CA6"/>
    <w:multiLevelType w:val="hybridMultilevel"/>
    <w:tmpl w:val="3D7291F0"/>
    <w:lvl w:ilvl="0" w:tplc="EDC6541A">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E3227A6"/>
    <w:multiLevelType w:val="hybridMultilevel"/>
    <w:tmpl w:val="74CE752A"/>
    <w:lvl w:ilvl="0" w:tplc="108E9D18">
      <w:start w:val="1"/>
      <w:numFmt w:val="lowerRoman"/>
      <w:lvlText w:val="(%1)"/>
      <w:lvlJc w:val="left"/>
      <w:pPr>
        <w:ind w:left="1080" w:hanging="720"/>
      </w:pPr>
      <w:rPr>
        <w:rFonts w:ascii="Times New Roman" w:eastAsiaTheme="minorHAnsi"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2"/>
  </w:num>
  <w:num w:numId="2">
    <w:abstractNumId w:val="18"/>
  </w:num>
  <w:num w:numId="3">
    <w:abstractNumId w:val="12"/>
  </w:num>
  <w:num w:numId="4">
    <w:abstractNumId w:val="16"/>
  </w:num>
  <w:num w:numId="5">
    <w:abstractNumId w:val="9"/>
  </w:num>
  <w:num w:numId="6">
    <w:abstractNumId w:val="8"/>
  </w:num>
  <w:num w:numId="7">
    <w:abstractNumId w:val="38"/>
  </w:num>
  <w:num w:numId="8">
    <w:abstractNumId w:val="6"/>
  </w:num>
  <w:num w:numId="9">
    <w:abstractNumId w:val="4"/>
  </w:num>
  <w:num w:numId="10">
    <w:abstractNumId w:val="17"/>
  </w:num>
  <w:num w:numId="11">
    <w:abstractNumId w:val="31"/>
  </w:num>
  <w:num w:numId="12">
    <w:abstractNumId w:val="35"/>
  </w:num>
  <w:num w:numId="13">
    <w:abstractNumId w:val="41"/>
  </w:num>
  <w:num w:numId="14">
    <w:abstractNumId w:val="30"/>
  </w:num>
  <w:num w:numId="15">
    <w:abstractNumId w:val="26"/>
  </w:num>
  <w:num w:numId="16">
    <w:abstractNumId w:val="15"/>
  </w:num>
  <w:num w:numId="17">
    <w:abstractNumId w:val="19"/>
  </w:num>
  <w:num w:numId="18">
    <w:abstractNumId w:val="14"/>
  </w:num>
  <w:num w:numId="19">
    <w:abstractNumId w:val="34"/>
  </w:num>
  <w:num w:numId="20">
    <w:abstractNumId w:val="39"/>
  </w:num>
  <w:num w:numId="21">
    <w:abstractNumId w:val="23"/>
  </w:num>
  <w:num w:numId="22">
    <w:abstractNumId w:val="0"/>
  </w:num>
  <w:num w:numId="23">
    <w:abstractNumId w:val="2"/>
  </w:num>
  <w:num w:numId="24">
    <w:abstractNumId w:val="22"/>
  </w:num>
  <w:num w:numId="25">
    <w:abstractNumId w:val="29"/>
  </w:num>
  <w:num w:numId="26">
    <w:abstractNumId w:val="20"/>
  </w:num>
  <w:num w:numId="27">
    <w:abstractNumId w:val="3"/>
  </w:num>
  <w:num w:numId="28">
    <w:abstractNumId w:val="13"/>
  </w:num>
  <w:num w:numId="29">
    <w:abstractNumId w:val="28"/>
  </w:num>
  <w:num w:numId="30">
    <w:abstractNumId w:val="1"/>
  </w:num>
  <w:num w:numId="31">
    <w:abstractNumId w:val="28"/>
  </w:num>
  <w:num w:numId="32">
    <w:abstractNumId w:val="33"/>
  </w:num>
  <w:num w:numId="33">
    <w:abstractNumId w:val="24"/>
  </w:num>
  <w:num w:numId="34">
    <w:abstractNumId w:val="36"/>
  </w:num>
  <w:num w:numId="35">
    <w:abstractNumId w:val="5"/>
  </w:num>
  <w:num w:numId="36">
    <w:abstractNumId w:val="11"/>
  </w:num>
  <w:num w:numId="37">
    <w:abstractNumId w:val="25"/>
  </w:num>
  <w:num w:numId="38">
    <w:abstractNumId w:val="7"/>
  </w:num>
  <w:num w:numId="39">
    <w:abstractNumId w:val="27"/>
  </w:num>
  <w:num w:numId="40">
    <w:abstractNumId w:val="40"/>
  </w:num>
  <w:num w:numId="41">
    <w:abstractNumId w:val="10"/>
  </w:num>
  <w:num w:numId="42">
    <w:abstractNumId w:val="21"/>
  </w:num>
  <w:num w:numId="43">
    <w:abstractNumId w:val="31"/>
  </w:num>
  <w:num w:numId="44">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225CC"/>
    <w:rsid w:val="00023B1E"/>
    <w:rsid w:val="0003024E"/>
    <w:rsid w:val="00037807"/>
    <w:rsid w:val="00041770"/>
    <w:rsid w:val="00043170"/>
    <w:rsid w:val="00067A96"/>
    <w:rsid w:val="00067EDD"/>
    <w:rsid w:val="00094A34"/>
    <w:rsid w:val="000A2151"/>
    <w:rsid w:val="000A3AB6"/>
    <w:rsid w:val="000A6E42"/>
    <w:rsid w:val="000A7E2E"/>
    <w:rsid w:val="000B3D73"/>
    <w:rsid w:val="000C4AB6"/>
    <w:rsid w:val="000E1468"/>
    <w:rsid w:val="00112EB4"/>
    <w:rsid w:val="00120E6C"/>
    <w:rsid w:val="00126CD7"/>
    <w:rsid w:val="00136162"/>
    <w:rsid w:val="00157766"/>
    <w:rsid w:val="00176454"/>
    <w:rsid w:val="001914F0"/>
    <w:rsid w:val="00193255"/>
    <w:rsid w:val="00196068"/>
    <w:rsid w:val="001A4F1C"/>
    <w:rsid w:val="001B3FA5"/>
    <w:rsid w:val="001D1C39"/>
    <w:rsid w:val="001D64F6"/>
    <w:rsid w:val="00203A23"/>
    <w:rsid w:val="00213AD1"/>
    <w:rsid w:val="00222A26"/>
    <w:rsid w:val="002422A0"/>
    <w:rsid w:val="00251F53"/>
    <w:rsid w:val="00255961"/>
    <w:rsid w:val="002576ED"/>
    <w:rsid w:val="00262F4B"/>
    <w:rsid w:val="00265A94"/>
    <w:rsid w:val="00270F7D"/>
    <w:rsid w:val="00281543"/>
    <w:rsid w:val="00293BED"/>
    <w:rsid w:val="002A7B70"/>
    <w:rsid w:val="002F623B"/>
    <w:rsid w:val="00312EAB"/>
    <w:rsid w:val="0032126B"/>
    <w:rsid w:val="0032309A"/>
    <w:rsid w:val="00324B00"/>
    <w:rsid w:val="00340C4E"/>
    <w:rsid w:val="00342188"/>
    <w:rsid w:val="00343128"/>
    <w:rsid w:val="003525C2"/>
    <w:rsid w:val="003549B4"/>
    <w:rsid w:val="00387863"/>
    <w:rsid w:val="003947A4"/>
    <w:rsid w:val="003B0314"/>
    <w:rsid w:val="003E6FD9"/>
    <w:rsid w:val="003E71F5"/>
    <w:rsid w:val="004071F6"/>
    <w:rsid w:val="00407C10"/>
    <w:rsid w:val="00416D00"/>
    <w:rsid w:val="00421A60"/>
    <w:rsid w:val="00433E58"/>
    <w:rsid w:val="00456222"/>
    <w:rsid w:val="004820A2"/>
    <w:rsid w:val="004A65EC"/>
    <w:rsid w:val="004B0756"/>
    <w:rsid w:val="004B1E95"/>
    <w:rsid w:val="004B3E3C"/>
    <w:rsid w:val="004C2368"/>
    <w:rsid w:val="004D28E5"/>
    <w:rsid w:val="004F7762"/>
    <w:rsid w:val="005003A4"/>
    <w:rsid w:val="005143EF"/>
    <w:rsid w:val="0052330B"/>
    <w:rsid w:val="00524547"/>
    <w:rsid w:val="0053708E"/>
    <w:rsid w:val="00551BF0"/>
    <w:rsid w:val="00555D7B"/>
    <w:rsid w:val="00564AE6"/>
    <w:rsid w:val="00565D5E"/>
    <w:rsid w:val="00566007"/>
    <w:rsid w:val="005719FD"/>
    <w:rsid w:val="005723A4"/>
    <w:rsid w:val="00574164"/>
    <w:rsid w:val="00586005"/>
    <w:rsid w:val="00593DE9"/>
    <w:rsid w:val="0059427F"/>
    <w:rsid w:val="005A0788"/>
    <w:rsid w:val="005A187D"/>
    <w:rsid w:val="005B267C"/>
    <w:rsid w:val="005B44B0"/>
    <w:rsid w:val="005B75DC"/>
    <w:rsid w:val="005C2BFE"/>
    <w:rsid w:val="005C6EB5"/>
    <w:rsid w:val="005E2304"/>
    <w:rsid w:val="005E6037"/>
    <w:rsid w:val="005F6F9E"/>
    <w:rsid w:val="00602780"/>
    <w:rsid w:val="00607D8B"/>
    <w:rsid w:val="00611134"/>
    <w:rsid w:val="00611B49"/>
    <w:rsid w:val="00614219"/>
    <w:rsid w:val="0062002A"/>
    <w:rsid w:val="006219B7"/>
    <w:rsid w:val="00624325"/>
    <w:rsid w:val="00633452"/>
    <w:rsid w:val="0063498C"/>
    <w:rsid w:val="00635EEC"/>
    <w:rsid w:val="0065488E"/>
    <w:rsid w:val="006579ED"/>
    <w:rsid w:val="006604AB"/>
    <w:rsid w:val="00662B63"/>
    <w:rsid w:val="006631E3"/>
    <w:rsid w:val="00683224"/>
    <w:rsid w:val="00687DA4"/>
    <w:rsid w:val="006B185B"/>
    <w:rsid w:val="006B3DAD"/>
    <w:rsid w:val="006C3724"/>
    <w:rsid w:val="006D68D7"/>
    <w:rsid w:val="006E1E28"/>
    <w:rsid w:val="006E35B3"/>
    <w:rsid w:val="006E3BC6"/>
    <w:rsid w:val="006F4B42"/>
    <w:rsid w:val="007008CF"/>
    <w:rsid w:val="0071061B"/>
    <w:rsid w:val="00720443"/>
    <w:rsid w:val="0072050E"/>
    <w:rsid w:val="0072541D"/>
    <w:rsid w:val="00733A83"/>
    <w:rsid w:val="00734F39"/>
    <w:rsid w:val="007477EF"/>
    <w:rsid w:val="00747A7B"/>
    <w:rsid w:val="00764E0F"/>
    <w:rsid w:val="0076696C"/>
    <w:rsid w:val="00776094"/>
    <w:rsid w:val="00781B22"/>
    <w:rsid w:val="00783268"/>
    <w:rsid w:val="00791DE7"/>
    <w:rsid w:val="007958E7"/>
    <w:rsid w:val="007A2D1F"/>
    <w:rsid w:val="007A478F"/>
    <w:rsid w:val="007B0254"/>
    <w:rsid w:val="007B3DE0"/>
    <w:rsid w:val="007B5C80"/>
    <w:rsid w:val="007C196B"/>
    <w:rsid w:val="007D1697"/>
    <w:rsid w:val="007D3ACA"/>
    <w:rsid w:val="007D5C97"/>
    <w:rsid w:val="007F2C14"/>
    <w:rsid w:val="007F5158"/>
    <w:rsid w:val="0080035B"/>
    <w:rsid w:val="00800BAB"/>
    <w:rsid w:val="00806E25"/>
    <w:rsid w:val="008146D4"/>
    <w:rsid w:val="008165AB"/>
    <w:rsid w:val="00830DC5"/>
    <w:rsid w:val="008313E5"/>
    <w:rsid w:val="00835304"/>
    <w:rsid w:val="00836F2A"/>
    <w:rsid w:val="00840E2C"/>
    <w:rsid w:val="0087480E"/>
    <w:rsid w:val="00875F74"/>
    <w:rsid w:val="00883AD6"/>
    <w:rsid w:val="008944C5"/>
    <w:rsid w:val="008A0068"/>
    <w:rsid w:val="008B53FA"/>
    <w:rsid w:val="008B7710"/>
    <w:rsid w:val="008C177D"/>
    <w:rsid w:val="008C39B0"/>
    <w:rsid w:val="008D3D64"/>
    <w:rsid w:val="008D571D"/>
    <w:rsid w:val="008E4B5C"/>
    <w:rsid w:val="008E7E05"/>
    <w:rsid w:val="008F05DC"/>
    <w:rsid w:val="008F2523"/>
    <w:rsid w:val="008F2A12"/>
    <w:rsid w:val="008F52C5"/>
    <w:rsid w:val="00902F59"/>
    <w:rsid w:val="009052F2"/>
    <w:rsid w:val="009059EA"/>
    <w:rsid w:val="0092178A"/>
    <w:rsid w:val="00922C99"/>
    <w:rsid w:val="00942EE4"/>
    <w:rsid w:val="00945723"/>
    <w:rsid w:val="00954C7A"/>
    <w:rsid w:val="00984924"/>
    <w:rsid w:val="00991CF7"/>
    <w:rsid w:val="009960AB"/>
    <w:rsid w:val="009972A3"/>
    <w:rsid w:val="009A17D2"/>
    <w:rsid w:val="009A4A45"/>
    <w:rsid w:val="009C5F48"/>
    <w:rsid w:val="009C6910"/>
    <w:rsid w:val="009D191C"/>
    <w:rsid w:val="009D23C9"/>
    <w:rsid w:val="009D6C17"/>
    <w:rsid w:val="009E4E3B"/>
    <w:rsid w:val="009F2140"/>
    <w:rsid w:val="009F35B8"/>
    <w:rsid w:val="00A036BE"/>
    <w:rsid w:val="00A10926"/>
    <w:rsid w:val="00A35E53"/>
    <w:rsid w:val="00A4040C"/>
    <w:rsid w:val="00A41BA0"/>
    <w:rsid w:val="00A57A3F"/>
    <w:rsid w:val="00A6681F"/>
    <w:rsid w:val="00A67A98"/>
    <w:rsid w:val="00A734C3"/>
    <w:rsid w:val="00A77211"/>
    <w:rsid w:val="00A906EB"/>
    <w:rsid w:val="00A9693F"/>
    <w:rsid w:val="00A9783E"/>
    <w:rsid w:val="00AB54B1"/>
    <w:rsid w:val="00AB57A0"/>
    <w:rsid w:val="00AD0246"/>
    <w:rsid w:val="00AE06F0"/>
    <w:rsid w:val="00AE6109"/>
    <w:rsid w:val="00B00C0B"/>
    <w:rsid w:val="00B0140E"/>
    <w:rsid w:val="00B03F76"/>
    <w:rsid w:val="00B05AD0"/>
    <w:rsid w:val="00B243A5"/>
    <w:rsid w:val="00B30023"/>
    <w:rsid w:val="00B36C29"/>
    <w:rsid w:val="00B611CD"/>
    <w:rsid w:val="00B72B79"/>
    <w:rsid w:val="00B756D5"/>
    <w:rsid w:val="00B761A5"/>
    <w:rsid w:val="00B93311"/>
    <w:rsid w:val="00BA283A"/>
    <w:rsid w:val="00BA7847"/>
    <w:rsid w:val="00BB5D39"/>
    <w:rsid w:val="00BC7329"/>
    <w:rsid w:val="00BD291D"/>
    <w:rsid w:val="00BD46F7"/>
    <w:rsid w:val="00BD4B70"/>
    <w:rsid w:val="00BD60E8"/>
    <w:rsid w:val="00BE32B3"/>
    <w:rsid w:val="00BE72D5"/>
    <w:rsid w:val="00C306BA"/>
    <w:rsid w:val="00C46A4F"/>
    <w:rsid w:val="00C662E5"/>
    <w:rsid w:val="00C83587"/>
    <w:rsid w:val="00CC61A5"/>
    <w:rsid w:val="00CD43A3"/>
    <w:rsid w:val="00D01DF5"/>
    <w:rsid w:val="00D20418"/>
    <w:rsid w:val="00D20E6F"/>
    <w:rsid w:val="00D22DB6"/>
    <w:rsid w:val="00D23CFF"/>
    <w:rsid w:val="00D320E7"/>
    <w:rsid w:val="00D47EBE"/>
    <w:rsid w:val="00D5002D"/>
    <w:rsid w:val="00D56F7D"/>
    <w:rsid w:val="00D6640E"/>
    <w:rsid w:val="00D700DE"/>
    <w:rsid w:val="00D76F64"/>
    <w:rsid w:val="00D908F4"/>
    <w:rsid w:val="00D91337"/>
    <w:rsid w:val="00DA1B50"/>
    <w:rsid w:val="00DA34F5"/>
    <w:rsid w:val="00DB7DE5"/>
    <w:rsid w:val="00DC4DAC"/>
    <w:rsid w:val="00DD513E"/>
    <w:rsid w:val="00DD6324"/>
    <w:rsid w:val="00DD6714"/>
    <w:rsid w:val="00DD7875"/>
    <w:rsid w:val="00DE5F66"/>
    <w:rsid w:val="00DF79DC"/>
    <w:rsid w:val="00E019F5"/>
    <w:rsid w:val="00E040AF"/>
    <w:rsid w:val="00E114D0"/>
    <w:rsid w:val="00E269B9"/>
    <w:rsid w:val="00E542F0"/>
    <w:rsid w:val="00E7290F"/>
    <w:rsid w:val="00E75893"/>
    <w:rsid w:val="00E80348"/>
    <w:rsid w:val="00E85FBF"/>
    <w:rsid w:val="00E917F4"/>
    <w:rsid w:val="00E96E82"/>
    <w:rsid w:val="00EA2E0B"/>
    <w:rsid w:val="00EA6255"/>
    <w:rsid w:val="00EB7977"/>
    <w:rsid w:val="00EC1596"/>
    <w:rsid w:val="00EC3170"/>
    <w:rsid w:val="00EC74B8"/>
    <w:rsid w:val="00ED003E"/>
    <w:rsid w:val="00EE0F73"/>
    <w:rsid w:val="00EE7E79"/>
    <w:rsid w:val="00EF441E"/>
    <w:rsid w:val="00F05CB9"/>
    <w:rsid w:val="00F13330"/>
    <w:rsid w:val="00F22A11"/>
    <w:rsid w:val="00F313D3"/>
    <w:rsid w:val="00F35986"/>
    <w:rsid w:val="00F47DAA"/>
    <w:rsid w:val="00F536FC"/>
    <w:rsid w:val="00F55EFB"/>
    <w:rsid w:val="00F64A47"/>
    <w:rsid w:val="00F90112"/>
    <w:rsid w:val="00F93F9B"/>
    <w:rsid w:val="00FA0FAC"/>
    <w:rsid w:val="00FA18FB"/>
    <w:rsid w:val="00FA1960"/>
    <w:rsid w:val="00FA5C2E"/>
    <w:rsid w:val="00FB14CC"/>
    <w:rsid w:val="00FC6021"/>
    <w:rsid w:val="00FD22B8"/>
    <w:rsid w:val="00FD2AE8"/>
    <w:rsid w:val="00FD7FF2"/>
    <w:rsid w:val="00FE03E7"/>
    <w:rsid w:val="00FE3D9B"/>
    <w:rsid w:val="00FE66EE"/>
    <w:rsid w:val="00FF09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60DAA"/>
  <w15:chartTrackingRefBased/>
  <w15:docId w15:val="{75A90C15-D0B8-4488-A24F-4204D626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30023"/>
    <w:rPr>
      <w:color w:val="605E5C"/>
      <w:shd w:val="clear" w:color="auto" w:fill="E1DFDD"/>
    </w:rPr>
  </w:style>
  <w:style w:type="character" w:styleId="CommentReference">
    <w:name w:val="annotation reference"/>
    <w:basedOn w:val="DefaultParagraphFont"/>
    <w:uiPriority w:val="99"/>
    <w:semiHidden/>
    <w:unhideWhenUsed/>
    <w:rsid w:val="006E1E28"/>
    <w:rPr>
      <w:sz w:val="16"/>
      <w:szCs w:val="16"/>
    </w:rPr>
  </w:style>
  <w:style w:type="paragraph" w:styleId="CommentSubject">
    <w:name w:val="annotation subject"/>
    <w:basedOn w:val="CommentText"/>
    <w:next w:val="CommentText"/>
    <w:link w:val="CommentSubjectChar"/>
    <w:uiPriority w:val="99"/>
    <w:semiHidden/>
    <w:unhideWhenUsed/>
    <w:rsid w:val="006E1E28"/>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6E1E28"/>
    <w:rPr>
      <w:rFonts w:ascii="Times New Roman" w:eastAsia="Times New Roman" w:hAnsi="Times New Roman" w:cs="Times New Roman"/>
      <w:b/>
      <w:bCs/>
      <w:sz w:val="20"/>
      <w:szCs w:val="20"/>
      <w:lang w:val="en-GB"/>
    </w:rPr>
  </w:style>
  <w:style w:type="character" w:styleId="Emphasis">
    <w:name w:val="Emphasis"/>
    <w:basedOn w:val="DefaultParagraphFont"/>
    <w:uiPriority w:val="20"/>
    <w:qFormat/>
    <w:rsid w:val="00830D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15628882">
      <w:bodyDiv w:val="1"/>
      <w:marLeft w:val="0"/>
      <w:marRight w:val="0"/>
      <w:marTop w:val="0"/>
      <w:marBottom w:val="0"/>
      <w:divBdr>
        <w:top w:val="none" w:sz="0" w:space="0" w:color="auto"/>
        <w:left w:val="none" w:sz="0" w:space="0" w:color="auto"/>
        <w:bottom w:val="none" w:sz="0" w:space="0" w:color="auto"/>
        <w:right w:val="none" w:sz="0" w:space="0" w:color="auto"/>
      </w:divBdr>
      <w:divsChild>
        <w:div w:id="1083455148">
          <w:marLeft w:val="0"/>
          <w:marRight w:val="0"/>
          <w:marTop w:val="0"/>
          <w:marBottom w:val="0"/>
          <w:divBdr>
            <w:top w:val="none" w:sz="0" w:space="0" w:color="auto"/>
            <w:left w:val="none" w:sz="0" w:space="0" w:color="auto"/>
            <w:bottom w:val="none" w:sz="0" w:space="0" w:color="auto"/>
            <w:right w:val="none" w:sz="0" w:space="0" w:color="auto"/>
          </w:divBdr>
          <w:divsChild>
            <w:div w:id="405685872">
              <w:marLeft w:val="0"/>
              <w:marRight w:val="0"/>
              <w:marTop w:val="0"/>
              <w:marBottom w:val="0"/>
              <w:divBdr>
                <w:top w:val="none" w:sz="0" w:space="0" w:color="auto"/>
                <w:left w:val="none" w:sz="0" w:space="0" w:color="auto"/>
                <w:bottom w:val="none" w:sz="0" w:space="0" w:color="auto"/>
                <w:right w:val="none" w:sz="0" w:space="0" w:color="auto"/>
              </w:divBdr>
              <w:divsChild>
                <w:div w:id="567956336">
                  <w:marLeft w:val="0"/>
                  <w:marRight w:val="0"/>
                  <w:marTop w:val="100"/>
                  <w:marBottom w:val="100"/>
                  <w:divBdr>
                    <w:top w:val="none" w:sz="0" w:space="0" w:color="auto"/>
                    <w:left w:val="none" w:sz="0" w:space="0" w:color="auto"/>
                    <w:bottom w:val="none" w:sz="0" w:space="0" w:color="auto"/>
                    <w:right w:val="none" w:sz="0" w:space="0" w:color="auto"/>
                  </w:divBdr>
                  <w:divsChild>
                    <w:div w:id="1870870709">
                      <w:marLeft w:val="0"/>
                      <w:marRight w:val="0"/>
                      <w:marTop w:val="0"/>
                      <w:marBottom w:val="0"/>
                      <w:divBdr>
                        <w:top w:val="none" w:sz="0" w:space="0" w:color="auto"/>
                        <w:left w:val="none" w:sz="0" w:space="0" w:color="auto"/>
                        <w:bottom w:val="none" w:sz="0" w:space="0" w:color="auto"/>
                        <w:right w:val="none" w:sz="0" w:space="0" w:color="auto"/>
                      </w:divBdr>
                      <w:divsChild>
                        <w:div w:id="129053266">
                          <w:marLeft w:val="-225"/>
                          <w:marRight w:val="-225"/>
                          <w:marTop w:val="0"/>
                          <w:marBottom w:val="0"/>
                          <w:divBdr>
                            <w:top w:val="none" w:sz="0" w:space="0" w:color="auto"/>
                            <w:left w:val="none" w:sz="0" w:space="0" w:color="auto"/>
                            <w:bottom w:val="none" w:sz="0" w:space="0" w:color="auto"/>
                            <w:right w:val="none" w:sz="0" w:space="0" w:color="auto"/>
                          </w:divBdr>
                          <w:divsChild>
                            <w:div w:id="210457346">
                              <w:marLeft w:val="0"/>
                              <w:marRight w:val="0"/>
                              <w:marTop w:val="0"/>
                              <w:marBottom w:val="0"/>
                              <w:divBdr>
                                <w:top w:val="none" w:sz="0" w:space="0" w:color="auto"/>
                                <w:left w:val="none" w:sz="0" w:space="0" w:color="auto"/>
                                <w:bottom w:val="none" w:sz="0" w:space="0" w:color="auto"/>
                                <w:right w:val="none" w:sz="0" w:space="0" w:color="auto"/>
                              </w:divBdr>
                              <w:divsChild>
                                <w:div w:id="799954213">
                                  <w:marLeft w:val="0"/>
                                  <w:marRight w:val="0"/>
                                  <w:marTop w:val="0"/>
                                  <w:marBottom w:val="0"/>
                                  <w:divBdr>
                                    <w:top w:val="none" w:sz="0" w:space="0" w:color="auto"/>
                                    <w:left w:val="none" w:sz="0" w:space="0" w:color="auto"/>
                                    <w:bottom w:val="none" w:sz="0" w:space="0" w:color="auto"/>
                                    <w:right w:val="none" w:sz="0" w:space="0" w:color="auto"/>
                                  </w:divBdr>
                                  <w:divsChild>
                                    <w:div w:id="174153462">
                                      <w:marLeft w:val="0"/>
                                      <w:marRight w:val="0"/>
                                      <w:marTop w:val="0"/>
                                      <w:marBottom w:val="0"/>
                                      <w:divBdr>
                                        <w:top w:val="none" w:sz="0" w:space="0" w:color="auto"/>
                                        <w:left w:val="none" w:sz="0" w:space="0" w:color="auto"/>
                                        <w:bottom w:val="none" w:sz="0" w:space="0" w:color="auto"/>
                                        <w:right w:val="none" w:sz="0" w:space="0" w:color="auto"/>
                                      </w:divBdr>
                                    </w:div>
                                    <w:div w:id="1249850985">
                                      <w:marLeft w:val="0"/>
                                      <w:marRight w:val="0"/>
                                      <w:marTop w:val="0"/>
                                      <w:marBottom w:val="0"/>
                                      <w:divBdr>
                                        <w:top w:val="none" w:sz="0" w:space="0" w:color="auto"/>
                                        <w:left w:val="none" w:sz="0" w:space="0" w:color="auto"/>
                                        <w:bottom w:val="none" w:sz="0" w:space="0" w:color="auto"/>
                                        <w:right w:val="none" w:sz="0" w:space="0" w:color="auto"/>
                                      </w:divBdr>
                                      <w:divsChild>
                                        <w:div w:id="838810196">
                                          <w:marLeft w:val="0"/>
                                          <w:marRight w:val="0"/>
                                          <w:marTop w:val="0"/>
                                          <w:marBottom w:val="0"/>
                                          <w:divBdr>
                                            <w:top w:val="none" w:sz="0" w:space="0" w:color="auto"/>
                                            <w:left w:val="none" w:sz="0" w:space="0" w:color="auto"/>
                                            <w:bottom w:val="none" w:sz="0" w:space="0" w:color="auto"/>
                                            <w:right w:val="none" w:sz="0" w:space="0" w:color="auto"/>
                                          </w:divBdr>
                                        </w:div>
                                      </w:divsChild>
                                    </w:div>
                                    <w:div w:id="17940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9153">
                          <w:marLeft w:val="-225"/>
                          <w:marRight w:val="-225"/>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1661229876">
                                  <w:marLeft w:val="0"/>
                                  <w:marRight w:val="0"/>
                                  <w:marTop w:val="0"/>
                                  <w:marBottom w:val="0"/>
                                  <w:divBdr>
                                    <w:top w:val="none" w:sz="0" w:space="0" w:color="auto"/>
                                    <w:left w:val="none" w:sz="0" w:space="0" w:color="auto"/>
                                    <w:bottom w:val="none" w:sz="0" w:space="0" w:color="auto"/>
                                    <w:right w:val="none" w:sz="0" w:space="0" w:color="auto"/>
                                  </w:divBdr>
                                  <w:divsChild>
                                    <w:div w:id="441918973">
                                      <w:marLeft w:val="0"/>
                                      <w:marRight w:val="0"/>
                                      <w:marTop w:val="0"/>
                                      <w:marBottom w:val="0"/>
                                      <w:divBdr>
                                        <w:top w:val="none" w:sz="0" w:space="0" w:color="auto"/>
                                        <w:left w:val="none" w:sz="0" w:space="0" w:color="auto"/>
                                        <w:bottom w:val="none" w:sz="0" w:space="0" w:color="auto"/>
                                        <w:right w:val="none" w:sz="0" w:space="0" w:color="auto"/>
                                      </w:divBdr>
                                    </w:div>
                                    <w:div w:id="1556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380282764">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 w:id="1809274256">
      <w:bodyDiv w:val="1"/>
      <w:marLeft w:val="0"/>
      <w:marRight w:val="0"/>
      <w:marTop w:val="0"/>
      <w:marBottom w:val="0"/>
      <w:divBdr>
        <w:top w:val="none" w:sz="0" w:space="0" w:color="auto"/>
        <w:left w:val="none" w:sz="0" w:space="0" w:color="auto"/>
        <w:bottom w:val="none" w:sz="0" w:space="0" w:color="auto"/>
        <w:right w:val="none" w:sz="0" w:space="0" w:color="auto"/>
      </w:divBdr>
    </w:div>
    <w:div w:id="1894926180">
      <w:bodyDiv w:val="1"/>
      <w:marLeft w:val="0"/>
      <w:marRight w:val="0"/>
      <w:marTop w:val="0"/>
      <w:marBottom w:val="0"/>
      <w:divBdr>
        <w:top w:val="none" w:sz="0" w:space="0" w:color="auto"/>
        <w:left w:val="none" w:sz="0" w:space="0" w:color="auto"/>
        <w:bottom w:val="none" w:sz="0" w:space="0" w:color="auto"/>
        <w:right w:val="none" w:sz="0" w:space="0" w:color="auto"/>
      </w:divBdr>
    </w:div>
    <w:div w:id="21024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gov.sg/notice-of-withdrawal-corppas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en.gov.sg" TargetMode="External"/><Relationship Id="rId5" Type="http://schemas.openxmlformats.org/officeDocument/2006/relationships/webSettings" Target="webSettings.xml"/><Relationship Id="rId10" Type="http://schemas.openxmlformats.org/officeDocument/2006/relationships/hyperlink" Target="mailto:COVID19-RAF-REGISTRY-NOTICES@mlaw.gov.sg" TargetMode="External"/><Relationship Id="rId4" Type="http://schemas.openxmlformats.org/officeDocument/2006/relationships/settings" Target="settings.xml"/><Relationship Id="rId9" Type="http://schemas.openxmlformats.org/officeDocument/2006/relationships/hyperlink" Target="https://go.gov.sg/notice-of-withdrawal-singpas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4E3F5B814B477C8B43DBB161A87099"/>
        <w:category>
          <w:name w:val="General"/>
          <w:gallery w:val="placeholder"/>
        </w:category>
        <w:types>
          <w:type w:val="bbPlcHdr"/>
        </w:types>
        <w:behaviors>
          <w:behavior w:val="content"/>
        </w:behaviors>
        <w:guid w:val="{7F9BCB89-F865-48DE-A5C7-7ED8C44C9ADC}"/>
      </w:docPartPr>
      <w:docPartBody>
        <w:p w:rsidR="00C46151" w:rsidRDefault="00A9266D" w:rsidP="00A9266D">
          <w:pPr>
            <w:pStyle w:val="B44E3F5B814B477C8B43DBB161A87099"/>
          </w:pPr>
          <w:r w:rsidRPr="0050562A">
            <w:rPr>
              <w:rStyle w:val="PlaceholderText"/>
            </w:rPr>
            <w:t>Click or tap to enter a date.</w:t>
          </w:r>
        </w:p>
      </w:docPartBody>
    </w:docPart>
    <w:docPart>
      <w:docPartPr>
        <w:name w:val="4CA4E04A611E461EA038A2A156B56B6A"/>
        <w:category>
          <w:name w:val="General"/>
          <w:gallery w:val="placeholder"/>
        </w:category>
        <w:types>
          <w:type w:val="bbPlcHdr"/>
        </w:types>
        <w:behaviors>
          <w:behavior w:val="content"/>
        </w:behaviors>
        <w:guid w:val="{D19DD17B-1648-4262-9240-BD662A8FD75F}"/>
      </w:docPartPr>
      <w:docPartBody>
        <w:p w:rsidR="00C46151" w:rsidRDefault="00A9266D" w:rsidP="00A9266D">
          <w:pPr>
            <w:pStyle w:val="4CA4E04A611E461EA038A2A156B56B6A"/>
          </w:pPr>
          <w:r w:rsidRPr="0050562A">
            <w:rPr>
              <w:rStyle w:val="PlaceholderText"/>
            </w:rPr>
            <w:t>Click or tap to enter a date.</w:t>
          </w:r>
        </w:p>
      </w:docPartBody>
    </w:docPart>
    <w:docPart>
      <w:docPartPr>
        <w:name w:val="04CBE44CE8A847DEB72547278B9E10B6"/>
        <w:category>
          <w:name w:val="General"/>
          <w:gallery w:val="placeholder"/>
        </w:category>
        <w:types>
          <w:type w:val="bbPlcHdr"/>
        </w:types>
        <w:behaviors>
          <w:behavior w:val="content"/>
        </w:behaviors>
        <w:guid w:val="{10DFA0A5-E8F5-4650-8710-381F7AB53EDC}"/>
      </w:docPartPr>
      <w:docPartBody>
        <w:p w:rsidR="000B788C" w:rsidRDefault="007A5616" w:rsidP="007A5616">
          <w:pPr>
            <w:pStyle w:val="04CBE44CE8A847DEB72547278B9E10B6"/>
          </w:pPr>
          <w:r w:rsidRPr="0050562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24814"/>
    <w:rsid w:val="00061293"/>
    <w:rsid w:val="000B2719"/>
    <w:rsid w:val="000B788C"/>
    <w:rsid w:val="00111035"/>
    <w:rsid w:val="00143B9E"/>
    <w:rsid w:val="001B64E7"/>
    <w:rsid w:val="001D01CD"/>
    <w:rsid w:val="00200405"/>
    <w:rsid w:val="002040B1"/>
    <w:rsid w:val="002724EC"/>
    <w:rsid w:val="002843E5"/>
    <w:rsid w:val="00295873"/>
    <w:rsid w:val="002C3FBB"/>
    <w:rsid w:val="002D7802"/>
    <w:rsid w:val="002E6BC1"/>
    <w:rsid w:val="00300F18"/>
    <w:rsid w:val="00301A23"/>
    <w:rsid w:val="00320420"/>
    <w:rsid w:val="00320EAF"/>
    <w:rsid w:val="00371FEE"/>
    <w:rsid w:val="003E0CF1"/>
    <w:rsid w:val="0040454C"/>
    <w:rsid w:val="00460EC4"/>
    <w:rsid w:val="004C32F6"/>
    <w:rsid w:val="004C3A42"/>
    <w:rsid w:val="005007D2"/>
    <w:rsid w:val="00531420"/>
    <w:rsid w:val="00563419"/>
    <w:rsid w:val="00597457"/>
    <w:rsid w:val="005C3F8B"/>
    <w:rsid w:val="005D66D1"/>
    <w:rsid w:val="005E6176"/>
    <w:rsid w:val="005F4518"/>
    <w:rsid w:val="00605E96"/>
    <w:rsid w:val="0062158E"/>
    <w:rsid w:val="007339FA"/>
    <w:rsid w:val="007662ED"/>
    <w:rsid w:val="007A5616"/>
    <w:rsid w:val="007B6BE7"/>
    <w:rsid w:val="0083598D"/>
    <w:rsid w:val="00876886"/>
    <w:rsid w:val="008A1D23"/>
    <w:rsid w:val="008A529F"/>
    <w:rsid w:val="008E0593"/>
    <w:rsid w:val="0090584F"/>
    <w:rsid w:val="00906F62"/>
    <w:rsid w:val="00934A86"/>
    <w:rsid w:val="00991C9C"/>
    <w:rsid w:val="00992E7F"/>
    <w:rsid w:val="00996FF7"/>
    <w:rsid w:val="009A0E4F"/>
    <w:rsid w:val="009A3B01"/>
    <w:rsid w:val="009B7C87"/>
    <w:rsid w:val="009E524B"/>
    <w:rsid w:val="00A11B7F"/>
    <w:rsid w:val="00A47B0C"/>
    <w:rsid w:val="00A6003E"/>
    <w:rsid w:val="00A92432"/>
    <w:rsid w:val="00A9266D"/>
    <w:rsid w:val="00AA2595"/>
    <w:rsid w:val="00B160AA"/>
    <w:rsid w:val="00B4564F"/>
    <w:rsid w:val="00B7746D"/>
    <w:rsid w:val="00BB600B"/>
    <w:rsid w:val="00BD4AA3"/>
    <w:rsid w:val="00C02C8F"/>
    <w:rsid w:val="00C46151"/>
    <w:rsid w:val="00CC7F93"/>
    <w:rsid w:val="00CD70A3"/>
    <w:rsid w:val="00D13493"/>
    <w:rsid w:val="00D91E71"/>
    <w:rsid w:val="00DD6E0C"/>
    <w:rsid w:val="00DE45F2"/>
    <w:rsid w:val="00F4702B"/>
    <w:rsid w:val="00F66F28"/>
    <w:rsid w:val="00F7005C"/>
    <w:rsid w:val="00F9237D"/>
    <w:rsid w:val="00FA758F"/>
    <w:rsid w:val="00FF20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88C"/>
    <w:rPr>
      <w:color w:val="808080"/>
    </w:rPr>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632D879B38224113A427658D03F9C960">
    <w:name w:val="632D879B38224113A427658D03F9C960"/>
    <w:rsid w:val="009E524B"/>
  </w:style>
  <w:style w:type="paragraph" w:customStyle="1" w:styleId="08061139032243B4BE68E744F7EE0ABD">
    <w:name w:val="08061139032243B4BE68E744F7EE0ABD"/>
    <w:rsid w:val="005C3F8B"/>
  </w:style>
  <w:style w:type="paragraph" w:customStyle="1" w:styleId="FF8F033AFEA448F480BDCFD7618325E7">
    <w:name w:val="FF8F033AFEA448F480BDCFD7618325E7"/>
    <w:rsid w:val="0090584F"/>
  </w:style>
  <w:style w:type="paragraph" w:customStyle="1" w:styleId="7FBF193C072F4A548D187F88BFE99857">
    <w:name w:val="7FBF193C072F4A548D187F88BFE99857"/>
    <w:rsid w:val="00301A23"/>
  </w:style>
  <w:style w:type="paragraph" w:customStyle="1" w:styleId="5B55B04514D64AD78520118925C7DEF6">
    <w:name w:val="5B55B04514D64AD78520118925C7DEF6"/>
    <w:rsid w:val="00301A23"/>
  </w:style>
  <w:style w:type="paragraph" w:customStyle="1" w:styleId="72574123EE584DFEAF1F2DC096211E8F">
    <w:name w:val="72574123EE584DFEAF1F2DC096211E8F"/>
    <w:rsid w:val="00301A23"/>
  </w:style>
  <w:style w:type="paragraph" w:customStyle="1" w:styleId="70B1BEED39184AF593D2EA5E327BE51F">
    <w:name w:val="70B1BEED39184AF593D2EA5E327BE51F"/>
    <w:rsid w:val="00460EC4"/>
  </w:style>
  <w:style w:type="paragraph" w:customStyle="1" w:styleId="95A63192BB774918A549600D63D082E2">
    <w:name w:val="95A63192BB774918A549600D63D082E2"/>
    <w:rsid w:val="00460EC4"/>
  </w:style>
  <w:style w:type="paragraph" w:customStyle="1" w:styleId="3C6DA3F8C84743F8864173BB9FB1B4A3">
    <w:name w:val="3C6DA3F8C84743F8864173BB9FB1B4A3"/>
    <w:rsid w:val="00460EC4"/>
  </w:style>
  <w:style w:type="paragraph" w:customStyle="1" w:styleId="2D31CFA86B334BC5A79DBEF74E866EA3">
    <w:name w:val="2D31CFA86B334BC5A79DBEF74E866EA3"/>
    <w:rsid w:val="00460EC4"/>
  </w:style>
  <w:style w:type="paragraph" w:customStyle="1" w:styleId="7BE85B7EBE76429F902CF1ED341ECA6B">
    <w:name w:val="7BE85B7EBE76429F902CF1ED341ECA6B"/>
    <w:rsid w:val="00460EC4"/>
  </w:style>
  <w:style w:type="paragraph" w:customStyle="1" w:styleId="094BFE8369B2457487B3E83706B01DB7">
    <w:name w:val="094BFE8369B2457487B3E83706B01DB7"/>
    <w:rsid w:val="00460EC4"/>
  </w:style>
  <w:style w:type="paragraph" w:customStyle="1" w:styleId="CB15A3F781B74FC7B09F6D1D682D7F1D">
    <w:name w:val="CB15A3F781B74FC7B09F6D1D682D7F1D"/>
    <w:rsid w:val="00460EC4"/>
  </w:style>
  <w:style w:type="paragraph" w:customStyle="1" w:styleId="EA6C356FC1244783A7363C0281F42A47">
    <w:name w:val="EA6C356FC1244783A7363C0281F42A47"/>
    <w:rsid w:val="00460EC4"/>
  </w:style>
  <w:style w:type="paragraph" w:customStyle="1" w:styleId="0F0CB210C25748CBB239113416DF97B0">
    <w:name w:val="0F0CB210C25748CBB239113416DF97B0"/>
    <w:rsid w:val="00460EC4"/>
  </w:style>
  <w:style w:type="paragraph" w:customStyle="1" w:styleId="DD7CE122CB944916A17A0CC4B8C107BB">
    <w:name w:val="DD7CE122CB944916A17A0CC4B8C107BB"/>
    <w:rsid w:val="00460EC4"/>
  </w:style>
  <w:style w:type="paragraph" w:customStyle="1" w:styleId="A58926424FB346B6ADAAB894FB123C34">
    <w:name w:val="A58926424FB346B6ADAAB894FB123C34"/>
    <w:rsid w:val="00460EC4"/>
  </w:style>
  <w:style w:type="paragraph" w:customStyle="1" w:styleId="941BA1664AF64FA08776160438C65AA2">
    <w:name w:val="941BA1664AF64FA08776160438C65AA2"/>
    <w:rsid w:val="00460EC4"/>
  </w:style>
  <w:style w:type="paragraph" w:customStyle="1" w:styleId="636CEEFC3D6049AB8D6E0019760B8E21">
    <w:name w:val="636CEEFC3D6049AB8D6E0019760B8E21"/>
    <w:rsid w:val="00992E7F"/>
  </w:style>
  <w:style w:type="paragraph" w:customStyle="1" w:styleId="57C471E0A5964F799E66724CC478CD7B">
    <w:name w:val="57C471E0A5964F799E66724CC478CD7B"/>
    <w:rsid w:val="00992E7F"/>
  </w:style>
  <w:style w:type="paragraph" w:customStyle="1" w:styleId="00DC3ADB9ED246B28AFDCC9360740CA6">
    <w:name w:val="00DC3ADB9ED246B28AFDCC9360740CA6"/>
    <w:rsid w:val="00992E7F"/>
  </w:style>
  <w:style w:type="paragraph" w:customStyle="1" w:styleId="7E5C5A28DF3C4885A0409428BA2477CE">
    <w:name w:val="7E5C5A28DF3C4885A0409428BA2477CE"/>
    <w:rsid w:val="00992E7F"/>
  </w:style>
  <w:style w:type="paragraph" w:customStyle="1" w:styleId="26E599A2488C4BF7AC6AFAAE4D767122">
    <w:name w:val="26E599A2488C4BF7AC6AFAAE4D767122"/>
    <w:rsid w:val="00992E7F"/>
  </w:style>
  <w:style w:type="paragraph" w:customStyle="1" w:styleId="775B6CC6D70A4FA1980925B9B3EEFFC3">
    <w:name w:val="775B6CC6D70A4FA1980925B9B3EEFFC3"/>
    <w:rsid w:val="00992E7F"/>
  </w:style>
  <w:style w:type="paragraph" w:customStyle="1" w:styleId="9901C564048649C2883891D2BC2A7741">
    <w:name w:val="9901C564048649C2883891D2BC2A7741"/>
    <w:rsid w:val="00992E7F"/>
  </w:style>
  <w:style w:type="paragraph" w:customStyle="1" w:styleId="401F4FE5E45C456881E3E44F681F212E">
    <w:name w:val="401F4FE5E45C456881E3E44F681F212E"/>
    <w:rsid w:val="00992E7F"/>
  </w:style>
  <w:style w:type="paragraph" w:customStyle="1" w:styleId="C9152FDB180F4AF089C19C92767960D5">
    <w:name w:val="C9152FDB180F4AF089C19C92767960D5"/>
    <w:rsid w:val="00992E7F"/>
  </w:style>
  <w:style w:type="paragraph" w:customStyle="1" w:styleId="41A10A16F49341CC8EADEC23FBEA6B00">
    <w:name w:val="41A10A16F49341CC8EADEC23FBEA6B00"/>
    <w:rsid w:val="00992E7F"/>
  </w:style>
  <w:style w:type="paragraph" w:customStyle="1" w:styleId="B57C2D2829EC4207AC8425B7A4931C56">
    <w:name w:val="B57C2D2829EC4207AC8425B7A4931C56"/>
    <w:rsid w:val="00992E7F"/>
  </w:style>
  <w:style w:type="paragraph" w:customStyle="1" w:styleId="3F6712DEF5E548A797848DDEC3C09920">
    <w:name w:val="3F6712DEF5E548A797848DDEC3C09920"/>
    <w:rsid w:val="00992E7F"/>
  </w:style>
  <w:style w:type="paragraph" w:customStyle="1" w:styleId="1F394792FE824AEB8B961FC9840975FF">
    <w:name w:val="1F394792FE824AEB8B961FC9840975FF"/>
    <w:rsid w:val="00992E7F"/>
  </w:style>
  <w:style w:type="paragraph" w:customStyle="1" w:styleId="8917AA1302214A46AE9943855C5F66D1">
    <w:name w:val="8917AA1302214A46AE9943855C5F66D1"/>
    <w:rsid w:val="00992E7F"/>
  </w:style>
  <w:style w:type="paragraph" w:customStyle="1" w:styleId="7F4D380368FB4FDF8483EE8704F8BCE1">
    <w:name w:val="7F4D380368FB4FDF8483EE8704F8BCE1"/>
    <w:rsid w:val="00992E7F"/>
  </w:style>
  <w:style w:type="paragraph" w:customStyle="1" w:styleId="6B894DC132FD42EC91922F78CBA3F3C2">
    <w:name w:val="6B894DC132FD42EC91922F78CBA3F3C2"/>
    <w:rsid w:val="00992E7F"/>
  </w:style>
  <w:style w:type="paragraph" w:customStyle="1" w:styleId="48A978323AC149ADBCDA5F886BF92F95">
    <w:name w:val="48A978323AC149ADBCDA5F886BF92F95"/>
    <w:rsid w:val="00992E7F"/>
  </w:style>
  <w:style w:type="paragraph" w:customStyle="1" w:styleId="17B1A646F18E4CD1BB02B4E6BA87091A">
    <w:name w:val="17B1A646F18E4CD1BB02B4E6BA87091A"/>
    <w:rsid w:val="00992E7F"/>
  </w:style>
  <w:style w:type="paragraph" w:customStyle="1" w:styleId="B6BA40D359AD47D896AEA49579CBA1C8">
    <w:name w:val="B6BA40D359AD47D896AEA49579CBA1C8"/>
    <w:rsid w:val="00992E7F"/>
  </w:style>
  <w:style w:type="paragraph" w:customStyle="1" w:styleId="3399F5DC3B8F42F38BF35D23F084797B">
    <w:name w:val="3399F5DC3B8F42F38BF35D23F084797B"/>
    <w:rsid w:val="00992E7F"/>
  </w:style>
  <w:style w:type="paragraph" w:customStyle="1" w:styleId="BE8D246B496C476AB1C1E0232DB497AE">
    <w:name w:val="BE8D246B496C476AB1C1E0232DB497AE"/>
    <w:rsid w:val="00992E7F"/>
  </w:style>
  <w:style w:type="paragraph" w:customStyle="1" w:styleId="5C3FD67B004148DCA74323495E050A0A">
    <w:name w:val="5C3FD67B004148DCA74323495E050A0A"/>
    <w:rsid w:val="00992E7F"/>
  </w:style>
  <w:style w:type="paragraph" w:customStyle="1" w:styleId="7E9F1D12B022482DB21460F373AC98E0">
    <w:name w:val="7E9F1D12B022482DB21460F373AC98E0"/>
    <w:rsid w:val="00992E7F"/>
  </w:style>
  <w:style w:type="paragraph" w:customStyle="1" w:styleId="4E70EE4C11414DCD8353E3E74FE17B86">
    <w:name w:val="4E70EE4C11414DCD8353E3E74FE17B86"/>
    <w:rsid w:val="00992E7F"/>
  </w:style>
  <w:style w:type="paragraph" w:customStyle="1" w:styleId="4600A927B27843628145676ACADDDB4A">
    <w:name w:val="4600A927B27843628145676ACADDDB4A"/>
    <w:rsid w:val="00992E7F"/>
  </w:style>
  <w:style w:type="paragraph" w:customStyle="1" w:styleId="F8789788EF064C57B3AAA0114B30E315">
    <w:name w:val="F8789788EF064C57B3AAA0114B30E315"/>
    <w:rsid w:val="00992E7F"/>
  </w:style>
  <w:style w:type="paragraph" w:customStyle="1" w:styleId="6CAA2663FA7240159D4AF3C3662D9CF7">
    <w:name w:val="6CAA2663FA7240159D4AF3C3662D9CF7"/>
    <w:rsid w:val="005E6176"/>
  </w:style>
  <w:style w:type="paragraph" w:customStyle="1" w:styleId="157CD83C78934BE88EC0EDFC9E0940DC">
    <w:name w:val="157CD83C78934BE88EC0EDFC9E0940DC"/>
    <w:rsid w:val="003E0CF1"/>
  </w:style>
  <w:style w:type="paragraph" w:customStyle="1" w:styleId="20ACD6CAA1344DFEB0C9F3F17CBFAD13">
    <w:name w:val="20ACD6CAA1344DFEB0C9F3F17CBFAD13"/>
    <w:rsid w:val="00991C9C"/>
  </w:style>
  <w:style w:type="paragraph" w:customStyle="1" w:styleId="4302AFED8B9545668A41A5A8328A0012">
    <w:name w:val="4302AFED8B9545668A41A5A8328A0012"/>
    <w:rsid w:val="00A9266D"/>
  </w:style>
  <w:style w:type="paragraph" w:customStyle="1" w:styleId="53281F1554624F4584AEEF2E84D37749">
    <w:name w:val="53281F1554624F4584AEEF2E84D37749"/>
    <w:rsid w:val="00A9266D"/>
  </w:style>
  <w:style w:type="paragraph" w:customStyle="1" w:styleId="37DA055A40CA4136B271B1601343D4E3">
    <w:name w:val="37DA055A40CA4136B271B1601343D4E3"/>
    <w:rsid w:val="00A9266D"/>
  </w:style>
  <w:style w:type="paragraph" w:customStyle="1" w:styleId="B44E3F5B814B477C8B43DBB161A87099">
    <w:name w:val="B44E3F5B814B477C8B43DBB161A87099"/>
    <w:rsid w:val="00A9266D"/>
  </w:style>
  <w:style w:type="paragraph" w:customStyle="1" w:styleId="4CA4E04A611E461EA038A2A156B56B6A">
    <w:name w:val="4CA4E04A611E461EA038A2A156B56B6A"/>
    <w:rsid w:val="00A9266D"/>
  </w:style>
  <w:style w:type="paragraph" w:customStyle="1" w:styleId="855D0560EF004763890743CA9B8D211B">
    <w:name w:val="855D0560EF004763890743CA9B8D211B"/>
    <w:rsid w:val="00A9266D"/>
  </w:style>
  <w:style w:type="paragraph" w:customStyle="1" w:styleId="DC0FAF336ED042ACB1757AC9C17A59B3">
    <w:name w:val="DC0FAF336ED042ACB1757AC9C17A59B3"/>
    <w:rsid w:val="00A9266D"/>
  </w:style>
  <w:style w:type="paragraph" w:customStyle="1" w:styleId="04CBE44CE8A847DEB72547278B9E10B6">
    <w:name w:val="04CBE44CE8A847DEB72547278B9E10B6"/>
    <w:rsid w:val="007A5616"/>
  </w:style>
  <w:style w:type="paragraph" w:customStyle="1" w:styleId="1D661387F0B6491798D51B4BE7F18B77">
    <w:name w:val="1D661387F0B6491798D51B4BE7F18B77"/>
    <w:rsid w:val="000B788C"/>
  </w:style>
  <w:style w:type="paragraph" w:customStyle="1" w:styleId="A69688F1B21E49B1B918B62992AC93DD">
    <w:name w:val="A69688F1B21E49B1B918B62992AC93DD"/>
    <w:rsid w:val="000B788C"/>
  </w:style>
  <w:style w:type="paragraph" w:customStyle="1" w:styleId="4F59C0F249794889B45972EC42F15175">
    <w:name w:val="4F59C0F249794889B45972EC42F15175"/>
    <w:rsid w:val="000B788C"/>
  </w:style>
  <w:style w:type="paragraph" w:customStyle="1" w:styleId="2779EA7ADAAB4207A6C18E143929A6D7">
    <w:name w:val="2779EA7ADAAB4207A6C18E143929A6D7"/>
    <w:rsid w:val="000B7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CE88A-7AA5-4D4D-B187-A79B677A4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1298</Words>
  <Characters>7403</Characters>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2020-04-17T04:49:00Z</cp:lastPrinted>
  <dcterms:created xsi:type="dcterms:W3CDTF">2021-01-22T03:04:00Z</dcterms:created>
  <dcterms:modified xsi:type="dcterms:W3CDTF">2021-01-22T03:14:00Z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Joanne_HE@mlaw.gov.sg</vt:lpwstr>
  </property>
  <property fmtid="{D5CDD505-2E9C-101B-9397-08002B2CF9AE}" pid="5" name="MSIP_Label_3f9331f7-95a2-472a-92bc-d73219eb516b_SetDate">
    <vt:lpwstr>2020-04-19T11:07:45.6330992Z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89e37111-6e1a-4bb9-b6e1-63e2ff1fdf22</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Joanne_HE@mlaw.gov.sg</vt:lpwstr>
  </property>
  <property fmtid="{D5CDD505-2E9C-101B-9397-08002B2CF9AE}" pid="13" name="MSIP_Label_4f288355-fb4c-44cd-b9ca-40cfc2aee5f8_SetDate">
    <vt:lpwstr>2020-04-19T11:07:45.6330992Z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89e37111-6e1a-4bb9-b6e1-63e2ff1fdf22</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